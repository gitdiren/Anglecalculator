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219"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Look w:val="01E0" w:firstRow="1" w:lastRow="1" w:firstColumn="1" w:lastColumn="1" w:noHBand="0" w:noVBand="0"/>
      </w:tblPr>
      <w:tblGrid>
        <w:gridCol w:w="1953"/>
        <w:gridCol w:w="2587"/>
        <w:gridCol w:w="1396"/>
        <w:gridCol w:w="1448"/>
        <w:gridCol w:w="129"/>
        <w:gridCol w:w="369"/>
        <w:gridCol w:w="1337"/>
      </w:tblGrid>
      <w:tr w:rsidR="003441CD" w:rsidRPr="00210852" w14:paraId="0341BF93" w14:textId="77777777" w:rsidTr="00D107FB">
        <w:tc>
          <w:tcPr>
            <w:tcW w:w="1953" w:type="dxa"/>
            <w:tcBorders>
              <w:top w:val="single" w:sz="2" w:space="0" w:color="000000"/>
              <w:left w:val="single" w:sz="2" w:space="0" w:color="000000"/>
              <w:bottom w:val="single" w:sz="2" w:space="0" w:color="000000"/>
              <w:right w:val="single" w:sz="2" w:space="0" w:color="000000"/>
            </w:tcBorders>
            <w:shd w:val="clear" w:color="auto" w:fill="0070C0"/>
          </w:tcPr>
          <w:p w14:paraId="5EECD08B" w14:textId="77777777" w:rsidR="00157AB3" w:rsidRPr="008500D1" w:rsidRDefault="00157AB3" w:rsidP="00157AB3">
            <w:pPr>
              <w:spacing w:before="60" w:after="60"/>
              <w:rPr>
                <w:rFonts w:asciiTheme="majorHAnsi" w:hAnsiTheme="majorHAnsi" w:cstheme="majorHAnsi"/>
                <w:b/>
                <w:color w:val="FFFFFF" w:themeColor="background1"/>
                <w:szCs w:val="20"/>
              </w:rPr>
            </w:pPr>
            <w:r w:rsidRPr="008500D1">
              <w:rPr>
                <w:rFonts w:asciiTheme="majorHAnsi" w:hAnsiTheme="majorHAnsi" w:cstheme="majorHAnsi"/>
                <w:b/>
                <w:color w:val="FFFFFF" w:themeColor="background1"/>
                <w:szCs w:val="20"/>
              </w:rPr>
              <w:t>Qualification</w:t>
            </w:r>
          </w:p>
        </w:tc>
        <w:tc>
          <w:tcPr>
            <w:tcW w:w="7266" w:type="dxa"/>
            <w:gridSpan w:val="6"/>
            <w:tcBorders>
              <w:left w:val="single" w:sz="2" w:space="0" w:color="000000"/>
              <w:bottom w:val="single" w:sz="2" w:space="0" w:color="000000"/>
            </w:tcBorders>
            <w:shd w:val="clear" w:color="auto" w:fill="auto"/>
            <w:vAlign w:val="center"/>
          </w:tcPr>
          <w:p w14:paraId="3E093BA3" w14:textId="70C9AD14" w:rsidR="00157AB3" w:rsidRPr="005B30C1" w:rsidRDefault="00F0375D" w:rsidP="00AD2967">
            <w:pPr>
              <w:rPr>
                <w:rFonts w:asciiTheme="majorHAnsi" w:hAnsiTheme="majorHAnsi" w:cstheme="majorHAnsi"/>
                <w:sz w:val="22"/>
                <w:szCs w:val="22"/>
              </w:rPr>
            </w:pPr>
            <w:r w:rsidRPr="005B30C1">
              <w:rPr>
                <w:rFonts w:asciiTheme="majorHAnsi" w:hAnsiTheme="majorHAnsi" w:cstheme="majorHAnsi"/>
                <w:sz w:val="22"/>
                <w:szCs w:val="22"/>
              </w:rPr>
              <w:t>NCFE Level 3 Certificate</w:t>
            </w:r>
          </w:p>
        </w:tc>
      </w:tr>
      <w:tr w:rsidR="00210852" w:rsidRPr="00210852" w14:paraId="15169A9F" w14:textId="77777777" w:rsidTr="00D107FB">
        <w:tc>
          <w:tcPr>
            <w:tcW w:w="1953" w:type="dxa"/>
            <w:tcBorders>
              <w:top w:val="single" w:sz="2" w:space="0" w:color="000000"/>
              <w:left w:val="single" w:sz="2" w:space="0" w:color="000000"/>
              <w:bottom w:val="single" w:sz="2" w:space="0" w:color="000000"/>
              <w:right w:val="single" w:sz="2" w:space="0" w:color="000000"/>
            </w:tcBorders>
            <w:shd w:val="clear" w:color="auto" w:fill="0070C0"/>
          </w:tcPr>
          <w:p w14:paraId="0C5F1856" w14:textId="77777777" w:rsidR="00210852" w:rsidRPr="008500D1" w:rsidRDefault="00210852" w:rsidP="00157AB3">
            <w:pPr>
              <w:spacing w:before="60" w:after="60"/>
              <w:rPr>
                <w:rFonts w:asciiTheme="majorHAnsi" w:hAnsiTheme="majorHAnsi" w:cstheme="majorHAnsi"/>
                <w:b/>
                <w:color w:val="FFFFFF" w:themeColor="background1"/>
                <w:szCs w:val="20"/>
              </w:rPr>
            </w:pPr>
            <w:r w:rsidRPr="008500D1">
              <w:rPr>
                <w:rFonts w:asciiTheme="majorHAnsi" w:hAnsiTheme="majorHAnsi" w:cstheme="majorHAnsi"/>
                <w:b/>
                <w:color w:val="FFFFFF" w:themeColor="background1"/>
                <w:szCs w:val="20"/>
              </w:rPr>
              <w:t>Unit</w:t>
            </w:r>
          </w:p>
        </w:tc>
        <w:tc>
          <w:tcPr>
            <w:tcW w:w="7266" w:type="dxa"/>
            <w:gridSpan w:val="6"/>
            <w:tcBorders>
              <w:left w:val="single" w:sz="2" w:space="0" w:color="000000"/>
              <w:bottom w:val="single" w:sz="2" w:space="0" w:color="000000"/>
            </w:tcBorders>
            <w:shd w:val="clear" w:color="auto" w:fill="auto"/>
            <w:vAlign w:val="center"/>
          </w:tcPr>
          <w:p w14:paraId="37355BFC" w14:textId="167A81B4" w:rsidR="00210852" w:rsidRPr="005B30C1" w:rsidRDefault="00F0375D" w:rsidP="00AD2967">
            <w:pPr>
              <w:rPr>
                <w:rFonts w:asciiTheme="majorHAnsi" w:hAnsiTheme="majorHAnsi" w:cstheme="majorHAnsi"/>
                <w:sz w:val="22"/>
                <w:szCs w:val="22"/>
              </w:rPr>
            </w:pPr>
            <w:r w:rsidRPr="005B30C1">
              <w:rPr>
                <w:rFonts w:asciiTheme="majorHAnsi" w:hAnsiTheme="majorHAnsi" w:cstheme="majorHAnsi"/>
                <w:sz w:val="22"/>
                <w:szCs w:val="22"/>
              </w:rPr>
              <w:t>603/5793/9 - Coding Practices</w:t>
            </w:r>
          </w:p>
        </w:tc>
      </w:tr>
      <w:tr w:rsidR="003441CD" w:rsidRPr="00210852" w14:paraId="287ABFBF" w14:textId="77777777" w:rsidTr="00D107FB">
        <w:tc>
          <w:tcPr>
            <w:tcW w:w="1953" w:type="dxa"/>
            <w:tcBorders>
              <w:top w:val="single" w:sz="2" w:space="0" w:color="000000"/>
              <w:left w:val="single" w:sz="2" w:space="0" w:color="000000"/>
              <w:bottom w:val="single" w:sz="2" w:space="0" w:color="000000"/>
              <w:right w:val="single" w:sz="2" w:space="0" w:color="000000"/>
            </w:tcBorders>
            <w:shd w:val="clear" w:color="auto" w:fill="0070C0"/>
          </w:tcPr>
          <w:p w14:paraId="1F368647" w14:textId="77777777" w:rsidR="00157AB3" w:rsidRPr="008500D1" w:rsidRDefault="00157AB3" w:rsidP="00157AB3">
            <w:pPr>
              <w:spacing w:before="60" w:after="60"/>
              <w:rPr>
                <w:rFonts w:asciiTheme="majorHAnsi" w:hAnsiTheme="majorHAnsi" w:cstheme="majorHAnsi"/>
                <w:b/>
                <w:color w:val="FFFFFF" w:themeColor="background1"/>
                <w:szCs w:val="20"/>
              </w:rPr>
            </w:pPr>
            <w:r w:rsidRPr="008500D1">
              <w:rPr>
                <w:rFonts w:asciiTheme="majorHAnsi" w:hAnsiTheme="majorHAnsi" w:cstheme="majorHAnsi"/>
                <w:b/>
                <w:color w:val="FFFFFF" w:themeColor="background1"/>
                <w:szCs w:val="20"/>
              </w:rPr>
              <w:t>Assessor(s)</w:t>
            </w:r>
          </w:p>
        </w:tc>
        <w:tc>
          <w:tcPr>
            <w:tcW w:w="7266" w:type="dxa"/>
            <w:gridSpan w:val="6"/>
            <w:tcBorders>
              <w:left w:val="single" w:sz="2" w:space="0" w:color="000000"/>
            </w:tcBorders>
            <w:shd w:val="clear" w:color="auto" w:fill="auto"/>
          </w:tcPr>
          <w:p w14:paraId="09CA1455" w14:textId="01D0A480" w:rsidR="00157AB3" w:rsidRPr="005B30C1" w:rsidRDefault="00F0375D" w:rsidP="00CF5AF3">
            <w:pPr>
              <w:spacing w:before="60" w:after="60"/>
              <w:rPr>
                <w:rFonts w:asciiTheme="majorHAnsi" w:hAnsiTheme="majorHAnsi" w:cstheme="majorHAnsi"/>
                <w:color w:val="000000" w:themeColor="text1"/>
                <w:sz w:val="22"/>
                <w:szCs w:val="22"/>
              </w:rPr>
            </w:pPr>
            <w:r w:rsidRPr="005B30C1">
              <w:rPr>
                <w:rFonts w:asciiTheme="majorHAnsi" w:hAnsiTheme="majorHAnsi" w:cstheme="majorHAnsi"/>
                <w:color w:val="000000" w:themeColor="text1"/>
                <w:sz w:val="22"/>
                <w:szCs w:val="22"/>
              </w:rPr>
              <w:t>Lawrence Olusanya</w:t>
            </w:r>
          </w:p>
        </w:tc>
      </w:tr>
      <w:tr w:rsidR="003441CD" w:rsidRPr="00210852" w14:paraId="20F97B08" w14:textId="77777777" w:rsidTr="00D107FB">
        <w:tc>
          <w:tcPr>
            <w:tcW w:w="1953" w:type="dxa"/>
            <w:tcBorders>
              <w:top w:val="single" w:sz="2" w:space="0" w:color="000000"/>
              <w:left w:val="single" w:sz="2" w:space="0" w:color="000000"/>
              <w:bottom w:val="single" w:sz="2" w:space="0" w:color="000000"/>
              <w:right w:val="single" w:sz="2" w:space="0" w:color="000000"/>
            </w:tcBorders>
            <w:shd w:val="clear" w:color="auto" w:fill="0070C0"/>
          </w:tcPr>
          <w:p w14:paraId="081AC514" w14:textId="77777777" w:rsidR="001536E2" w:rsidRPr="008500D1" w:rsidRDefault="001536E2" w:rsidP="00157AB3">
            <w:pPr>
              <w:spacing w:before="60" w:after="60"/>
              <w:rPr>
                <w:rFonts w:asciiTheme="majorHAnsi" w:hAnsiTheme="majorHAnsi" w:cstheme="majorHAnsi"/>
                <w:b/>
                <w:color w:val="FFFFFF" w:themeColor="background1"/>
                <w:szCs w:val="20"/>
              </w:rPr>
            </w:pPr>
            <w:r w:rsidRPr="008500D1">
              <w:rPr>
                <w:rFonts w:asciiTheme="majorHAnsi" w:hAnsiTheme="majorHAnsi" w:cstheme="majorHAnsi"/>
                <w:b/>
                <w:color w:val="FFFFFF" w:themeColor="background1"/>
                <w:szCs w:val="20"/>
              </w:rPr>
              <w:t>Date issued</w:t>
            </w:r>
          </w:p>
        </w:tc>
        <w:tc>
          <w:tcPr>
            <w:tcW w:w="2587" w:type="dxa"/>
            <w:tcBorders>
              <w:left w:val="single" w:sz="2" w:space="0" w:color="000000"/>
              <w:right w:val="single" w:sz="2" w:space="0" w:color="000000"/>
            </w:tcBorders>
            <w:shd w:val="clear" w:color="auto" w:fill="auto"/>
          </w:tcPr>
          <w:p w14:paraId="060736B5" w14:textId="7196AACD" w:rsidR="001536E2" w:rsidRPr="005B30C1" w:rsidRDefault="004E466B" w:rsidP="00157AB3">
            <w:pPr>
              <w:spacing w:before="60" w:after="60"/>
              <w:rPr>
                <w:rFonts w:asciiTheme="majorHAnsi" w:hAnsiTheme="majorHAnsi" w:cstheme="majorHAnsi"/>
                <w:color w:val="000000" w:themeColor="text1"/>
                <w:sz w:val="22"/>
                <w:szCs w:val="22"/>
              </w:rPr>
            </w:pPr>
            <w:r>
              <w:rPr>
                <w:rFonts w:asciiTheme="majorHAnsi" w:hAnsiTheme="majorHAnsi" w:cstheme="majorHAnsi"/>
                <w:color w:val="000000" w:themeColor="text1"/>
                <w:sz w:val="22"/>
                <w:szCs w:val="22"/>
              </w:rPr>
              <w:t>03/02/2023</w:t>
            </w:r>
          </w:p>
        </w:tc>
        <w:tc>
          <w:tcPr>
            <w:tcW w:w="1396" w:type="dxa"/>
            <w:tcBorders>
              <w:top w:val="single" w:sz="2" w:space="0" w:color="000000"/>
              <w:left w:val="single" w:sz="2" w:space="0" w:color="000000"/>
              <w:bottom w:val="single" w:sz="2" w:space="0" w:color="000000"/>
              <w:right w:val="single" w:sz="2" w:space="0" w:color="000000"/>
            </w:tcBorders>
            <w:shd w:val="clear" w:color="auto" w:fill="0070C0"/>
          </w:tcPr>
          <w:p w14:paraId="5DCA7832" w14:textId="77777777" w:rsidR="001536E2" w:rsidRPr="008500D1" w:rsidRDefault="001536E2" w:rsidP="00157AB3">
            <w:pPr>
              <w:spacing w:before="60" w:after="60"/>
              <w:rPr>
                <w:rFonts w:asciiTheme="majorHAnsi" w:hAnsiTheme="majorHAnsi" w:cstheme="majorHAnsi"/>
                <w:b/>
                <w:color w:val="FFFFFF" w:themeColor="background1"/>
                <w:szCs w:val="20"/>
              </w:rPr>
            </w:pPr>
            <w:r w:rsidRPr="008500D1">
              <w:rPr>
                <w:rFonts w:asciiTheme="majorHAnsi" w:hAnsiTheme="majorHAnsi" w:cstheme="majorHAnsi"/>
                <w:b/>
                <w:color w:val="FFFFFF" w:themeColor="background1"/>
                <w:szCs w:val="20"/>
              </w:rPr>
              <w:t>Final deadline</w:t>
            </w:r>
          </w:p>
        </w:tc>
        <w:tc>
          <w:tcPr>
            <w:tcW w:w="3283" w:type="dxa"/>
            <w:gridSpan w:val="4"/>
            <w:tcBorders>
              <w:left w:val="single" w:sz="2" w:space="0" w:color="000000"/>
            </w:tcBorders>
            <w:shd w:val="clear" w:color="auto" w:fill="auto"/>
          </w:tcPr>
          <w:p w14:paraId="3B720A14" w14:textId="535CEC87" w:rsidR="001536E2" w:rsidRPr="005B30C1" w:rsidRDefault="00F0375D" w:rsidP="00157AB3">
            <w:pPr>
              <w:spacing w:before="60" w:after="60"/>
              <w:rPr>
                <w:rFonts w:asciiTheme="majorHAnsi" w:hAnsiTheme="majorHAnsi" w:cstheme="majorHAnsi"/>
                <w:color w:val="000000" w:themeColor="text1"/>
                <w:sz w:val="22"/>
                <w:szCs w:val="22"/>
              </w:rPr>
            </w:pPr>
            <w:r w:rsidRPr="005B30C1">
              <w:rPr>
                <w:rFonts w:asciiTheme="majorHAnsi" w:hAnsiTheme="majorHAnsi" w:cstheme="majorHAnsi"/>
                <w:color w:val="000000" w:themeColor="text1"/>
                <w:sz w:val="22"/>
                <w:szCs w:val="22"/>
              </w:rPr>
              <w:t xml:space="preserve"> </w:t>
            </w:r>
            <w:r w:rsidR="004E466B" w:rsidRPr="004E466B">
              <w:rPr>
                <w:rFonts w:asciiTheme="majorHAnsi" w:hAnsiTheme="majorHAnsi" w:cstheme="majorHAnsi"/>
                <w:color w:val="FF0000"/>
                <w:sz w:val="22"/>
                <w:szCs w:val="22"/>
              </w:rPr>
              <w:t>As per interim dates</w:t>
            </w:r>
          </w:p>
        </w:tc>
      </w:tr>
      <w:tr w:rsidR="003441CD" w:rsidRPr="00210852" w14:paraId="59AE7E18" w14:textId="77777777" w:rsidTr="00D107FB">
        <w:tc>
          <w:tcPr>
            <w:tcW w:w="1953" w:type="dxa"/>
            <w:tcBorders>
              <w:top w:val="single" w:sz="2" w:space="0" w:color="000000"/>
              <w:left w:val="single" w:sz="2" w:space="0" w:color="000000"/>
              <w:bottom w:val="single" w:sz="2" w:space="0" w:color="000000"/>
              <w:right w:val="single" w:sz="2" w:space="0" w:color="000000"/>
            </w:tcBorders>
            <w:shd w:val="clear" w:color="auto" w:fill="0070C0"/>
          </w:tcPr>
          <w:p w14:paraId="1DF1AC9D" w14:textId="77777777" w:rsidR="00C50583" w:rsidRPr="008500D1" w:rsidRDefault="00C50583" w:rsidP="00157AB3">
            <w:pPr>
              <w:spacing w:before="60" w:after="60"/>
              <w:rPr>
                <w:rFonts w:asciiTheme="majorHAnsi" w:hAnsiTheme="majorHAnsi" w:cstheme="majorHAnsi"/>
                <w:b/>
                <w:color w:val="FFFFFF" w:themeColor="background1"/>
                <w:szCs w:val="20"/>
              </w:rPr>
            </w:pPr>
            <w:r w:rsidRPr="008500D1">
              <w:rPr>
                <w:rFonts w:asciiTheme="majorHAnsi" w:hAnsiTheme="majorHAnsi" w:cstheme="majorHAnsi"/>
                <w:b/>
                <w:color w:val="FFFFFF" w:themeColor="background1"/>
                <w:szCs w:val="20"/>
              </w:rPr>
              <w:t>Assignment Title</w:t>
            </w:r>
          </w:p>
        </w:tc>
        <w:tc>
          <w:tcPr>
            <w:tcW w:w="5431" w:type="dxa"/>
            <w:gridSpan w:val="3"/>
            <w:tcBorders>
              <w:left w:val="single" w:sz="2" w:space="0" w:color="000000"/>
            </w:tcBorders>
            <w:shd w:val="clear" w:color="auto" w:fill="auto"/>
          </w:tcPr>
          <w:p w14:paraId="5B77BA2E" w14:textId="5A00219D" w:rsidR="00C50583" w:rsidRPr="005B30C1" w:rsidRDefault="005B30C1" w:rsidP="00157AB3">
            <w:pPr>
              <w:spacing w:before="60" w:after="60"/>
              <w:rPr>
                <w:rFonts w:asciiTheme="majorHAnsi" w:hAnsiTheme="majorHAnsi" w:cstheme="majorHAnsi"/>
                <w:bCs/>
                <w:color w:val="000000" w:themeColor="text1"/>
                <w:sz w:val="22"/>
                <w:szCs w:val="22"/>
              </w:rPr>
            </w:pPr>
            <w:r w:rsidRPr="005B30C1">
              <w:rPr>
                <w:rFonts w:asciiTheme="majorHAnsi" w:eastAsia="Tahoma" w:hAnsiTheme="majorHAnsi" w:cstheme="majorHAnsi"/>
                <w:bCs/>
                <w:color w:val="000000"/>
                <w:sz w:val="22"/>
                <w:szCs w:val="22"/>
              </w:rPr>
              <w:t>Coding requirements, planning and design</w:t>
            </w:r>
          </w:p>
        </w:tc>
        <w:tc>
          <w:tcPr>
            <w:tcW w:w="498" w:type="dxa"/>
            <w:gridSpan w:val="2"/>
            <w:tcBorders>
              <w:left w:val="single" w:sz="2" w:space="0" w:color="000000"/>
            </w:tcBorders>
            <w:shd w:val="clear" w:color="auto" w:fill="0070C0"/>
          </w:tcPr>
          <w:p w14:paraId="1B2E6AED" w14:textId="77777777" w:rsidR="00C50583" w:rsidRPr="008500D1" w:rsidRDefault="002F6EB2" w:rsidP="00157AB3">
            <w:pPr>
              <w:spacing w:before="60" w:after="60"/>
              <w:rPr>
                <w:rFonts w:asciiTheme="majorHAnsi" w:hAnsiTheme="majorHAnsi" w:cstheme="majorHAnsi"/>
                <w:b/>
                <w:color w:val="FFFFFF" w:themeColor="background1"/>
                <w:szCs w:val="20"/>
              </w:rPr>
            </w:pPr>
            <w:r w:rsidRPr="008500D1">
              <w:rPr>
                <w:rFonts w:asciiTheme="majorHAnsi" w:hAnsiTheme="majorHAnsi" w:cstheme="majorHAnsi"/>
                <w:b/>
                <w:color w:val="FFFFFF" w:themeColor="background1"/>
                <w:szCs w:val="20"/>
              </w:rPr>
              <w:t>N</w:t>
            </w:r>
            <w:r w:rsidR="00C50583" w:rsidRPr="008500D1">
              <w:rPr>
                <w:rFonts w:asciiTheme="majorHAnsi" w:hAnsiTheme="majorHAnsi" w:cstheme="majorHAnsi"/>
                <w:b/>
                <w:color w:val="FFFFFF" w:themeColor="background1"/>
                <w:szCs w:val="20"/>
              </w:rPr>
              <w:t>o.</w:t>
            </w:r>
          </w:p>
        </w:tc>
        <w:tc>
          <w:tcPr>
            <w:tcW w:w="1337" w:type="dxa"/>
            <w:tcBorders>
              <w:left w:val="single" w:sz="2" w:space="0" w:color="000000"/>
            </w:tcBorders>
            <w:shd w:val="clear" w:color="auto" w:fill="auto"/>
          </w:tcPr>
          <w:p w14:paraId="5EC8D55F" w14:textId="2C5F2E1B" w:rsidR="00C50583" w:rsidRPr="00210852" w:rsidRDefault="005B30C1" w:rsidP="005B30C1">
            <w:pPr>
              <w:spacing w:before="60" w:after="60"/>
              <w:rPr>
                <w:rFonts w:asciiTheme="majorHAnsi" w:hAnsiTheme="majorHAnsi" w:cstheme="majorHAnsi"/>
                <w:color w:val="000000" w:themeColor="text1"/>
                <w:szCs w:val="20"/>
              </w:rPr>
            </w:pPr>
            <w:r w:rsidRPr="005B30C1">
              <w:rPr>
                <w:rFonts w:asciiTheme="majorHAnsi" w:hAnsiTheme="majorHAnsi" w:cstheme="majorHAnsi"/>
                <w:color w:val="000000" w:themeColor="text1"/>
                <w:sz w:val="22"/>
                <w:szCs w:val="22"/>
              </w:rPr>
              <w:t>1</w:t>
            </w:r>
            <w:r w:rsidR="00C50583" w:rsidRPr="005B30C1">
              <w:rPr>
                <w:rFonts w:asciiTheme="majorHAnsi" w:hAnsiTheme="majorHAnsi" w:cstheme="majorHAnsi"/>
                <w:color w:val="000000" w:themeColor="text1"/>
                <w:sz w:val="22"/>
                <w:szCs w:val="22"/>
              </w:rPr>
              <w:t xml:space="preserve"> of </w:t>
            </w:r>
            <w:r w:rsidRPr="005B30C1">
              <w:rPr>
                <w:rFonts w:asciiTheme="majorHAnsi" w:hAnsiTheme="majorHAnsi" w:cstheme="majorHAnsi"/>
                <w:color w:val="000000" w:themeColor="text1"/>
                <w:sz w:val="22"/>
                <w:szCs w:val="22"/>
              </w:rPr>
              <w:t>2</w:t>
            </w:r>
          </w:p>
        </w:tc>
      </w:tr>
      <w:tr w:rsidR="003441CD" w:rsidRPr="00210852" w14:paraId="23D6129C" w14:textId="77777777" w:rsidTr="00D107FB">
        <w:tc>
          <w:tcPr>
            <w:tcW w:w="1953" w:type="dxa"/>
            <w:tcBorders>
              <w:top w:val="single" w:sz="2" w:space="0" w:color="000000"/>
              <w:left w:val="single" w:sz="2" w:space="0" w:color="000000"/>
              <w:bottom w:val="single" w:sz="2" w:space="0" w:color="000000"/>
              <w:right w:val="single" w:sz="2" w:space="0" w:color="000000"/>
            </w:tcBorders>
            <w:shd w:val="clear" w:color="auto" w:fill="0070C0"/>
          </w:tcPr>
          <w:p w14:paraId="16283DBB" w14:textId="77777777" w:rsidR="00157AB3" w:rsidRPr="008500D1" w:rsidRDefault="00157AB3" w:rsidP="00157AB3">
            <w:pPr>
              <w:spacing w:before="60" w:after="60"/>
              <w:rPr>
                <w:rFonts w:asciiTheme="majorHAnsi" w:hAnsiTheme="majorHAnsi" w:cstheme="majorHAnsi"/>
                <w:b/>
                <w:color w:val="FFFFFF" w:themeColor="background1"/>
                <w:szCs w:val="20"/>
              </w:rPr>
            </w:pPr>
            <w:r w:rsidRPr="008500D1">
              <w:rPr>
                <w:rFonts w:asciiTheme="majorHAnsi" w:hAnsiTheme="majorHAnsi" w:cstheme="majorHAnsi"/>
                <w:b/>
                <w:color w:val="FFFFFF" w:themeColor="background1"/>
                <w:szCs w:val="20"/>
              </w:rPr>
              <w:t>Learning aims covered</w:t>
            </w:r>
          </w:p>
        </w:tc>
        <w:tc>
          <w:tcPr>
            <w:tcW w:w="7266" w:type="dxa"/>
            <w:gridSpan w:val="6"/>
            <w:tcBorders>
              <w:left w:val="single" w:sz="2" w:space="0" w:color="000000"/>
            </w:tcBorders>
            <w:shd w:val="clear" w:color="auto" w:fill="auto"/>
          </w:tcPr>
          <w:p w14:paraId="20D4EEB3" w14:textId="61932943" w:rsidR="00157AB3" w:rsidRPr="005B30C1" w:rsidRDefault="005B30C1" w:rsidP="00157AB3">
            <w:pPr>
              <w:spacing w:before="60" w:after="60"/>
              <w:rPr>
                <w:rFonts w:asciiTheme="majorHAnsi" w:hAnsiTheme="majorHAnsi" w:cstheme="majorHAnsi"/>
                <w:color w:val="000000" w:themeColor="text1"/>
                <w:sz w:val="22"/>
                <w:szCs w:val="22"/>
              </w:rPr>
            </w:pPr>
            <w:r w:rsidRPr="005B30C1">
              <w:rPr>
                <w:rFonts w:asciiTheme="majorHAnsi" w:eastAsia="Tahoma" w:hAnsiTheme="majorHAnsi" w:cstheme="majorHAnsi"/>
                <w:color w:val="000000"/>
                <w:sz w:val="22"/>
                <w:szCs w:val="22"/>
              </w:rPr>
              <w:t>Understand software development lifecycles, methodologies, coding standards, principles, and practices.</w:t>
            </w:r>
          </w:p>
        </w:tc>
      </w:tr>
      <w:tr w:rsidR="003441CD" w:rsidRPr="00210852" w14:paraId="70A610E7" w14:textId="77777777" w:rsidTr="00D1149E">
        <w:tc>
          <w:tcPr>
            <w:tcW w:w="9219" w:type="dxa"/>
            <w:gridSpan w:val="7"/>
            <w:tcBorders>
              <w:left w:val="nil"/>
              <w:right w:val="nil"/>
            </w:tcBorders>
            <w:shd w:val="clear" w:color="auto" w:fill="auto"/>
          </w:tcPr>
          <w:p w14:paraId="6694AC62" w14:textId="77777777" w:rsidR="00157AB3" w:rsidRPr="00210852" w:rsidRDefault="00157AB3" w:rsidP="00157AB3">
            <w:pPr>
              <w:spacing w:before="60" w:after="60"/>
              <w:rPr>
                <w:rFonts w:asciiTheme="majorHAnsi" w:hAnsiTheme="majorHAnsi" w:cstheme="majorHAnsi"/>
                <w:color w:val="000000" w:themeColor="text1"/>
                <w:szCs w:val="20"/>
              </w:rPr>
            </w:pPr>
          </w:p>
        </w:tc>
      </w:tr>
      <w:tr w:rsidR="003441CD" w:rsidRPr="00210852" w14:paraId="7E6D6DB3" w14:textId="77777777" w:rsidTr="00D107FB">
        <w:tc>
          <w:tcPr>
            <w:tcW w:w="1953" w:type="dxa"/>
            <w:tcBorders>
              <w:top w:val="single" w:sz="2" w:space="0" w:color="000000"/>
              <w:left w:val="single" w:sz="2" w:space="0" w:color="000000"/>
              <w:bottom w:val="single" w:sz="2" w:space="0" w:color="000000"/>
              <w:right w:val="single" w:sz="2" w:space="0" w:color="000000"/>
            </w:tcBorders>
            <w:shd w:val="clear" w:color="auto" w:fill="0070C0"/>
          </w:tcPr>
          <w:p w14:paraId="2DE35DF0" w14:textId="77777777" w:rsidR="00157AB3" w:rsidRPr="008500D1" w:rsidRDefault="00157AB3" w:rsidP="00157AB3">
            <w:pPr>
              <w:spacing w:before="60" w:after="60"/>
              <w:jc w:val="both"/>
              <w:rPr>
                <w:rFonts w:asciiTheme="majorHAnsi" w:hAnsiTheme="majorHAnsi" w:cstheme="majorHAnsi"/>
                <w:b/>
                <w:color w:val="FFFFFF" w:themeColor="background1"/>
                <w:szCs w:val="20"/>
              </w:rPr>
            </w:pPr>
            <w:r w:rsidRPr="008500D1">
              <w:rPr>
                <w:rFonts w:asciiTheme="majorHAnsi" w:hAnsiTheme="majorHAnsi" w:cstheme="majorHAnsi"/>
                <w:b/>
                <w:color w:val="FFFFFF" w:themeColor="background1"/>
                <w:szCs w:val="20"/>
              </w:rPr>
              <w:t>Scenario</w:t>
            </w:r>
          </w:p>
        </w:tc>
        <w:tc>
          <w:tcPr>
            <w:tcW w:w="7266" w:type="dxa"/>
            <w:gridSpan w:val="6"/>
            <w:tcBorders>
              <w:left w:val="single" w:sz="2" w:space="0" w:color="000000"/>
            </w:tcBorders>
            <w:shd w:val="clear" w:color="auto" w:fill="auto"/>
          </w:tcPr>
          <w:p w14:paraId="04CF7E43" w14:textId="77777777" w:rsidR="006A1319" w:rsidRPr="00FA5FC4" w:rsidRDefault="006A1319" w:rsidP="00B71238">
            <w:pPr>
              <w:spacing w:line="360" w:lineRule="auto"/>
              <w:jc w:val="both"/>
              <w:rPr>
                <w:rFonts w:asciiTheme="majorHAnsi" w:hAnsiTheme="majorHAnsi" w:cstheme="majorHAnsi"/>
                <w:sz w:val="22"/>
                <w:szCs w:val="22"/>
              </w:rPr>
            </w:pPr>
            <w:r w:rsidRPr="00FA5FC4">
              <w:rPr>
                <w:rFonts w:asciiTheme="majorHAnsi" w:hAnsiTheme="majorHAnsi" w:cstheme="majorHAnsi"/>
                <w:sz w:val="22"/>
                <w:szCs w:val="22"/>
              </w:rPr>
              <w:t xml:space="preserve">A medium-sized company in the UK has offered you work experience with the opportunity to participate in a new software project to be developed in-house. The company specializes in organizing short-term holiday cruises in the UK and abroad for its customers. Potential holidaymakers make enquiries and reservations face-to-face, over the phone, or by sending email messages. Customers could choose from one of the six available holiday destinations, including sailing ports and twelve possible time blocks – one per calendar month. The company allows for individual and group reservations, but customers must indicate the number of people per reservation when making group bookings. </w:t>
            </w:r>
          </w:p>
          <w:p w14:paraId="069788F2" w14:textId="320D4B8E" w:rsidR="00157AB3" w:rsidRPr="00FA5FC4" w:rsidRDefault="006A1319" w:rsidP="00B71238">
            <w:pPr>
              <w:spacing w:before="60" w:after="60" w:line="360" w:lineRule="auto"/>
              <w:rPr>
                <w:rFonts w:asciiTheme="majorHAnsi" w:hAnsiTheme="majorHAnsi" w:cstheme="majorHAnsi"/>
                <w:color w:val="000000" w:themeColor="text1"/>
                <w:sz w:val="22"/>
                <w:szCs w:val="22"/>
              </w:rPr>
            </w:pPr>
            <w:r w:rsidRPr="00FA5FC4">
              <w:rPr>
                <w:rFonts w:asciiTheme="majorHAnsi" w:hAnsiTheme="majorHAnsi" w:cstheme="majorHAnsi"/>
                <w:sz w:val="22"/>
                <w:szCs w:val="22"/>
              </w:rPr>
              <w:t>After successful reservations, customers pay via their debit, credit, or master cards. Once payment is confirmed, the company emails receipt and trip's details to the customers. The company uses a spreadsheet to store customers information and successful bookings. Recently, the company decided to automate all its business processes. As part of that initiative, the organization instructs its IT Team to develop a state-of-the-art app</w:t>
            </w:r>
            <w:r w:rsidR="004E466B">
              <w:rPr>
                <w:rFonts w:asciiTheme="majorHAnsi" w:hAnsiTheme="majorHAnsi" w:cstheme="majorHAnsi"/>
                <w:sz w:val="22"/>
                <w:szCs w:val="22"/>
              </w:rPr>
              <w:t>lication</w:t>
            </w:r>
            <w:r w:rsidRPr="00FA5FC4">
              <w:rPr>
                <w:rFonts w:asciiTheme="majorHAnsi" w:hAnsiTheme="majorHAnsi" w:cstheme="majorHAnsi"/>
                <w:sz w:val="22"/>
                <w:szCs w:val="22"/>
              </w:rPr>
              <w:t xml:space="preserve"> that customers could use remotely to make bookings and for staff to track customers' reservation</w:t>
            </w:r>
            <w:r w:rsidR="007216E0">
              <w:rPr>
                <w:rFonts w:asciiTheme="majorHAnsi" w:hAnsiTheme="majorHAnsi" w:cstheme="majorHAnsi"/>
                <w:sz w:val="22"/>
                <w:szCs w:val="22"/>
              </w:rPr>
              <w:t>s</w:t>
            </w:r>
            <w:r w:rsidRPr="00FA5FC4">
              <w:rPr>
                <w:rFonts w:asciiTheme="majorHAnsi" w:hAnsiTheme="majorHAnsi" w:cstheme="majorHAnsi"/>
                <w:sz w:val="22"/>
                <w:szCs w:val="22"/>
              </w:rPr>
              <w:t>.</w:t>
            </w:r>
            <w:r w:rsidR="00861729">
              <w:rPr>
                <w:rFonts w:asciiTheme="majorHAnsi" w:hAnsiTheme="majorHAnsi" w:cstheme="majorHAnsi"/>
                <w:sz w:val="22"/>
                <w:szCs w:val="22"/>
              </w:rPr>
              <w:t xml:space="preserve"> </w:t>
            </w:r>
          </w:p>
        </w:tc>
      </w:tr>
      <w:tr w:rsidR="003441CD" w:rsidRPr="00210852" w14:paraId="3F464795" w14:textId="77777777" w:rsidTr="00D1149E">
        <w:tc>
          <w:tcPr>
            <w:tcW w:w="9219" w:type="dxa"/>
            <w:gridSpan w:val="7"/>
            <w:tcBorders>
              <w:left w:val="nil"/>
              <w:right w:val="nil"/>
            </w:tcBorders>
            <w:shd w:val="clear" w:color="auto" w:fill="auto"/>
          </w:tcPr>
          <w:p w14:paraId="4716584C" w14:textId="77777777" w:rsidR="00157AB3" w:rsidRPr="00210852" w:rsidRDefault="00157AB3" w:rsidP="00157AB3">
            <w:pPr>
              <w:spacing w:before="60" w:after="60"/>
              <w:rPr>
                <w:rFonts w:asciiTheme="majorHAnsi" w:hAnsiTheme="majorHAnsi" w:cstheme="majorHAnsi"/>
                <w:color w:val="000000" w:themeColor="text1"/>
                <w:szCs w:val="20"/>
              </w:rPr>
            </w:pPr>
          </w:p>
        </w:tc>
      </w:tr>
      <w:tr w:rsidR="003441CD" w:rsidRPr="00210852" w14:paraId="7C3AEFEA" w14:textId="77777777" w:rsidTr="00D107FB">
        <w:tc>
          <w:tcPr>
            <w:tcW w:w="1953" w:type="dxa"/>
            <w:tcBorders>
              <w:top w:val="single" w:sz="2" w:space="0" w:color="000000"/>
              <w:left w:val="single" w:sz="2" w:space="0" w:color="000000"/>
              <w:bottom w:val="single" w:sz="2" w:space="0" w:color="000000"/>
              <w:right w:val="single" w:sz="2" w:space="0" w:color="000000"/>
            </w:tcBorders>
            <w:shd w:val="clear" w:color="auto" w:fill="0070C0"/>
            <w:vAlign w:val="center"/>
          </w:tcPr>
          <w:p w14:paraId="0634EF28" w14:textId="77777777" w:rsidR="00157AB3" w:rsidRPr="008500D1" w:rsidRDefault="00157AB3" w:rsidP="00210852">
            <w:pPr>
              <w:spacing w:before="60" w:after="60"/>
              <w:jc w:val="right"/>
              <w:rPr>
                <w:rFonts w:asciiTheme="majorHAnsi" w:hAnsiTheme="majorHAnsi" w:cstheme="majorHAnsi"/>
                <w:b/>
                <w:color w:val="FFFFFF" w:themeColor="background1"/>
                <w:szCs w:val="20"/>
              </w:rPr>
            </w:pPr>
            <w:r w:rsidRPr="008500D1">
              <w:rPr>
                <w:rFonts w:asciiTheme="majorHAnsi" w:hAnsiTheme="majorHAnsi" w:cstheme="majorHAnsi"/>
                <w:b/>
                <w:color w:val="FFFFFF" w:themeColor="background1"/>
                <w:szCs w:val="20"/>
              </w:rPr>
              <w:t>Task 1</w:t>
            </w:r>
          </w:p>
        </w:tc>
        <w:tc>
          <w:tcPr>
            <w:tcW w:w="7266" w:type="dxa"/>
            <w:gridSpan w:val="6"/>
            <w:tcBorders>
              <w:left w:val="single" w:sz="2" w:space="0" w:color="000000"/>
            </w:tcBorders>
            <w:shd w:val="clear" w:color="auto" w:fill="auto"/>
          </w:tcPr>
          <w:p w14:paraId="465AFF46" w14:textId="7686279E" w:rsidR="006A1319" w:rsidRPr="004E621A" w:rsidRDefault="006A1319" w:rsidP="00B71238">
            <w:pPr>
              <w:spacing w:line="360" w:lineRule="auto"/>
              <w:rPr>
                <w:rFonts w:asciiTheme="majorHAnsi" w:hAnsiTheme="majorHAnsi" w:cstheme="majorHAnsi"/>
                <w:b/>
                <w:bCs/>
                <w:color w:val="FF0000"/>
                <w:sz w:val="22"/>
                <w:szCs w:val="22"/>
              </w:rPr>
            </w:pPr>
            <w:r w:rsidRPr="004E621A">
              <w:rPr>
                <w:rFonts w:asciiTheme="majorHAnsi" w:hAnsiTheme="majorHAnsi" w:cstheme="majorHAnsi"/>
                <w:b/>
                <w:bCs/>
                <w:color w:val="FF0000"/>
                <w:sz w:val="22"/>
                <w:szCs w:val="22"/>
              </w:rPr>
              <w:t>(</w:t>
            </w:r>
            <w:r w:rsidRPr="00F8674C">
              <w:rPr>
                <w:rFonts w:asciiTheme="majorHAnsi" w:hAnsiTheme="majorHAnsi" w:cstheme="majorHAnsi"/>
                <w:b/>
                <w:bCs/>
                <w:sz w:val="22"/>
                <w:szCs w:val="22"/>
              </w:rPr>
              <w:t>Tasks 1a, 1</w:t>
            </w:r>
            <w:proofErr w:type="gramStart"/>
            <w:r w:rsidRPr="00F8674C">
              <w:rPr>
                <w:rFonts w:asciiTheme="majorHAnsi" w:hAnsiTheme="majorHAnsi" w:cstheme="majorHAnsi"/>
                <w:b/>
                <w:bCs/>
                <w:sz w:val="22"/>
                <w:szCs w:val="22"/>
              </w:rPr>
              <w:t>b ,</w:t>
            </w:r>
            <w:proofErr w:type="gramEnd"/>
            <w:r w:rsidRPr="00F8674C">
              <w:rPr>
                <w:rFonts w:asciiTheme="majorHAnsi" w:hAnsiTheme="majorHAnsi" w:cstheme="majorHAnsi"/>
                <w:b/>
                <w:bCs/>
                <w:sz w:val="22"/>
                <w:szCs w:val="22"/>
              </w:rPr>
              <w:t xml:space="preserve"> 1c &amp; 1d </w:t>
            </w:r>
            <w:r w:rsidR="00F75BAE" w:rsidRPr="00F8674C">
              <w:rPr>
                <w:rFonts w:asciiTheme="majorHAnsi" w:hAnsiTheme="majorHAnsi" w:cstheme="majorHAnsi"/>
                <w:b/>
                <w:bCs/>
                <w:sz w:val="22"/>
                <w:szCs w:val="22"/>
              </w:rPr>
              <w:t xml:space="preserve">- </w:t>
            </w:r>
            <w:r w:rsidR="00F75BAE">
              <w:rPr>
                <w:rFonts w:asciiTheme="majorHAnsi" w:hAnsiTheme="majorHAnsi" w:cstheme="majorHAnsi"/>
                <w:b/>
                <w:bCs/>
                <w:color w:val="FF0000"/>
                <w:sz w:val="22"/>
                <w:szCs w:val="22"/>
              </w:rPr>
              <w:t>Completed / Outstanding</w:t>
            </w:r>
            <w:r w:rsidRPr="004E621A">
              <w:rPr>
                <w:rFonts w:asciiTheme="majorHAnsi" w:hAnsiTheme="majorHAnsi" w:cstheme="majorHAnsi"/>
                <w:b/>
                <w:bCs/>
                <w:color w:val="FF0000"/>
                <w:sz w:val="22"/>
                <w:szCs w:val="22"/>
              </w:rPr>
              <w:t>)</w:t>
            </w:r>
          </w:p>
          <w:p w14:paraId="54C93E45" w14:textId="77777777" w:rsidR="00020BAF" w:rsidRPr="004E621A" w:rsidRDefault="00020BAF" w:rsidP="00B71238">
            <w:pPr>
              <w:spacing w:line="360" w:lineRule="auto"/>
              <w:rPr>
                <w:rFonts w:asciiTheme="majorHAnsi" w:eastAsia="Tahoma" w:hAnsiTheme="majorHAnsi" w:cstheme="majorHAnsi"/>
                <w:b/>
                <w:sz w:val="22"/>
                <w:szCs w:val="22"/>
              </w:rPr>
            </w:pPr>
          </w:p>
          <w:p w14:paraId="2BFFF733" w14:textId="77777777" w:rsidR="006A1319" w:rsidRPr="004E621A" w:rsidRDefault="006A1319" w:rsidP="00B71238">
            <w:pPr>
              <w:spacing w:line="360" w:lineRule="auto"/>
              <w:rPr>
                <w:rFonts w:asciiTheme="majorHAnsi" w:hAnsiTheme="majorHAnsi" w:cstheme="majorHAnsi"/>
                <w:b/>
                <w:bCs/>
                <w:sz w:val="22"/>
                <w:szCs w:val="22"/>
              </w:rPr>
            </w:pPr>
            <w:r w:rsidRPr="004E621A">
              <w:rPr>
                <w:rFonts w:asciiTheme="majorHAnsi" w:eastAsia="Tahoma" w:hAnsiTheme="majorHAnsi" w:cstheme="majorHAnsi"/>
                <w:b/>
                <w:sz w:val="22"/>
                <w:szCs w:val="22"/>
              </w:rPr>
              <w:t xml:space="preserve">Task 1a: </w:t>
            </w:r>
            <w:r w:rsidRPr="004E621A">
              <w:rPr>
                <w:rFonts w:asciiTheme="majorHAnsi" w:hAnsiTheme="majorHAnsi" w:cstheme="majorHAnsi"/>
                <w:b/>
                <w:bCs/>
                <w:sz w:val="22"/>
                <w:szCs w:val="22"/>
              </w:rPr>
              <w:t xml:space="preserve">Coding requirements &amp; planning </w:t>
            </w:r>
          </w:p>
          <w:p w14:paraId="15BB200B" w14:textId="77777777" w:rsidR="006A1319" w:rsidRPr="00FA5FC4" w:rsidRDefault="006A1319" w:rsidP="00B71238">
            <w:pPr>
              <w:spacing w:line="360" w:lineRule="auto"/>
              <w:jc w:val="both"/>
              <w:rPr>
                <w:rFonts w:asciiTheme="majorHAnsi" w:hAnsiTheme="majorHAnsi" w:cstheme="majorHAnsi"/>
                <w:sz w:val="22"/>
                <w:szCs w:val="22"/>
              </w:rPr>
            </w:pPr>
            <w:r w:rsidRPr="00FA5FC4">
              <w:rPr>
                <w:rFonts w:asciiTheme="majorHAnsi" w:hAnsiTheme="majorHAnsi" w:cstheme="majorHAnsi"/>
                <w:sz w:val="22"/>
                <w:szCs w:val="22"/>
              </w:rPr>
              <w:t xml:space="preserve">Your team manager recalled you had informed the organization, during your interview for work experience, you studied Coding Practices in college and learned about Agile Software development. As a result, you have been asked to present to the team, Agile methodologies, principles, practices, methods, and implementations. </w:t>
            </w:r>
          </w:p>
          <w:p w14:paraId="46C90888" w14:textId="77777777" w:rsidR="006A1319" w:rsidRPr="00FA5FC4" w:rsidRDefault="006A1319" w:rsidP="00B71238">
            <w:pPr>
              <w:spacing w:line="360" w:lineRule="auto"/>
              <w:jc w:val="both"/>
              <w:rPr>
                <w:rFonts w:asciiTheme="majorHAnsi" w:hAnsiTheme="majorHAnsi" w:cstheme="majorHAnsi"/>
                <w:sz w:val="22"/>
                <w:szCs w:val="22"/>
              </w:rPr>
            </w:pPr>
            <w:r w:rsidRPr="00FA5FC4">
              <w:rPr>
                <w:rFonts w:asciiTheme="majorHAnsi" w:hAnsiTheme="majorHAnsi" w:cstheme="majorHAnsi"/>
                <w:sz w:val="22"/>
                <w:szCs w:val="22"/>
              </w:rPr>
              <w:lastRenderedPageBreak/>
              <w:t xml:space="preserve">Prepare </w:t>
            </w:r>
            <w:r w:rsidRPr="00FA5FC4">
              <w:rPr>
                <w:rFonts w:asciiTheme="majorHAnsi" w:hAnsiTheme="majorHAnsi" w:cstheme="majorHAnsi"/>
                <w:sz w:val="22"/>
                <w:szCs w:val="22"/>
                <w:u w:val="single"/>
              </w:rPr>
              <w:t>PowerPoint slides</w:t>
            </w:r>
            <w:r w:rsidRPr="00FA5FC4">
              <w:rPr>
                <w:rFonts w:asciiTheme="majorHAnsi" w:hAnsiTheme="majorHAnsi" w:cstheme="majorHAnsi"/>
                <w:sz w:val="22"/>
                <w:szCs w:val="22"/>
              </w:rPr>
              <w:t>, including speaker's note, applied to the above scenario only which:</w:t>
            </w:r>
          </w:p>
          <w:p w14:paraId="29592EA3" w14:textId="77777777" w:rsidR="006A1319" w:rsidRPr="00FA5FC4" w:rsidRDefault="006A1319" w:rsidP="00B71238">
            <w:pPr>
              <w:pStyle w:val="ListParagraph"/>
              <w:numPr>
                <w:ilvl w:val="0"/>
                <w:numId w:val="40"/>
              </w:numPr>
              <w:spacing w:after="200" w:line="360" w:lineRule="auto"/>
              <w:jc w:val="both"/>
              <w:rPr>
                <w:rFonts w:asciiTheme="majorHAnsi" w:hAnsiTheme="majorHAnsi" w:cstheme="majorHAnsi"/>
                <w:sz w:val="22"/>
                <w:szCs w:val="22"/>
              </w:rPr>
            </w:pPr>
            <w:r w:rsidRPr="00FA5FC4">
              <w:rPr>
                <w:rFonts w:asciiTheme="majorHAnsi" w:hAnsiTheme="majorHAnsi" w:cstheme="majorHAnsi"/>
                <w:sz w:val="22"/>
                <w:szCs w:val="22"/>
              </w:rPr>
              <w:t xml:space="preserve">Summarises the key features of a suitable Agile methodology of your choice. </w:t>
            </w:r>
          </w:p>
          <w:p w14:paraId="5D5EE5E6" w14:textId="77777777" w:rsidR="006A1319" w:rsidRPr="00FA5FC4" w:rsidRDefault="006A1319" w:rsidP="00B71238">
            <w:pPr>
              <w:pStyle w:val="ListParagraph"/>
              <w:numPr>
                <w:ilvl w:val="0"/>
                <w:numId w:val="40"/>
              </w:numPr>
              <w:spacing w:after="200" w:line="360" w:lineRule="auto"/>
              <w:jc w:val="both"/>
              <w:rPr>
                <w:rFonts w:asciiTheme="majorHAnsi" w:hAnsiTheme="majorHAnsi" w:cstheme="majorHAnsi"/>
                <w:sz w:val="22"/>
                <w:szCs w:val="22"/>
              </w:rPr>
            </w:pPr>
            <w:r w:rsidRPr="00FA5FC4">
              <w:rPr>
                <w:rFonts w:asciiTheme="majorHAnsi" w:hAnsiTheme="majorHAnsi" w:cstheme="majorHAnsi"/>
                <w:sz w:val="22"/>
                <w:szCs w:val="22"/>
              </w:rPr>
              <w:t>Describe the similarities and differences between your chosen software methodology in (a) and at least two alternative suitable project methodologies.</w:t>
            </w:r>
          </w:p>
          <w:p w14:paraId="1CA69BB9" w14:textId="77777777" w:rsidR="006A1319" w:rsidRPr="00FA5FC4" w:rsidRDefault="006A1319" w:rsidP="00B71238">
            <w:pPr>
              <w:pStyle w:val="ListParagraph"/>
              <w:numPr>
                <w:ilvl w:val="0"/>
                <w:numId w:val="40"/>
              </w:numPr>
              <w:spacing w:after="200" w:line="360" w:lineRule="auto"/>
              <w:jc w:val="both"/>
              <w:rPr>
                <w:rFonts w:asciiTheme="majorHAnsi" w:hAnsiTheme="majorHAnsi" w:cstheme="majorHAnsi"/>
                <w:sz w:val="22"/>
                <w:szCs w:val="22"/>
              </w:rPr>
            </w:pPr>
            <w:r w:rsidRPr="00FA5FC4">
              <w:rPr>
                <w:rFonts w:asciiTheme="majorHAnsi" w:hAnsiTheme="majorHAnsi" w:cstheme="majorHAnsi"/>
                <w:sz w:val="22"/>
                <w:szCs w:val="22"/>
              </w:rPr>
              <w:t>Explains the strengths and weaknesses of each methodology.</w:t>
            </w:r>
          </w:p>
          <w:p w14:paraId="484B99CA" w14:textId="656C6498" w:rsidR="006A1319" w:rsidRPr="00FA5FC4" w:rsidRDefault="006A1319" w:rsidP="00B71238">
            <w:pPr>
              <w:pStyle w:val="ListParagraph"/>
              <w:numPr>
                <w:ilvl w:val="0"/>
                <w:numId w:val="40"/>
              </w:numPr>
              <w:spacing w:after="200" w:line="360" w:lineRule="auto"/>
              <w:jc w:val="both"/>
              <w:rPr>
                <w:rFonts w:asciiTheme="majorHAnsi" w:hAnsiTheme="majorHAnsi" w:cstheme="majorHAnsi"/>
                <w:sz w:val="22"/>
                <w:szCs w:val="22"/>
              </w:rPr>
            </w:pPr>
            <w:r w:rsidRPr="00FA5FC4">
              <w:rPr>
                <w:rFonts w:asciiTheme="majorHAnsi" w:hAnsiTheme="majorHAnsi" w:cstheme="majorHAnsi"/>
                <w:sz w:val="22"/>
                <w:szCs w:val="22"/>
              </w:rPr>
              <w:t xml:space="preserve">Identifies the circumstances each above described or explained methodology become more suitable or otherwise </w:t>
            </w:r>
          </w:p>
          <w:p w14:paraId="1E284E39" w14:textId="504DE92E" w:rsidR="006A1319" w:rsidRPr="004E621A" w:rsidRDefault="006A1319" w:rsidP="00B71238">
            <w:pPr>
              <w:spacing w:line="360" w:lineRule="auto"/>
              <w:ind w:left="360"/>
              <w:rPr>
                <w:rFonts w:asciiTheme="majorHAnsi" w:eastAsia="Tahoma" w:hAnsiTheme="majorHAnsi" w:cstheme="majorHAnsi"/>
                <w:b/>
                <w:sz w:val="22"/>
                <w:szCs w:val="22"/>
              </w:rPr>
            </w:pPr>
            <w:r w:rsidRPr="004E621A">
              <w:rPr>
                <w:rFonts w:asciiTheme="majorHAnsi" w:eastAsia="Tahoma" w:hAnsiTheme="majorHAnsi" w:cstheme="majorHAnsi"/>
                <w:b/>
                <w:sz w:val="22"/>
                <w:szCs w:val="22"/>
              </w:rPr>
              <w:t>This provides evidence for assessment criteria unit 01 - 1.1, 1.2,1.3,1.4</w:t>
            </w:r>
          </w:p>
          <w:p w14:paraId="57F775D5" w14:textId="77777777" w:rsidR="006A1319" w:rsidRPr="004E621A" w:rsidRDefault="006A1319" w:rsidP="00B71238">
            <w:pPr>
              <w:spacing w:line="360" w:lineRule="auto"/>
              <w:ind w:left="360"/>
              <w:rPr>
                <w:rFonts w:asciiTheme="majorHAnsi" w:hAnsiTheme="majorHAnsi" w:cstheme="majorHAnsi"/>
                <w:sz w:val="22"/>
                <w:szCs w:val="22"/>
              </w:rPr>
            </w:pPr>
          </w:p>
          <w:p w14:paraId="0B4D941D" w14:textId="3B8307A1" w:rsidR="006A1319" w:rsidRPr="004E621A" w:rsidRDefault="006A1319" w:rsidP="00B71238">
            <w:pPr>
              <w:pStyle w:val="Default"/>
              <w:spacing w:line="360" w:lineRule="auto"/>
              <w:rPr>
                <w:rFonts w:asciiTheme="majorHAnsi" w:hAnsiTheme="majorHAnsi" w:cstheme="majorHAnsi"/>
                <w:b/>
                <w:bCs/>
                <w:color w:val="auto"/>
                <w:sz w:val="22"/>
                <w:szCs w:val="22"/>
              </w:rPr>
            </w:pPr>
            <w:r w:rsidRPr="004E621A">
              <w:rPr>
                <w:rFonts w:asciiTheme="majorHAnsi" w:hAnsiTheme="majorHAnsi" w:cstheme="majorHAnsi"/>
                <w:b/>
                <w:bCs/>
                <w:color w:val="auto"/>
                <w:sz w:val="22"/>
                <w:szCs w:val="22"/>
              </w:rPr>
              <w:t xml:space="preserve">Task 1b: requirements </w:t>
            </w:r>
            <w:r w:rsidR="00162C3E" w:rsidRPr="004E621A">
              <w:rPr>
                <w:rFonts w:asciiTheme="majorHAnsi" w:hAnsiTheme="majorHAnsi" w:cstheme="majorHAnsi"/>
                <w:b/>
                <w:bCs/>
                <w:color w:val="auto"/>
                <w:sz w:val="22"/>
                <w:szCs w:val="22"/>
              </w:rPr>
              <w:t>gathering</w:t>
            </w:r>
            <w:r w:rsidR="00162C3E">
              <w:rPr>
                <w:rFonts w:asciiTheme="majorHAnsi" w:hAnsiTheme="majorHAnsi" w:cstheme="majorHAnsi"/>
                <w:b/>
                <w:bCs/>
                <w:color w:val="auto"/>
                <w:sz w:val="22"/>
                <w:szCs w:val="22"/>
              </w:rPr>
              <w:t xml:space="preserve"> </w:t>
            </w:r>
            <w:r w:rsidR="00162C3E" w:rsidRPr="00162C3E">
              <w:rPr>
                <w:rFonts w:asciiTheme="majorHAnsi" w:hAnsiTheme="majorHAnsi" w:cstheme="majorHAnsi"/>
                <w:b/>
                <w:bCs/>
                <w:color w:val="FF0000"/>
                <w:sz w:val="22"/>
                <w:szCs w:val="22"/>
              </w:rPr>
              <w:t>Completed</w:t>
            </w:r>
            <w:r w:rsidR="00F75BAE" w:rsidRPr="00162C3E">
              <w:rPr>
                <w:rFonts w:asciiTheme="majorHAnsi" w:hAnsiTheme="majorHAnsi" w:cstheme="majorHAnsi"/>
                <w:b/>
                <w:bCs/>
                <w:color w:val="FF0000"/>
                <w:sz w:val="22"/>
                <w:szCs w:val="22"/>
              </w:rPr>
              <w:t xml:space="preserve"> </w:t>
            </w:r>
            <w:r w:rsidR="00F75BAE">
              <w:rPr>
                <w:rFonts w:asciiTheme="majorHAnsi" w:hAnsiTheme="majorHAnsi" w:cstheme="majorHAnsi"/>
                <w:b/>
                <w:bCs/>
                <w:color w:val="FF0000"/>
                <w:sz w:val="22"/>
                <w:szCs w:val="22"/>
              </w:rPr>
              <w:t>/ Outstanding</w:t>
            </w:r>
          </w:p>
          <w:p w14:paraId="3A37C0E0" w14:textId="77777777" w:rsidR="006A1319" w:rsidRPr="00FA5FC4" w:rsidRDefault="006A1319" w:rsidP="00B71238">
            <w:pPr>
              <w:spacing w:line="360" w:lineRule="auto"/>
              <w:jc w:val="both"/>
              <w:rPr>
                <w:rFonts w:asciiTheme="majorHAnsi" w:hAnsiTheme="majorHAnsi" w:cstheme="majorHAnsi"/>
                <w:sz w:val="22"/>
                <w:szCs w:val="22"/>
              </w:rPr>
            </w:pPr>
            <w:r w:rsidRPr="00FA5FC4">
              <w:rPr>
                <w:rFonts w:asciiTheme="majorHAnsi" w:hAnsiTheme="majorHAnsi" w:cstheme="majorHAnsi"/>
                <w:sz w:val="22"/>
                <w:szCs w:val="22"/>
              </w:rPr>
              <w:t xml:space="preserve">The project team is impressed with your presentation and has informed you to help use some of the ideas in your presentation for requirement capturing.  </w:t>
            </w:r>
          </w:p>
          <w:p w14:paraId="07EF2EE4" w14:textId="77777777" w:rsidR="006A1319" w:rsidRPr="00FA5FC4" w:rsidRDefault="006A1319" w:rsidP="00B71238">
            <w:pPr>
              <w:spacing w:line="360" w:lineRule="auto"/>
              <w:jc w:val="both"/>
              <w:rPr>
                <w:rFonts w:asciiTheme="majorHAnsi" w:hAnsiTheme="majorHAnsi" w:cstheme="majorHAnsi"/>
                <w:sz w:val="22"/>
                <w:szCs w:val="22"/>
              </w:rPr>
            </w:pPr>
            <w:r w:rsidRPr="00FA5FC4">
              <w:rPr>
                <w:rFonts w:asciiTheme="majorHAnsi" w:hAnsiTheme="majorHAnsi" w:cstheme="majorHAnsi"/>
                <w:sz w:val="22"/>
                <w:szCs w:val="22"/>
              </w:rPr>
              <w:t xml:space="preserve">Add to your </w:t>
            </w:r>
            <w:r w:rsidRPr="00FA5FC4">
              <w:rPr>
                <w:rFonts w:asciiTheme="majorHAnsi" w:hAnsiTheme="majorHAnsi" w:cstheme="majorHAnsi"/>
                <w:sz w:val="22"/>
                <w:szCs w:val="22"/>
                <w:u w:val="single"/>
              </w:rPr>
              <w:t>PowerPoint slides</w:t>
            </w:r>
            <w:r w:rsidRPr="00FA5FC4">
              <w:rPr>
                <w:rFonts w:asciiTheme="majorHAnsi" w:hAnsiTheme="majorHAnsi" w:cstheme="majorHAnsi"/>
                <w:sz w:val="22"/>
                <w:szCs w:val="22"/>
              </w:rPr>
              <w:t xml:space="preserve"> the following information, applied to the scenario:</w:t>
            </w:r>
          </w:p>
          <w:p w14:paraId="7DE68850" w14:textId="77777777" w:rsidR="006A1319" w:rsidRPr="00FA5FC4" w:rsidRDefault="006A1319" w:rsidP="00B71238">
            <w:pPr>
              <w:pStyle w:val="ListParagraph"/>
              <w:numPr>
                <w:ilvl w:val="0"/>
                <w:numId w:val="41"/>
              </w:numPr>
              <w:spacing w:after="200" w:line="360" w:lineRule="auto"/>
              <w:jc w:val="both"/>
              <w:rPr>
                <w:rFonts w:asciiTheme="majorHAnsi" w:hAnsiTheme="majorHAnsi" w:cstheme="majorHAnsi"/>
                <w:sz w:val="22"/>
                <w:szCs w:val="22"/>
              </w:rPr>
            </w:pPr>
            <w:r w:rsidRPr="00FA5FC4">
              <w:rPr>
                <w:rFonts w:asciiTheme="majorHAnsi" w:hAnsiTheme="majorHAnsi" w:cstheme="majorHAnsi"/>
                <w:sz w:val="22"/>
                <w:szCs w:val="22"/>
              </w:rPr>
              <w:t>Relevant storyboards obtained from at least two customers to guide the team determines the project requirements. These customers could be your classmates, and evidence of receipt must be included.</w:t>
            </w:r>
          </w:p>
          <w:p w14:paraId="10085AB4" w14:textId="77777777" w:rsidR="006A1319" w:rsidRPr="00FA5FC4" w:rsidRDefault="006A1319" w:rsidP="00B71238">
            <w:pPr>
              <w:pStyle w:val="ListParagraph"/>
              <w:numPr>
                <w:ilvl w:val="0"/>
                <w:numId w:val="41"/>
              </w:numPr>
              <w:spacing w:after="200" w:line="360" w:lineRule="auto"/>
              <w:jc w:val="both"/>
              <w:rPr>
                <w:rFonts w:asciiTheme="majorHAnsi" w:hAnsiTheme="majorHAnsi" w:cstheme="majorHAnsi"/>
                <w:sz w:val="22"/>
                <w:szCs w:val="22"/>
              </w:rPr>
            </w:pPr>
            <w:r w:rsidRPr="00FA5FC4">
              <w:rPr>
                <w:rFonts w:asciiTheme="majorHAnsi" w:hAnsiTheme="majorHAnsi" w:cstheme="majorHAnsi"/>
                <w:sz w:val="22"/>
                <w:szCs w:val="22"/>
              </w:rPr>
              <w:t>Description of the terms:  storyboard, epic,  backlog, grooming and refinement as they relate to the scenario.</w:t>
            </w:r>
          </w:p>
          <w:p w14:paraId="2B8C65C3" w14:textId="5AE8937A" w:rsidR="006A1319" w:rsidRPr="00FA5FC4" w:rsidRDefault="006A1319" w:rsidP="00B71238">
            <w:pPr>
              <w:pStyle w:val="ListParagraph"/>
              <w:numPr>
                <w:ilvl w:val="0"/>
                <w:numId w:val="41"/>
              </w:numPr>
              <w:spacing w:after="200" w:line="360" w:lineRule="auto"/>
              <w:jc w:val="both"/>
              <w:rPr>
                <w:rFonts w:asciiTheme="majorHAnsi" w:hAnsiTheme="majorHAnsi" w:cstheme="majorHAnsi"/>
                <w:sz w:val="22"/>
                <w:szCs w:val="22"/>
              </w:rPr>
            </w:pPr>
            <w:r w:rsidRPr="00FA5FC4">
              <w:rPr>
                <w:rFonts w:asciiTheme="majorHAnsi" w:hAnsiTheme="majorHAnsi" w:cstheme="majorHAnsi"/>
                <w:sz w:val="22"/>
                <w:szCs w:val="22"/>
              </w:rPr>
              <w:t>Explanation of alternative way</w:t>
            </w:r>
            <w:r w:rsidR="00494E54">
              <w:rPr>
                <w:rFonts w:asciiTheme="majorHAnsi" w:hAnsiTheme="majorHAnsi" w:cstheme="majorHAnsi"/>
                <w:sz w:val="22"/>
                <w:szCs w:val="22"/>
              </w:rPr>
              <w:t>s</w:t>
            </w:r>
            <w:r w:rsidRPr="00FA5FC4">
              <w:rPr>
                <w:rFonts w:asciiTheme="majorHAnsi" w:hAnsiTheme="majorHAnsi" w:cstheme="majorHAnsi"/>
                <w:sz w:val="22"/>
                <w:szCs w:val="22"/>
              </w:rPr>
              <w:t xml:space="preserve"> of documenting the project structure. </w:t>
            </w:r>
          </w:p>
          <w:p w14:paraId="4428B06C" w14:textId="77777777" w:rsidR="006A1319" w:rsidRPr="00FA5FC4" w:rsidRDefault="006A1319" w:rsidP="00B71238">
            <w:pPr>
              <w:pStyle w:val="ListParagraph"/>
              <w:numPr>
                <w:ilvl w:val="0"/>
                <w:numId w:val="41"/>
              </w:numPr>
              <w:spacing w:after="200" w:line="360" w:lineRule="auto"/>
              <w:jc w:val="both"/>
              <w:rPr>
                <w:rFonts w:asciiTheme="majorHAnsi" w:hAnsiTheme="majorHAnsi" w:cstheme="majorHAnsi"/>
                <w:sz w:val="22"/>
                <w:szCs w:val="22"/>
              </w:rPr>
            </w:pPr>
            <w:r w:rsidRPr="00FA5FC4">
              <w:rPr>
                <w:rFonts w:asciiTheme="majorHAnsi" w:hAnsiTheme="majorHAnsi" w:cstheme="majorHAnsi"/>
                <w:sz w:val="22"/>
                <w:szCs w:val="22"/>
              </w:rPr>
              <w:t>Description of the roles and responsibilities of team members during requirements capture</w:t>
            </w:r>
          </w:p>
          <w:p w14:paraId="6804FD1E" w14:textId="77777777" w:rsidR="006A1319" w:rsidRPr="00FA5FC4" w:rsidRDefault="006A1319" w:rsidP="00B71238">
            <w:pPr>
              <w:pStyle w:val="ListParagraph"/>
              <w:numPr>
                <w:ilvl w:val="0"/>
                <w:numId w:val="41"/>
              </w:numPr>
              <w:spacing w:after="200" w:line="360" w:lineRule="auto"/>
              <w:jc w:val="both"/>
              <w:rPr>
                <w:rFonts w:asciiTheme="majorHAnsi" w:hAnsiTheme="majorHAnsi" w:cstheme="majorHAnsi"/>
                <w:sz w:val="22"/>
                <w:szCs w:val="22"/>
              </w:rPr>
            </w:pPr>
            <w:r w:rsidRPr="00FA5FC4">
              <w:rPr>
                <w:rFonts w:asciiTheme="majorHAnsi" w:hAnsiTheme="majorHAnsi" w:cstheme="majorHAnsi"/>
                <w:sz w:val="22"/>
                <w:szCs w:val="22"/>
              </w:rPr>
              <w:t>Description of  the different types of business, functional, non-functional requirements relevant to the scenario above.</w:t>
            </w:r>
          </w:p>
          <w:p w14:paraId="226F5898" w14:textId="77777777" w:rsidR="006A1319" w:rsidRDefault="006A1319" w:rsidP="00B71238">
            <w:pPr>
              <w:pStyle w:val="ListParagraph"/>
              <w:spacing w:line="360" w:lineRule="auto"/>
              <w:jc w:val="both"/>
            </w:pPr>
          </w:p>
          <w:p w14:paraId="24A679E4" w14:textId="6ACA3E6B" w:rsidR="006A1319" w:rsidRPr="004E621A" w:rsidRDefault="006A1319" w:rsidP="00B71238">
            <w:pPr>
              <w:pStyle w:val="ListParagraph"/>
              <w:spacing w:line="360" w:lineRule="auto"/>
              <w:jc w:val="both"/>
              <w:rPr>
                <w:rFonts w:asciiTheme="majorHAnsi" w:eastAsia="Tahoma" w:hAnsiTheme="majorHAnsi" w:cstheme="majorHAnsi"/>
                <w:b/>
                <w:sz w:val="22"/>
                <w:szCs w:val="22"/>
              </w:rPr>
            </w:pPr>
            <w:r w:rsidRPr="004E621A">
              <w:rPr>
                <w:rFonts w:asciiTheme="majorHAnsi" w:eastAsia="Tahoma" w:hAnsiTheme="majorHAnsi" w:cstheme="majorHAnsi"/>
                <w:b/>
                <w:sz w:val="22"/>
                <w:szCs w:val="22"/>
              </w:rPr>
              <w:t>This provides evidence for assessment criteria unit 01 - 2.1,2.2,2.3</w:t>
            </w:r>
          </w:p>
          <w:p w14:paraId="6BC986FB" w14:textId="77777777" w:rsidR="00B71238" w:rsidRDefault="00B71238" w:rsidP="00B71238">
            <w:pPr>
              <w:pStyle w:val="ListParagraph"/>
              <w:spacing w:line="360" w:lineRule="auto"/>
              <w:jc w:val="both"/>
            </w:pPr>
          </w:p>
          <w:p w14:paraId="6E599F0E" w14:textId="2FBD6062" w:rsidR="006A1319" w:rsidRPr="004E621A" w:rsidRDefault="006A1319" w:rsidP="00B71238">
            <w:pPr>
              <w:pStyle w:val="Default"/>
              <w:keepNext/>
              <w:spacing w:line="360" w:lineRule="auto"/>
              <w:rPr>
                <w:rFonts w:asciiTheme="majorHAnsi" w:hAnsiTheme="majorHAnsi" w:cstheme="majorHAnsi"/>
                <w:b/>
                <w:bCs/>
                <w:color w:val="auto"/>
                <w:sz w:val="22"/>
                <w:szCs w:val="22"/>
              </w:rPr>
            </w:pPr>
            <w:r w:rsidRPr="004E621A">
              <w:rPr>
                <w:rFonts w:asciiTheme="majorHAnsi" w:hAnsiTheme="majorHAnsi" w:cstheme="majorHAnsi"/>
                <w:b/>
                <w:bCs/>
                <w:color w:val="auto"/>
                <w:sz w:val="22"/>
                <w:szCs w:val="22"/>
              </w:rPr>
              <w:lastRenderedPageBreak/>
              <w:t xml:space="preserve">Task 1c – Risk assessment and </w:t>
            </w:r>
            <w:r w:rsidR="00F8674C" w:rsidRPr="004E621A">
              <w:rPr>
                <w:rFonts w:asciiTheme="majorHAnsi" w:hAnsiTheme="majorHAnsi" w:cstheme="majorHAnsi"/>
                <w:b/>
                <w:bCs/>
                <w:color w:val="auto"/>
                <w:sz w:val="22"/>
                <w:szCs w:val="22"/>
              </w:rPr>
              <w:t>mitigation</w:t>
            </w:r>
            <w:r w:rsidR="00F8674C">
              <w:rPr>
                <w:rFonts w:asciiTheme="majorHAnsi" w:hAnsiTheme="majorHAnsi" w:cstheme="majorHAnsi"/>
                <w:b/>
                <w:bCs/>
                <w:color w:val="auto"/>
                <w:sz w:val="22"/>
                <w:szCs w:val="22"/>
              </w:rPr>
              <w:t xml:space="preserve"> </w:t>
            </w:r>
            <w:r w:rsidR="00F8674C" w:rsidRPr="00F8674C">
              <w:rPr>
                <w:rFonts w:asciiTheme="majorHAnsi" w:hAnsiTheme="majorHAnsi" w:cstheme="majorHAnsi"/>
                <w:b/>
                <w:bCs/>
                <w:color w:val="FF0000"/>
                <w:sz w:val="22"/>
                <w:szCs w:val="22"/>
              </w:rPr>
              <w:t>Completed</w:t>
            </w:r>
            <w:r w:rsidR="00F75BAE" w:rsidRPr="00F8674C">
              <w:rPr>
                <w:rFonts w:asciiTheme="majorHAnsi" w:hAnsiTheme="majorHAnsi" w:cstheme="majorHAnsi"/>
                <w:b/>
                <w:bCs/>
                <w:color w:val="FF0000"/>
                <w:sz w:val="22"/>
                <w:szCs w:val="22"/>
              </w:rPr>
              <w:t xml:space="preserve"> </w:t>
            </w:r>
            <w:r w:rsidR="00F75BAE">
              <w:rPr>
                <w:rFonts w:asciiTheme="majorHAnsi" w:hAnsiTheme="majorHAnsi" w:cstheme="majorHAnsi"/>
                <w:b/>
                <w:bCs/>
                <w:color w:val="FF0000"/>
                <w:sz w:val="22"/>
                <w:szCs w:val="22"/>
              </w:rPr>
              <w:t>/ Outstanding</w:t>
            </w:r>
          </w:p>
          <w:p w14:paraId="7F37CD99" w14:textId="77777777" w:rsidR="006A1319" w:rsidRPr="00FA5FC4" w:rsidRDefault="006A1319" w:rsidP="00B71238">
            <w:pPr>
              <w:keepNext/>
              <w:spacing w:line="360" w:lineRule="auto"/>
              <w:jc w:val="both"/>
              <w:rPr>
                <w:rFonts w:asciiTheme="majorHAnsi" w:hAnsiTheme="majorHAnsi" w:cstheme="majorHAnsi"/>
                <w:sz w:val="22"/>
                <w:szCs w:val="22"/>
              </w:rPr>
            </w:pPr>
            <w:r w:rsidRPr="00FA5FC4">
              <w:rPr>
                <w:rFonts w:asciiTheme="majorHAnsi" w:hAnsiTheme="majorHAnsi" w:cstheme="majorHAnsi"/>
                <w:sz w:val="22"/>
                <w:szCs w:val="22"/>
              </w:rPr>
              <w:t>The initial requirements have now been defined. However, the organization is concerned the software may not meet customers' needs, and inherent risks may be unmitigated. You have been tasked to address these concerns.</w:t>
            </w:r>
          </w:p>
          <w:p w14:paraId="1AD76DFB" w14:textId="77777777" w:rsidR="006A1319" w:rsidRPr="00FA5FC4" w:rsidRDefault="006A1319" w:rsidP="00B71238">
            <w:pPr>
              <w:keepNext/>
              <w:spacing w:line="360" w:lineRule="auto"/>
              <w:jc w:val="both"/>
              <w:rPr>
                <w:rFonts w:asciiTheme="majorHAnsi" w:hAnsiTheme="majorHAnsi" w:cstheme="majorHAnsi"/>
                <w:sz w:val="22"/>
                <w:szCs w:val="22"/>
              </w:rPr>
            </w:pPr>
            <w:r w:rsidRPr="00FA5FC4">
              <w:rPr>
                <w:rFonts w:asciiTheme="majorHAnsi" w:hAnsiTheme="majorHAnsi" w:cstheme="majorHAnsi"/>
                <w:color w:val="000000" w:themeColor="text1"/>
                <w:sz w:val="22"/>
                <w:szCs w:val="22"/>
              </w:rPr>
              <w:t xml:space="preserve">Create a </w:t>
            </w:r>
            <w:r w:rsidRPr="00FA5FC4">
              <w:rPr>
                <w:rFonts w:asciiTheme="majorHAnsi" w:hAnsiTheme="majorHAnsi" w:cstheme="majorHAnsi"/>
                <w:sz w:val="22"/>
                <w:szCs w:val="22"/>
                <w:u w:val="single"/>
              </w:rPr>
              <w:t xml:space="preserve">report </w:t>
            </w:r>
            <w:r w:rsidRPr="00FA5FC4">
              <w:rPr>
                <w:rFonts w:asciiTheme="majorHAnsi" w:hAnsiTheme="majorHAnsi" w:cstheme="majorHAnsi"/>
                <w:sz w:val="22"/>
                <w:szCs w:val="22"/>
              </w:rPr>
              <w:t>(Word document) which:</w:t>
            </w:r>
          </w:p>
          <w:p w14:paraId="55A2F25A" w14:textId="77777777" w:rsidR="006A1319" w:rsidRPr="00FA5FC4" w:rsidRDefault="006A1319" w:rsidP="00B71238">
            <w:pPr>
              <w:pStyle w:val="ListParagraph"/>
              <w:keepNext/>
              <w:numPr>
                <w:ilvl w:val="0"/>
                <w:numId w:val="42"/>
              </w:numPr>
              <w:spacing w:after="200" w:line="360" w:lineRule="auto"/>
              <w:jc w:val="both"/>
              <w:rPr>
                <w:rFonts w:asciiTheme="majorHAnsi" w:hAnsiTheme="majorHAnsi" w:cstheme="majorHAnsi"/>
                <w:sz w:val="22"/>
                <w:szCs w:val="22"/>
              </w:rPr>
            </w:pPr>
            <w:r w:rsidRPr="00FA5FC4">
              <w:rPr>
                <w:rFonts w:asciiTheme="majorHAnsi" w:hAnsiTheme="majorHAnsi" w:cstheme="majorHAnsi"/>
                <w:sz w:val="22"/>
                <w:szCs w:val="22"/>
              </w:rPr>
              <w:t>Explains what is meant by risk management in software development.</w:t>
            </w:r>
          </w:p>
          <w:p w14:paraId="67383B10" w14:textId="77777777" w:rsidR="006A1319" w:rsidRPr="00FA5FC4" w:rsidRDefault="006A1319" w:rsidP="00B71238">
            <w:pPr>
              <w:pStyle w:val="ListParagraph"/>
              <w:keepNext/>
              <w:numPr>
                <w:ilvl w:val="0"/>
                <w:numId w:val="42"/>
              </w:numPr>
              <w:spacing w:after="200" w:line="360" w:lineRule="auto"/>
              <w:jc w:val="both"/>
              <w:rPr>
                <w:rFonts w:asciiTheme="majorHAnsi" w:hAnsiTheme="majorHAnsi" w:cstheme="majorHAnsi"/>
                <w:sz w:val="22"/>
                <w:szCs w:val="22"/>
              </w:rPr>
            </w:pPr>
            <w:r w:rsidRPr="00FA5FC4">
              <w:rPr>
                <w:rFonts w:asciiTheme="majorHAnsi" w:hAnsiTheme="majorHAnsi" w:cstheme="majorHAnsi"/>
                <w:sz w:val="22"/>
                <w:szCs w:val="22"/>
              </w:rPr>
              <w:t xml:space="preserve">Describes the potential risks that could affect the project delivery. </w:t>
            </w:r>
          </w:p>
          <w:p w14:paraId="733EC2E1" w14:textId="023DAC20" w:rsidR="006A1319" w:rsidRPr="00FA5FC4" w:rsidRDefault="006A1319" w:rsidP="00B71238">
            <w:pPr>
              <w:pStyle w:val="ListParagraph"/>
              <w:keepNext/>
              <w:numPr>
                <w:ilvl w:val="0"/>
                <w:numId w:val="42"/>
              </w:numPr>
              <w:spacing w:after="200" w:line="360" w:lineRule="auto"/>
              <w:jc w:val="both"/>
              <w:rPr>
                <w:rFonts w:asciiTheme="majorHAnsi" w:hAnsiTheme="majorHAnsi" w:cstheme="majorHAnsi"/>
                <w:sz w:val="22"/>
                <w:szCs w:val="22"/>
              </w:rPr>
            </w:pPr>
            <w:r w:rsidRPr="00FA5FC4">
              <w:rPr>
                <w:rFonts w:asciiTheme="majorHAnsi" w:hAnsiTheme="majorHAnsi" w:cstheme="majorHAnsi"/>
                <w:sz w:val="22"/>
                <w:szCs w:val="22"/>
              </w:rPr>
              <w:t xml:space="preserve">Describes how to mitigate the identified risks considering the probability and impacts of risk occurrence. You may assume the probability of occurrence </w:t>
            </w:r>
            <w:r w:rsidR="00B71238" w:rsidRPr="00FA5FC4">
              <w:rPr>
                <w:rFonts w:asciiTheme="majorHAnsi" w:hAnsiTheme="majorHAnsi" w:cstheme="majorHAnsi"/>
                <w:sz w:val="22"/>
                <w:szCs w:val="22"/>
              </w:rPr>
              <w:t>are</w:t>
            </w:r>
            <w:r w:rsidRPr="00FA5FC4">
              <w:rPr>
                <w:rFonts w:asciiTheme="majorHAnsi" w:hAnsiTheme="majorHAnsi" w:cstheme="majorHAnsi"/>
                <w:sz w:val="22"/>
                <w:szCs w:val="22"/>
              </w:rPr>
              <w:t xml:space="preserve"> not likely (20%), possible (20-40%), probable (40-60%), likely (60-80%), very likely (80-100%), and impact is either high or low.</w:t>
            </w:r>
          </w:p>
          <w:p w14:paraId="49C72B6C" w14:textId="77777777" w:rsidR="006A1319" w:rsidRPr="00FA5FC4" w:rsidRDefault="006A1319" w:rsidP="00B71238">
            <w:pPr>
              <w:pStyle w:val="ListParagraph"/>
              <w:keepNext/>
              <w:numPr>
                <w:ilvl w:val="0"/>
                <w:numId w:val="42"/>
              </w:numPr>
              <w:spacing w:after="200" w:line="360" w:lineRule="auto"/>
              <w:jc w:val="both"/>
              <w:rPr>
                <w:rFonts w:asciiTheme="majorHAnsi" w:hAnsiTheme="majorHAnsi" w:cstheme="majorHAnsi"/>
                <w:sz w:val="22"/>
                <w:szCs w:val="22"/>
              </w:rPr>
            </w:pPr>
            <w:r w:rsidRPr="00FA5FC4">
              <w:rPr>
                <w:rFonts w:asciiTheme="majorHAnsi" w:hAnsiTheme="majorHAnsi" w:cstheme="majorHAnsi"/>
                <w:sz w:val="22"/>
                <w:szCs w:val="22"/>
              </w:rPr>
              <w:t xml:space="preserve">Explains what is meant by a project's critical path. </w:t>
            </w:r>
          </w:p>
          <w:p w14:paraId="78D9A779" w14:textId="454E3457" w:rsidR="006A1319" w:rsidRDefault="006A1319" w:rsidP="00B71238">
            <w:pPr>
              <w:keepNext/>
              <w:spacing w:line="360" w:lineRule="auto"/>
              <w:jc w:val="right"/>
              <w:rPr>
                <w:rFonts w:asciiTheme="majorHAnsi" w:eastAsia="Tahoma" w:hAnsiTheme="majorHAnsi" w:cstheme="majorHAnsi"/>
                <w:b/>
                <w:sz w:val="22"/>
                <w:szCs w:val="22"/>
              </w:rPr>
            </w:pPr>
            <w:r w:rsidRPr="004E621A">
              <w:rPr>
                <w:rFonts w:asciiTheme="majorHAnsi" w:eastAsia="Tahoma" w:hAnsiTheme="majorHAnsi" w:cstheme="majorHAnsi"/>
                <w:b/>
                <w:sz w:val="22"/>
                <w:szCs w:val="22"/>
              </w:rPr>
              <w:t>This provides evidence for assessment criteria unit 01 - 3.1,3.2,3.3,3.4</w:t>
            </w:r>
          </w:p>
          <w:p w14:paraId="643ABAC8" w14:textId="77777777" w:rsidR="004E621A" w:rsidRPr="004E621A" w:rsidRDefault="004E621A" w:rsidP="00B71238">
            <w:pPr>
              <w:keepNext/>
              <w:spacing w:line="360" w:lineRule="auto"/>
              <w:jc w:val="right"/>
              <w:rPr>
                <w:rFonts w:asciiTheme="majorHAnsi" w:eastAsia="Tahoma" w:hAnsiTheme="majorHAnsi" w:cstheme="majorHAnsi"/>
                <w:b/>
                <w:sz w:val="22"/>
                <w:szCs w:val="22"/>
              </w:rPr>
            </w:pPr>
          </w:p>
          <w:p w14:paraId="50FAB39C" w14:textId="7A7A54D2" w:rsidR="006A1319" w:rsidRPr="004E621A" w:rsidRDefault="006A1319" w:rsidP="00020BAF">
            <w:pPr>
              <w:pStyle w:val="Default"/>
              <w:keepNext/>
              <w:keepLines/>
              <w:spacing w:line="360" w:lineRule="auto"/>
              <w:rPr>
                <w:rFonts w:asciiTheme="majorHAnsi" w:hAnsiTheme="majorHAnsi" w:cstheme="majorHAnsi"/>
                <w:b/>
                <w:bCs/>
                <w:color w:val="auto"/>
                <w:sz w:val="22"/>
                <w:szCs w:val="22"/>
              </w:rPr>
            </w:pPr>
            <w:r w:rsidRPr="004E621A">
              <w:rPr>
                <w:rFonts w:asciiTheme="majorHAnsi" w:hAnsiTheme="majorHAnsi" w:cstheme="majorHAnsi"/>
                <w:b/>
                <w:bCs/>
                <w:color w:val="auto"/>
                <w:sz w:val="22"/>
                <w:szCs w:val="22"/>
              </w:rPr>
              <w:t xml:space="preserve">Task 1d – Team collaboration and conflict </w:t>
            </w:r>
            <w:r w:rsidR="00F8674C" w:rsidRPr="004E621A">
              <w:rPr>
                <w:rFonts w:asciiTheme="majorHAnsi" w:hAnsiTheme="majorHAnsi" w:cstheme="majorHAnsi"/>
                <w:b/>
                <w:bCs/>
                <w:color w:val="auto"/>
                <w:sz w:val="22"/>
                <w:szCs w:val="22"/>
              </w:rPr>
              <w:t>management</w:t>
            </w:r>
            <w:r w:rsidR="00F8674C">
              <w:rPr>
                <w:rFonts w:asciiTheme="majorHAnsi" w:hAnsiTheme="majorHAnsi" w:cstheme="majorHAnsi"/>
                <w:b/>
                <w:bCs/>
                <w:color w:val="auto"/>
                <w:sz w:val="22"/>
                <w:szCs w:val="22"/>
              </w:rPr>
              <w:t xml:space="preserve"> - </w:t>
            </w:r>
            <w:r w:rsidR="00F8674C" w:rsidRPr="00F8674C">
              <w:rPr>
                <w:rFonts w:asciiTheme="majorHAnsi" w:hAnsiTheme="majorHAnsi" w:cstheme="majorHAnsi"/>
                <w:b/>
                <w:bCs/>
                <w:color w:val="FF0000"/>
                <w:sz w:val="22"/>
                <w:szCs w:val="22"/>
              </w:rPr>
              <w:t>Completed</w:t>
            </w:r>
            <w:r w:rsidR="00F75BAE" w:rsidRPr="00F8674C">
              <w:rPr>
                <w:rFonts w:asciiTheme="majorHAnsi" w:hAnsiTheme="majorHAnsi" w:cstheme="majorHAnsi"/>
                <w:b/>
                <w:bCs/>
                <w:color w:val="FF0000"/>
                <w:sz w:val="22"/>
                <w:szCs w:val="22"/>
              </w:rPr>
              <w:t xml:space="preserve"> / </w:t>
            </w:r>
            <w:r w:rsidR="00F75BAE">
              <w:rPr>
                <w:rFonts w:asciiTheme="majorHAnsi" w:hAnsiTheme="majorHAnsi" w:cstheme="majorHAnsi"/>
                <w:b/>
                <w:bCs/>
                <w:color w:val="FF0000"/>
                <w:sz w:val="22"/>
                <w:szCs w:val="22"/>
              </w:rPr>
              <w:t>Outstanding</w:t>
            </w:r>
          </w:p>
          <w:p w14:paraId="3CC93BD1" w14:textId="77777777" w:rsidR="006A1319" w:rsidRPr="00FA5FC4" w:rsidRDefault="006A1319" w:rsidP="00020BAF">
            <w:pPr>
              <w:keepNext/>
              <w:keepLines/>
              <w:spacing w:line="360" w:lineRule="auto"/>
              <w:jc w:val="both"/>
              <w:rPr>
                <w:rFonts w:asciiTheme="majorHAnsi" w:hAnsiTheme="majorHAnsi" w:cstheme="majorHAnsi"/>
                <w:sz w:val="22"/>
                <w:szCs w:val="22"/>
              </w:rPr>
            </w:pPr>
            <w:r w:rsidRPr="00FA5FC4">
              <w:rPr>
                <w:rFonts w:asciiTheme="majorHAnsi" w:hAnsiTheme="majorHAnsi" w:cstheme="majorHAnsi"/>
                <w:sz w:val="22"/>
                <w:szCs w:val="22"/>
              </w:rPr>
              <w:t xml:space="preserve">The team understand that positive working relationship and conflict management are essential to resolving technical issues that may arise between project members. </w:t>
            </w:r>
          </w:p>
          <w:p w14:paraId="0F089A18" w14:textId="77777777" w:rsidR="006A1319" w:rsidRPr="00FA5FC4" w:rsidRDefault="006A1319" w:rsidP="00020BAF">
            <w:pPr>
              <w:keepNext/>
              <w:keepLines/>
              <w:spacing w:line="360" w:lineRule="auto"/>
              <w:jc w:val="both"/>
              <w:rPr>
                <w:rFonts w:asciiTheme="majorHAnsi" w:hAnsiTheme="majorHAnsi" w:cstheme="majorHAnsi"/>
                <w:sz w:val="22"/>
                <w:szCs w:val="22"/>
              </w:rPr>
            </w:pPr>
            <w:r w:rsidRPr="00FA5FC4">
              <w:rPr>
                <w:rFonts w:asciiTheme="majorHAnsi" w:hAnsiTheme="majorHAnsi" w:cstheme="majorHAnsi"/>
                <w:sz w:val="22"/>
                <w:szCs w:val="22"/>
              </w:rPr>
              <w:t xml:space="preserve">As part of your Word document </w:t>
            </w:r>
            <w:r w:rsidRPr="00FA5FC4">
              <w:rPr>
                <w:rFonts w:asciiTheme="majorHAnsi" w:hAnsiTheme="majorHAnsi" w:cstheme="majorHAnsi"/>
                <w:sz w:val="22"/>
                <w:szCs w:val="22"/>
                <w:u w:val="single"/>
              </w:rPr>
              <w:t>report</w:t>
            </w:r>
            <w:r w:rsidRPr="00FA5FC4">
              <w:rPr>
                <w:rFonts w:asciiTheme="majorHAnsi" w:hAnsiTheme="majorHAnsi" w:cstheme="majorHAnsi"/>
                <w:sz w:val="22"/>
                <w:szCs w:val="22"/>
              </w:rPr>
              <w:t xml:space="preserve">, </w:t>
            </w:r>
          </w:p>
          <w:p w14:paraId="580C440A" w14:textId="77777777" w:rsidR="006A1319" w:rsidRPr="00FA5FC4" w:rsidRDefault="006A1319" w:rsidP="00020BAF">
            <w:pPr>
              <w:pStyle w:val="ListParagraph"/>
              <w:keepNext/>
              <w:keepLines/>
              <w:numPr>
                <w:ilvl w:val="0"/>
                <w:numId w:val="43"/>
              </w:numPr>
              <w:spacing w:after="200" w:line="360" w:lineRule="auto"/>
              <w:jc w:val="both"/>
              <w:rPr>
                <w:rFonts w:asciiTheme="majorHAnsi" w:hAnsiTheme="majorHAnsi" w:cstheme="majorHAnsi"/>
                <w:sz w:val="22"/>
                <w:szCs w:val="22"/>
              </w:rPr>
            </w:pPr>
            <w:r w:rsidRPr="00FA5FC4">
              <w:rPr>
                <w:rFonts w:asciiTheme="majorHAnsi" w:hAnsiTheme="majorHAnsi" w:cstheme="majorHAnsi"/>
                <w:sz w:val="22"/>
                <w:szCs w:val="22"/>
              </w:rPr>
              <w:t>Explain the importance of  developing working relationships with other teams</w:t>
            </w:r>
          </w:p>
          <w:p w14:paraId="699B0BBF" w14:textId="77777777" w:rsidR="006A1319" w:rsidRPr="00FA5FC4" w:rsidRDefault="006A1319" w:rsidP="00020BAF">
            <w:pPr>
              <w:pStyle w:val="ListParagraph"/>
              <w:keepNext/>
              <w:keepLines/>
              <w:numPr>
                <w:ilvl w:val="0"/>
                <w:numId w:val="43"/>
              </w:numPr>
              <w:spacing w:after="200" w:line="360" w:lineRule="auto"/>
              <w:jc w:val="both"/>
              <w:rPr>
                <w:rFonts w:asciiTheme="majorHAnsi" w:hAnsiTheme="majorHAnsi" w:cstheme="majorHAnsi"/>
                <w:sz w:val="22"/>
                <w:szCs w:val="22"/>
              </w:rPr>
            </w:pPr>
            <w:r w:rsidRPr="00FA5FC4">
              <w:rPr>
                <w:rFonts w:asciiTheme="majorHAnsi" w:hAnsiTheme="majorHAnsi" w:cstheme="majorHAnsi"/>
                <w:sz w:val="22"/>
                <w:szCs w:val="22"/>
              </w:rPr>
              <w:t>Identify the benefits of developing positive working relationships with other teams and departments</w:t>
            </w:r>
          </w:p>
          <w:p w14:paraId="7C1E8F9A" w14:textId="77777777" w:rsidR="006A1319" w:rsidRPr="00FA5FC4" w:rsidRDefault="006A1319" w:rsidP="00020BAF">
            <w:pPr>
              <w:pStyle w:val="ListParagraph"/>
              <w:keepNext/>
              <w:keepLines/>
              <w:numPr>
                <w:ilvl w:val="0"/>
                <w:numId w:val="43"/>
              </w:numPr>
              <w:spacing w:after="200" w:line="360" w:lineRule="auto"/>
              <w:jc w:val="both"/>
              <w:rPr>
                <w:rFonts w:asciiTheme="majorHAnsi" w:hAnsiTheme="majorHAnsi" w:cstheme="majorHAnsi"/>
                <w:sz w:val="22"/>
                <w:szCs w:val="22"/>
              </w:rPr>
            </w:pPr>
            <w:r w:rsidRPr="00FA5FC4">
              <w:rPr>
                <w:rFonts w:asciiTheme="majorHAnsi" w:hAnsiTheme="majorHAnsi" w:cstheme="majorHAnsi"/>
                <w:sz w:val="22"/>
                <w:szCs w:val="22"/>
              </w:rPr>
              <w:t>Explain conflict management techniques that may be used for effective team collaboration</w:t>
            </w:r>
          </w:p>
          <w:p w14:paraId="3B77F265" w14:textId="77777777" w:rsidR="006A1319" w:rsidRPr="00FA5FC4" w:rsidRDefault="006A1319" w:rsidP="00020BAF">
            <w:pPr>
              <w:pStyle w:val="ListParagraph"/>
              <w:keepNext/>
              <w:keepLines/>
              <w:numPr>
                <w:ilvl w:val="0"/>
                <w:numId w:val="43"/>
              </w:numPr>
              <w:spacing w:after="200" w:line="360" w:lineRule="auto"/>
              <w:jc w:val="both"/>
              <w:rPr>
                <w:rFonts w:asciiTheme="majorHAnsi" w:hAnsiTheme="majorHAnsi" w:cstheme="majorHAnsi"/>
                <w:sz w:val="22"/>
                <w:szCs w:val="22"/>
              </w:rPr>
            </w:pPr>
            <w:r w:rsidRPr="00FA5FC4">
              <w:rPr>
                <w:rFonts w:asciiTheme="majorHAnsi" w:hAnsiTheme="majorHAnsi" w:cstheme="majorHAnsi"/>
                <w:sz w:val="22"/>
                <w:szCs w:val="22"/>
              </w:rPr>
              <w:t>Explain the potential impact of ineffective working relationships with other teams and departments</w:t>
            </w:r>
          </w:p>
          <w:p w14:paraId="039AD274" w14:textId="77777777" w:rsidR="006A1319" w:rsidRPr="00FA5FC4" w:rsidRDefault="006A1319" w:rsidP="00020BAF">
            <w:pPr>
              <w:pStyle w:val="Default"/>
              <w:keepNext/>
              <w:keepLines/>
              <w:numPr>
                <w:ilvl w:val="0"/>
                <w:numId w:val="43"/>
              </w:numPr>
              <w:spacing w:line="360" w:lineRule="auto"/>
              <w:rPr>
                <w:rFonts w:asciiTheme="majorHAnsi" w:hAnsiTheme="majorHAnsi" w:cstheme="majorHAnsi"/>
                <w:b/>
                <w:bCs/>
                <w:color w:val="auto"/>
                <w:sz w:val="22"/>
                <w:szCs w:val="22"/>
              </w:rPr>
            </w:pPr>
            <w:r w:rsidRPr="00FA5FC4">
              <w:rPr>
                <w:rFonts w:asciiTheme="majorHAnsi" w:hAnsiTheme="majorHAnsi" w:cstheme="majorHAnsi"/>
                <w:sz w:val="22"/>
                <w:szCs w:val="22"/>
              </w:rPr>
              <w:t>Explain how team members can reflect on progress and identify improvements</w:t>
            </w:r>
          </w:p>
          <w:p w14:paraId="658863BC" w14:textId="77777777" w:rsidR="006A1319" w:rsidRPr="00572F27" w:rsidRDefault="006A1319" w:rsidP="00020BAF">
            <w:pPr>
              <w:pStyle w:val="Default"/>
              <w:keepNext/>
              <w:keepLines/>
              <w:spacing w:line="360" w:lineRule="auto"/>
              <w:ind w:left="720"/>
              <w:rPr>
                <w:rFonts w:ascii="Tahoma" w:hAnsi="Tahoma" w:cs="Tahoma"/>
                <w:b/>
                <w:bCs/>
                <w:color w:val="auto"/>
                <w:sz w:val="22"/>
                <w:szCs w:val="22"/>
              </w:rPr>
            </w:pPr>
          </w:p>
          <w:p w14:paraId="37C784B5" w14:textId="3C671AF5" w:rsidR="00157AB3" w:rsidRPr="004E621A" w:rsidRDefault="006A1319" w:rsidP="00020BAF">
            <w:pPr>
              <w:keepNext/>
              <w:keepLines/>
              <w:spacing w:before="60" w:after="60" w:line="360" w:lineRule="auto"/>
              <w:rPr>
                <w:rFonts w:asciiTheme="majorHAnsi" w:hAnsiTheme="majorHAnsi" w:cstheme="majorHAnsi"/>
                <w:color w:val="000000" w:themeColor="text1"/>
                <w:sz w:val="22"/>
                <w:szCs w:val="22"/>
              </w:rPr>
            </w:pPr>
            <w:r w:rsidRPr="004E621A">
              <w:rPr>
                <w:rFonts w:asciiTheme="majorHAnsi" w:eastAsia="Tahoma" w:hAnsiTheme="majorHAnsi" w:cstheme="majorHAnsi"/>
                <w:b/>
                <w:sz w:val="22"/>
                <w:szCs w:val="22"/>
              </w:rPr>
              <w:t>This provides evidence for assessment criteria unit 01 - 4.1,4.2,4.3,4.4, 4.5</w:t>
            </w:r>
          </w:p>
        </w:tc>
      </w:tr>
      <w:tr w:rsidR="003441CD" w:rsidRPr="00210852" w14:paraId="277B35CD" w14:textId="77777777" w:rsidTr="00D107FB">
        <w:tc>
          <w:tcPr>
            <w:tcW w:w="1953" w:type="dxa"/>
            <w:tcBorders>
              <w:top w:val="single" w:sz="2" w:space="0" w:color="000000"/>
              <w:left w:val="single" w:sz="2" w:space="0" w:color="000000"/>
              <w:bottom w:val="single" w:sz="4" w:space="0" w:color="auto"/>
              <w:right w:val="single" w:sz="2" w:space="0" w:color="000000"/>
            </w:tcBorders>
            <w:shd w:val="clear" w:color="auto" w:fill="0070C0"/>
            <w:vAlign w:val="center"/>
          </w:tcPr>
          <w:p w14:paraId="7C12CDE1" w14:textId="77777777" w:rsidR="00157AB3" w:rsidRPr="008500D1" w:rsidRDefault="00CF5AF3" w:rsidP="00210852">
            <w:pPr>
              <w:spacing w:before="60" w:after="60"/>
              <w:jc w:val="right"/>
              <w:rPr>
                <w:rFonts w:asciiTheme="majorHAnsi" w:hAnsiTheme="majorHAnsi" w:cstheme="majorHAnsi"/>
                <w:b/>
                <w:color w:val="FFFFFF" w:themeColor="background1"/>
                <w:szCs w:val="20"/>
              </w:rPr>
            </w:pPr>
            <w:r w:rsidRPr="008500D1">
              <w:rPr>
                <w:rFonts w:asciiTheme="majorHAnsi" w:hAnsiTheme="majorHAnsi" w:cstheme="majorHAnsi"/>
                <w:b/>
                <w:color w:val="FFFFFF" w:themeColor="background1"/>
                <w:szCs w:val="20"/>
              </w:rPr>
              <w:lastRenderedPageBreak/>
              <w:t>Checklist of evidence required</w:t>
            </w:r>
          </w:p>
        </w:tc>
        <w:tc>
          <w:tcPr>
            <w:tcW w:w="7266" w:type="dxa"/>
            <w:gridSpan w:val="6"/>
            <w:tcBorders>
              <w:left w:val="single" w:sz="2" w:space="0" w:color="000000"/>
              <w:bottom w:val="single" w:sz="4" w:space="0" w:color="auto"/>
            </w:tcBorders>
            <w:shd w:val="clear" w:color="auto" w:fill="auto"/>
          </w:tcPr>
          <w:p w14:paraId="5E5A068E" w14:textId="77777777" w:rsidR="00F2112C" w:rsidRPr="00F2112C" w:rsidRDefault="00F2112C" w:rsidP="00F2112C">
            <w:pPr>
              <w:suppressAutoHyphens/>
              <w:autoSpaceDE w:val="0"/>
              <w:snapToGrid w:val="0"/>
              <w:spacing w:before="60" w:after="60"/>
              <w:rPr>
                <w:rFonts w:asciiTheme="majorHAnsi" w:eastAsia="Tahoma" w:hAnsiTheme="majorHAnsi" w:cstheme="majorHAnsi"/>
                <w:b/>
                <w:color w:val="000000"/>
                <w:sz w:val="22"/>
                <w:szCs w:val="22"/>
              </w:rPr>
            </w:pPr>
            <w:r w:rsidRPr="00F2112C">
              <w:rPr>
                <w:rFonts w:asciiTheme="majorHAnsi" w:eastAsia="Tahoma" w:hAnsiTheme="majorHAnsi" w:cstheme="majorHAnsi"/>
                <w:b/>
                <w:color w:val="000000"/>
                <w:sz w:val="22"/>
                <w:szCs w:val="22"/>
              </w:rPr>
              <w:t>PowerPoint slides with detailed speaker note</w:t>
            </w:r>
          </w:p>
          <w:p w14:paraId="787123E6" w14:textId="3EBA6F58" w:rsidR="00157AB3" w:rsidRPr="00210852" w:rsidRDefault="00F2112C" w:rsidP="00F2112C">
            <w:pPr>
              <w:suppressAutoHyphens/>
              <w:autoSpaceDE w:val="0"/>
              <w:snapToGrid w:val="0"/>
              <w:spacing w:before="60" w:after="60"/>
              <w:rPr>
                <w:rFonts w:asciiTheme="majorHAnsi" w:hAnsiTheme="majorHAnsi" w:cstheme="majorHAnsi"/>
                <w:color w:val="000000" w:themeColor="text1"/>
                <w:szCs w:val="20"/>
              </w:rPr>
            </w:pPr>
            <w:r w:rsidRPr="00F2112C">
              <w:rPr>
                <w:rFonts w:asciiTheme="majorHAnsi" w:eastAsia="Tahoma" w:hAnsiTheme="majorHAnsi" w:cstheme="majorHAnsi"/>
                <w:b/>
                <w:color w:val="000000"/>
                <w:sz w:val="22"/>
                <w:szCs w:val="22"/>
              </w:rPr>
              <w:t>Report</w:t>
            </w:r>
          </w:p>
        </w:tc>
      </w:tr>
      <w:tr w:rsidR="003441CD" w:rsidRPr="00210852" w14:paraId="71AD3EC9" w14:textId="77777777" w:rsidTr="00D107FB">
        <w:trPr>
          <w:trHeight w:val="278"/>
        </w:trPr>
        <w:tc>
          <w:tcPr>
            <w:tcW w:w="9219" w:type="dxa"/>
            <w:gridSpan w:val="7"/>
            <w:tcBorders>
              <w:top w:val="single" w:sz="4" w:space="0" w:color="auto"/>
              <w:left w:val="single" w:sz="4" w:space="0" w:color="auto"/>
              <w:bottom w:val="single" w:sz="4" w:space="0" w:color="auto"/>
              <w:right w:val="single" w:sz="4" w:space="0" w:color="auto"/>
            </w:tcBorders>
            <w:shd w:val="clear" w:color="auto" w:fill="0070C0"/>
            <w:vAlign w:val="center"/>
          </w:tcPr>
          <w:p w14:paraId="3CCBCE11" w14:textId="77777777" w:rsidR="00157AB3" w:rsidRPr="008500D1" w:rsidRDefault="00157AB3" w:rsidP="00210852">
            <w:pPr>
              <w:spacing w:before="60" w:after="60"/>
              <w:jc w:val="center"/>
              <w:rPr>
                <w:rFonts w:asciiTheme="majorHAnsi" w:hAnsiTheme="majorHAnsi" w:cstheme="majorHAnsi"/>
                <w:b/>
                <w:color w:val="FFFFFF" w:themeColor="background1"/>
              </w:rPr>
            </w:pPr>
            <w:r w:rsidRPr="008500D1">
              <w:rPr>
                <w:rFonts w:asciiTheme="majorHAnsi" w:hAnsiTheme="majorHAnsi" w:cstheme="majorHAnsi"/>
                <w:b/>
                <w:color w:val="FFFFFF" w:themeColor="background1"/>
                <w:szCs w:val="20"/>
              </w:rPr>
              <w:lastRenderedPageBreak/>
              <w:t>Criteria covered by this task:</w:t>
            </w:r>
          </w:p>
        </w:tc>
      </w:tr>
      <w:tr w:rsidR="003441CD" w:rsidRPr="00210852" w14:paraId="06C8FF0E" w14:textId="77777777" w:rsidTr="00D107FB">
        <w:trPr>
          <w:trHeight w:val="278"/>
        </w:trPr>
        <w:tc>
          <w:tcPr>
            <w:tcW w:w="7513" w:type="dxa"/>
            <w:gridSpan w:val="5"/>
            <w:tcBorders>
              <w:top w:val="single" w:sz="4" w:space="0" w:color="auto"/>
              <w:left w:val="single" w:sz="2" w:space="0" w:color="000000"/>
              <w:bottom w:val="single" w:sz="2" w:space="0" w:color="000000"/>
            </w:tcBorders>
            <w:shd w:val="clear" w:color="auto" w:fill="0070C0"/>
            <w:vAlign w:val="center"/>
          </w:tcPr>
          <w:p w14:paraId="1E4E9258" w14:textId="77777777" w:rsidR="00157AB3" w:rsidRPr="008500D1" w:rsidRDefault="00157AB3" w:rsidP="00210852">
            <w:pPr>
              <w:spacing w:before="60" w:after="60"/>
              <w:jc w:val="center"/>
              <w:rPr>
                <w:rFonts w:asciiTheme="majorHAnsi" w:hAnsiTheme="majorHAnsi" w:cstheme="majorHAnsi"/>
                <w:b/>
                <w:color w:val="FFFFFF" w:themeColor="background1"/>
                <w:szCs w:val="20"/>
              </w:rPr>
            </w:pPr>
            <w:r w:rsidRPr="008500D1">
              <w:rPr>
                <w:rFonts w:asciiTheme="majorHAnsi" w:hAnsiTheme="majorHAnsi" w:cstheme="majorHAnsi"/>
                <w:b/>
                <w:color w:val="FFFFFF" w:themeColor="background1"/>
                <w:szCs w:val="20"/>
              </w:rPr>
              <w:t>To achieve the criteria you must show that you are able to:</w:t>
            </w:r>
          </w:p>
        </w:tc>
        <w:tc>
          <w:tcPr>
            <w:tcW w:w="1706" w:type="dxa"/>
            <w:gridSpan w:val="2"/>
            <w:tcBorders>
              <w:top w:val="single" w:sz="4" w:space="0" w:color="auto"/>
              <w:bottom w:val="single" w:sz="2" w:space="0" w:color="000000"/>
            </w:tcBorders>
            <w:shd w:val="clear" w:color="auto" w:fill="0070C0"/>
            <w:vAlign w:val="center"/>
          </w:tcPr>
          <w:p w14:paraId="4750EE0B" w14:textId="77777777" w:rsidR="00157AB3" w:rsidRPr="008500D1" w:rsidRDefault="00157AB3" w:rsidP="00210852">
            <w:pPr>
              <w:spacing w:before="60" w:after="60"/>
              <w:jc w:val="center"/>
              <w:rPr>
                <w:rFonts w:asciiTheme="majorHAnsi" w:hAnsiTheme="majorHAnsi" w:cstheme="majorHAnsi"/>
                <w:b/>
                <w:color w:val="FFFFFF" w:themeColor="background1"/>
                <w:szCs w:val="20"/>
                <w:lang w:val="es-ES"/>
              </w:rPr>
            </w:pPr>
            <w:r w:rsidRPr="008500D1">
              <w:rPr>
                <w:rFonts w:asciiTheme="majorHAnsi" w:hAnsiTheme="majorHAnsi" w:cstheme="majorHAnsi"/>
                <w:b/>
                <w:color w:val="FFFFFF" w:themeColor="background1"/>
                <w:szCs w:val="20"/>
              </w:rPr>
              <w:t>Criterion reference</w:t>
            </w:r>
          </w:p>
        </w:tc>
      </w:tr>
      <w:tr w:rsidR="003441CD" w:rsidRPr="00210852" w14:paraId="3535C1B9" w14:textId="77777777" w:rsidTr="00210852">
        <w:trPr>
          <w:trHeight w:val="415"/>
        </w:trPr>
        <w:tc>
          <w:tcPr>
            <w:tcW w:w="7513" w:type="dxa"/>
            <w:gridSpan w:val="5"/>
            <w:tcBorders>
              <w:left w:val="single" w:sz="2" w:space="0" w:color="000000"/>
            </w:tcBorders>
            <w:shd w:val="clear" w:color="auto" w:fill="auto"/>
            <w:vAlign w:val="center"/>
          </w:tcPr>
          <w:p w14:paraId="67ED7481" w14:textId="10442A24" w:rsidR="00157AB3" w:rsidRPr="00E669BF" w:rsidRDefault="00157AB3" w:rsidP="00157AB3">
            <w:pPr>
              <w:snapToGrid w:val="0"/>
              <w:spacing w:before="60" w:after="60"/>
              <w:rPr>
                <w:rFonts w:asciiTheme="majorHAnsi" w:hAnsiTheme="majorHAnsi" w:cstheme="majorHAnsi"/>
                <w:b/>
                <w:bCs/>
                <w:color w:val="000000" w:themeColor="text1"/>
              </w:rPr>
            </w:pPr>
          </w:p>
        </w:tc>
        <w:tc>
          <w:tcPr>
            <w:tcW w:w="1706" w:type="dxa"/>
            <w:gridSpan w:val="2"/>
            <w:shd w:val="clear" w:color="auto" w:fill="auto"/>
            <w:vAlign w:val="center"/>
          </w:tcPr>
          <w:p w14:paraId="1B9B7074" w14:textId="22117382" w:rsidR="00157AB3" w:rsidRPr="004626CF" w:rsidRDefault="00AD2967" w:rsidP="00157AB3">
            <w:pPr>
              <w:snapToGrid w:val="0"/>
              <w:spacing w:before="60" w:after="60"/>
              <w:jc w:val="center"/>
              <w:rPr>
                <w:rFonts w:asciiTheme="majorHAnsi" w:hAnsiTheme="majorHAnsi" w:cstheme="majorHAnsi"/>
                <w:b/>
                <w:color w:val="000000" w:themeColor="text1"/>
                <w:szCs w:val="20"/>
              </w:rPr>
            </w:pPr>
            <w:r w:rsidRPr="004626CF">
              <w:rPr>
                <w:rFonts w:asciiTheme="majorHAnsi" w:hAnsiTheme="majorHAnsi" w:cstheme="majorHAnsi"/>
                <w:b/>
                <w:bCs/>
                <w:color w:val="000000" w:themeColor="text1"/>
              </w:rPr>
              <w:t>Unit 01</w:t>
            </w:r>
          </w:p>
        </w:tc>
      </w:tr>
      <w:tr w:rsidR="003441CD" w:rsidRPr="00210852" w14:paraId="00573D25" w14:textId="77777777" w:rsidTr="00210852">
        <w:trPr>
          <w:trHeight w:val="415"/>
        </w:trPr>
        <w:tc>
          <w:tcPr>
            <w:tcW w:w="7513" w:type="dxa"/>
            <w:gridSpan w:val="5"/>
            <w:tcBorders>
              <w:left w:val="single" w:sz="2" w:space="0" w:color="000000"/>
            </w:tcBorders>
            <w:shd w:val="clear" w:color="auto" w:fill="auto"/>
            <w:vAlign w:val="center"/>
          </w:tcPr>
          <w:p w14:paraId="6A5596CB" w14:textId="73E89AF2" w:rsidR="00157AB3" w:rsidRPr="00FA5FC4" w:rsidRDefault="00E669BF" w:rsidP="00157AB3">
            <w:pPr>
              <w:snapToGrid w:val="0"/>
              <w:spacing w:before="60" w:after="60"/>
              <w:rPr>
                <w:rFonts w:asciiTheme="majorHAnsi" w:hAnsiTheme="majorHAnsi" w:cstheme="majorHAnsi"/>
                <w:color w:val="000000" w:themeColor="text1"/>
                <w:sz w:val="22"/>
                <w:szCs w:val="22"/>
              </w:rPr>
            </w:pPr>
            <w:r w:rsidRPr="00FA5FC4">
              <w:rPr>
                <w:rFonts w:asciiTheme="majorHAnsi" w:hAnsiTheme="majorHAnsi" w:cstheme="majorHAnsi"/>
                <w:sz w:val="22"/>
                <w:szCs w:val="22"/>
              </w:rPr>
              <w:t>Summarise the key features of software methodologies in project management</w:t>
            </w:r>
          </w:p>
        </w:tc>
        <w:tc>
          <w:tcPr>
            <w:tcW w:w="1706" w:type="dxa"/>
            <w:gridSpan w:val="2"/>
            <w:shd w:val="clear" w:color="auto" w:fill="auto"/>
            <w:vAlign w:val="center"/>
          </w:tcPr>
          <w:p w14:paraId="7086D99D" w14:textId="4262F807" w:rsidR="00157AB3" w:rsidRPr="00FA5FC4" w:rsidRDefault="00E669BF" w:rsidP="00157AB3">
            <w:pPr>
              <w:snapToGrid w:val="0"/>
              <w:spacing w:before="60" w:after="60"/>
              <w:jc w:val="center"/>
              <w:rPr>
                <w:rFonts w:asciiTheme="majorHAnsi" w:hAnsiTheme="majorHAnsi" w:cstheme="majorHAnsi"/>
                <w:color w:val="000000" w:themeColor="text1"/>
                <w:sz w:val="22"/>
                <w:szCs w:val="22"/>
              </w:rPr>
            </w:pPr>
            <w:r w:rsidRPr="00FA5FC4">
              <w:rPr>
                <w:rFonts w:asciiTheme="majorHAnsi" w:hAnsiTheme="majorHAnsi" w:cstheme="majorHAnsi"/>
                <w:color w:val="000000" w:themeColor="text1"/>
                <w:sz w:val="22"/>
                <w:szCs w:val="22"/>
              </w:rPr>
              <w:t>1.1</w:t>
            </w:r>
          </w:p>
        </w:tc>
      </w:tr>
      <w:tr w:rsidR="003441CD" w:rsidRPr="00210852" w14:paraId="2182BB08" w14:textId="77777777" w:rsidTr="00210852">
        <w:trPr>
          <w:trHeight w:val="415"/>
        </w:trPr>
        <w:tc>
          <w:tcPr>
            <w:tcW w:w="7513" w:type="dxa"/>
            <w:gridSpan w:val="5"/>
            <w:tcBorders>
              <w:left w:val="single" w:sz="2" w:space="0" w:color="000000"/>
            </w:tcBorders>
            <w:shd w:val="clear" w:color="auto" w:fill="auto"/>
            <w:vAlign w:val="center"/>
          </w:tcPr>
          <w:p w14:paraId="2DD17781" w14:textId="646525A8" w:rsidR="00157AB3" w:rsidRPr="00FA5FC4" w:rsidRDefault="00E669BF" w:rsidP="00157AB3">
            <w:pPr>
              <w:snapToGrid w:val="0"/>
              <w:spacing w:before="60" w:after="60"/>
              <w:rPr>
                <w:rFonts w:asciiTheme="majorHAnsi" w:hAnsiTheme="majorHAnsi" w:cstheme="majorHAnsi"/>
                <w:color w:val="000000" w:themeColor="text1"/>
                <w:sz w:val="22"/>
                <w:szCs w:val="22"/>
              </w:rPr>
            </w:pPr>
            <w:r w:rsidRPr="00FA5FC4">
              <w:rPr>
                <w:rFonts w:asciiTheme="majorHAnsi" w:hAnsiTheme="majorHAnsi" w:cstheme="majorHAnsi"/>
                <w:sz w:val="22"/>
                <w:szCs w:val="22"/>
              </w:rPr>
              <w:t>Describe the similarities and differences between software methodologies in project management</w:t>
            </w:r>
          </w:p>
        </w:tc>
        <w:tc>
          <w:tcPr>
            <w:tcW w:w="1706" w:type="dxa"/>
            <w:gridSpan w:val="2"/>
            <w:shd w:val="clear" w:color="auto" w:fill="auto"/>
            <w:vAlign w:val="center"/>
          </w:tcPr>
          <w:p w14:paraId="57E25925" w14:textId="31461E55" w:rsidR="00157AB3" w:rsidRPr="00FA5FC4" w:rsidRDefault="00E669BF" w:rsidP="00157AB3">
            <w:pPr>
              <w:snapToGrid w:val="0"/>
              <w:spacing w:before="60" w:after="60"/>
              <w:jc w:val="center"/>
              <w:rPr>
                <w:rFonts w:asciiTheme="majorHAnsi" w:hAnsiTheme="majorHAnsi" w:cstheme="majorHAnsi"/>
                <w:color w:val="000000" w:themeColor="text1"/>
                <w:sz w:val="22"/>
                <w:szCs w:val="22"/>
              </w:rPr>
            </w:pPr>
            <w:r w:rsidRPr="00FA5FC4">
              <w:rPr>
                <w:rFonts w:asciiTheme="majorHAnsi" w:hAnsiTheme="majorHAnsi" w:cstheme="majorHAnsi"/>
                <w:color w:val="000000" w:themeColor="text1"/>
                <w:sz w:val="22"/>
                <w:szCs w:val="22"/>
              </w:rPr>
              <w:t>1.2</w:t>
            </w:r>
          </w:p>
        </w:tc>
      </w:tr>
      <w:tr w:rsidR="00E669BF" w:rsidRPr="00210852" w14:paraId="48750BC2" w14:textId="77777777" w:rsidTr="00210852">
        <w:trPr>
          <w:trHeight w:val="415"/>
        </w:trPr>
        <w:tc>
          <w:tcPr>
            <w:tcW w:w="7513" w:type="dxa"/>
            <w:gridSpan w:val="5"/>
            <w:tcBorders>
              <w:left w:val="single" w:sz="2" w:space="0" w:color="000000"/>
            </w:tcBorders>
            <w:shd w:val="clear" w:color="auto" w:fill="auto"/>
            <w:vAlign w:val="center"/>
          </w:tcPr>
          <w:p w14:paraId="1E39093F" w14:textId="56EAE536" w:rsidR="00E669BF" w:rsidRPr="00FA5FC4" w:rsidRDefault="00E669BF" w:rsidP="00157AB3">
            <w:pPr>
              <w:snapToGrid w:val="0"/>
              <w:spacing w:before="60" w:after="60"/>
              <w:rPr>
                <w:rFonts w:asciiTheme="majorHAnsi" w:hAnsiTheme="majorHAnsi" w:cstheme="majorHAnsi"/>
                <w:sz w:val="22"/>
                <w:szCs w:val="22"/>
              </w:rPr>
            </w:pPr>
            <w:r w:rsidRPr="00FA5FC4">
              <w:rPr>
                <w:rFonts w:asciiTheme="majorHAnsi" w:hAnsiTheme="majorHAnsi" w:cstheme="majorHAnsi"/>
                <w:sz w:val="22"/>
                <w:szCs w:val="22"/>
              </w:rPr>
              <w:t>Consider the strengths and weaknesses of each methodology</w:t>
            </w:r>
          </w:p>
        </w:tc>
        <w:tc>
          <w:tcPr>
            <w:tcW w:w="1706" w:type="dxa"/>
            <w:gridSpan w:val="2"/>
            <w:shd w:val="clear" w:color="auto" w:fill="auto"/>
            <w:vAlign w:val="center"/>
          </w:tcPr>
          <w:p w14:paraId="0D24664B" w14:textId="6B6AD141" w:rsidR="00E669BF" w:rsidRPr="00FA5FC4" w:rsidRDefault="00E669BF" w:rsidP="00157AB3">
            <w:pPr>
              <w:snapToGrid w:val="0"/>
              <w:spacing w:before="60" w:after="60"/>
              <w:jc w:val="center"/>
              <w:rPr>
                <w:rFonts w:asciiTheme="majorHAnsi" w:hAnsiTheme="majorHAnsi" w:cstheme="majorHAnsi"/>
                <w:color w:val="000000" w:themeColor="text1"/>
                <w:sz w:val="22"/>
                <w:szCs w:val="22"/>
              </w:rPr>
            </w:pPr>
            <w:r w:rsidRPr="00FA5FC4">
              <w:rPr>
                <w:rFonts w:asciiTheme="majorHAnsi" w:hAnsiTheme="majorHAnsi" w:cstheme="majorHAnsi"/>
                <w:color w:val="000000" w:themeColor="text1"/>
                <w:sz w:val="22"/>
                <w:szCs w:val="22"/>
              </w:rPr>
              <w:t>1.3</w:t>
            </w:r>
          </w:p>
        </w:tc>
      </w:tr>
      <w:tr w:rsidR="00E669BF" w:rsidRPr="00210852" w14:paraId="5F63E547" w14:textId="77777777" w:rsidTr="00210852">
        <w:trPr>
          <w:trHeight w:val="415"/>
        </w:trPr>
        <w:tc>
          <w:tcPr>
            <w:tcW w:w="7513" w:type="dxa"/>
            <w:gridSpan w:val="5"/>
            <w:tcBorders>
              <w:left w:val="single" w:sz="2" w:space="0" w:color="000000"/>
            </w:tcBorders>
            <w:shd w:val="clear" w:color="auto" w:fill="auto"/>
            <w:vAlign w:val="center"/>
          </w:tcPr>
          <w:p w14:paraId="13DF6107" w14:textId="39ADD504" w:rsidR="00E669BF" w:rsidRPr="00FA5FC4" w:rsidRDefault="00E669BF" w:rsidP="00157AB3">
            <w:pPr>
              <w:snapToGrid w:val="0"/>
              <w:spacing w:before="60" w:after="60"/>
              <w:rPr>
                <w:rFonts w:asciiTheme="majorHAnsi" w:hAnsiTheme="majorHAnsi" w:cstheme="majorHAnsi"/>
                <w:sz w:val="22"/>
                <w:szCs w:val="22"/>
              </w:rPr>
            </w:pPr>
            <w:r w:rsidRPr="00FA5FC4">
              <w:rPr>
                <w:rFonts w:asciiTheme="majorHAnsi" w:hAnsiTheme="majorHAnsi" w:cstheme="majorHAnsi"/>
                <w:sz w:val="22"/>
                <w:szCs w:val="22"/>
              </w:rPr>
              <w:t>Give an example of when each methodology is most suitable</w:t>
            </w:r>
          </w:p>
        </w:tc>
        <w:tc>
          <w:tcPr>
            <w:tcW w:w="1706" w:type="dxa"/>
            <w:gridSpan w:val="2"/>
            <w:shd w:val="clear" w:color="auto" w:fill="auto"/>
            <w:vAlign w:val="center"/>
          </w:tcPr>
          <w:p w14:paraId="7B9A094E" w14:textId="5A79C53A" w:rsidR="00E669BF" w:rsidRPr="00FA5FC4" w:rsidRDefault="00E669BF" w:rsidP="00157AB3">
            <w:pPr>
              <w:snapToGrid w:val="0"/>
              <w:spacing w:before="60" w:after="60"/>
              <w:jc w:val="center"/>
              <w:rPr>
                <w:rFonts w:asciiTheme="majorHAnsi" w:hAnsiTheme="majorHAnsi" w:cstheme="majorHAnsi"/>
                <w:color w:val="000000" w:themeColor="text1"/>
                <w:sz w:val="22"/>
                <w:szCs w:val="22"/>
              </w:rPr>
            </w:pPr>
            <w:r w:rsidRPr="00FA5FC4">
              <w:rPr>
                <w:rFonts w:asciiTheme="majorHAnsi" w:hAnsiTheme="majorHAnsi" w:cstheme="majorHAnsi"/>
                <w:color w:val="000000" w:themeColor="text1"/>
                <w:sz w:val="22"/>
                <w:szCs w:val="22"/>
              </w:rPr>
              <w:t>1.4</w:t>
            </w:r>
          </w:p>
        </w:tc>
      </w:tr>
      <w:tr w:rsidR="00E669BF" w:rsidRPr="00210852" w14:paraId="319975AD" w14:textId="77777777" w:rsidTr="00210852">
        <w:trPr>
          <w:trHeight w:val="415"/>
        </w:trPr>
        <w:tc>
          <w:tcPr>
            <w:tcW w:w="7513" w:type="dxa"/>
            <w:gridSpan w:val="5"/>
            <w:tcBorders>
              <w:left w:val="single" w:sz="2" w:space="0" w:color="000000"/>
            </w:tcBorders>
            <w:shd w:val="clear" w:color="auto" w:fill="auto"/>
            <w:vAlign w:val="center"/>
          </w:tcPr>
          <w:p w14:paraId="348FAF14" w14:textId="4A7ADB28" w:rsidR="00E669BF" w:rsidRPr="00FA5FC4" w:rsidRDefault="00E669BF" w:rsidP="00157AB3">
            <w:pPr>
              <w:snapToGrid w:val="0"/>
              <w:spacing w:before="60" w:after="60"/>
              <w:rPr>
                <w:rFonts w:asciiTheme="majorHAnsi" w:hAnsiTheme="majorHAnsi" w:cstheme="majorHAnsi"/>
                <w:sz w:val="22"/>
                <w:szCs w:val="22"/>
              </w:rPr>
            </w:pPr>
            <w:r w:rsidRPr="00FA5FC4">
              <w:rPr>
                <w:rFonts w:asciiTheme="majorHAnsi" w:hAnsiTheme="majorHAnsi" w:cstheme="majorHAnsi"/>
                <w:sz w:val="22"/>
                <w:szCs w:val="22"/>
              </w:rPr>
              <w:t>Identify the process of requirements capture</w:t>
            </w:r>
          </w:p>
        </w:tc>
        <w:tc>
          <w:tcPr>
            <w:tcW w:w="1706" w:type="dxa"/>
            <w:gridSpan w:val="2"/>
            <w:shd w:val="clear" w:color="auto" w:fill="auto"/>
            <w:vAlign w:val="center"/>
          </w:tcPr>
          <w:p w14:paraId="073C5BC6" w14:textId="0D98725E" w:rsidR="00E669BF" w:rsidRPr="00FA5FC4" w:rsidRDefault="00E669BF" w:rsidP="00157AB3">
            <w:pPr>
              <w:snapToGrid w:val="0"/>
              <w:spacing w:before="60" w:after="60"/>
              <w:jc w:val="center"/>
              <w:rPr>
                <w:rFonts w:asciiTheme="majorHAnsi" w:hAnsiTheme="majorHAnsi" w:cstheme="majorHAnsi"/>
                <w:color w:val="000000" w:themeColor="text1"/>
                <w:sz w:val="22"/>
                <w:szCs w:val="22"/>
              </w:rPr>
            </w:pPr>
            <w:r w:rsidRPr="00FA5FC4">
              <w:rPr>
                <w:rFonts w:asciiTheme="majorHAnsi" w:hAnsiTheme="majorHAnsi" w:cstheme="majorHAnsi"/>
                <w:color w:val="000000" w:themeColor="text1"/>
                <w:sz w:val="22"/>
                <w:szCs w:val="22"/>
              </w:rPr>
              <w:t>2.1</w:t>
            </w:r>
          </w:p>
        </w:tc>
      </w:tr>
      <w:tr w:rsidR="00E669BF" w:rsidRPr="00210852" w14:paraId="6EF79B7C" w14:textId="77777777" w:rsidTr="00210852">
        <w:trPr>
          <w:trHeight w:val="415"/>
        </w:trPr>
        <w:tc>
          <w:tcPr>
            <w:tcW w:w="7513" w:type="dxa"/>
            <w:gridSpan w:val="5"/>
            <w:tcBorders>
              <w:left w:val="single" w:sz="2" w:space="0" w:color="000000"/>
            </w:tcBorders>
            <w:shd w:val="clear" w:color="auto" w:fill="auto"/>
            <w:vAlign w:val="center"/>
          </w:tcPr>
          <w:p w14:paraId="4DFBFFF8" w14:textId="775063E8" w:rsidR="00E669BF" w:rsidRPr="00FA5FC4" w:rsidRDefault="00E669BF" w:rsidP="00157AB3">
            <w:pPr>
              <w:snapToGrid w:val="0"/>
              <w:spacing w:before="60" w:after="60"/>
              <w:rPr>
                <w:rFonts w:asciiTheme="majorHAnsi" w:hAnsiTheme="majorHAnsi" w:cstheme="majorHAnsi"/>
                <w:sz w:val="22"/>
                <w:szCs w:val="22"/>
              </w:rPr>
            </w:pPr>
            <w:r w:rsidRPr="00FA5FC4">
              <w:rPr>
                <w:rFonts w:asciiTheme="majorHAnsi" w:hAnsiTheme="majorHAnsi" w:cstheme="majorHAnsi"/>
                <w:sz w:val="22"/>
                <w:szCs w:val="22"/>
              </w:rPr>
              <w:t>Describe relevant terms</w:t>
            </w:r>
          </w:p>
        </w:tc>
        <w:tc>
          <w:tcPr>
            <w:tcW w:w="1706" w:type="dxa"/>
            <w:gridSpan w:val="2"/>
            <w:shd w:val="clear" w:color="auto" w:fill="auto"/>
            <w:vAlign w:val="center"/>
          </w:tcPr>
          <w:p w14:paraId="5797A090" w14:textId="5EB84727" w:rsidR="00E669BF" w:rsidRPr="00FA5FC4" w:rsidRDefault="00E669BF" w:rsidP="00157AB3">
            <w:pPr>
              <w:snapToGrid w:val="0"/>
              <w:spacing w:before="60" w:after="60"/>
              <w:jc w:val="center"/>
              <w:rPr>
                <w:rFonts w:asciiTheme="majorHAnsi" w:hAnsiTheme="majorHAnsi" w:cstheme="majorHAnsi"/>
                <w:color w:val="000000" w:themeColor="text1"/>
                <w:sz w:val="22"/>
                <w:szCs w:val="22"/>
              </w:rPr>
            </w:pPr>
            <w:r w:rsidRPr="00FA5FC4">
              <w:rPr>
                <w:rFonts w:asciiTheme="majorHAnsi" w:hAnsiTheme="majorHAnsi" w:cstheme="majorHAnsi"/>
                <w:color w:val="000000" w:themeColor="text1"/>
                <w:sz w:val="22"/>
                <w:szCs w:val="22"/>
              </w:rPr>
              <w:t>2.2</w:t>
            </w:r>
          </w:p>
        </w:tc>
      </w:tr>
      <w:tr w:rsidR="00E669BF" w:rsidRPr="00210852" w14:paraId="418BB875" w14:textId="77777777" w:rsidTr="00210852">
        <w:trPr>
          <w:trHeight w:val="415"/>
        </w:trPr>
        <w:tc>
          <w:tcPr>
            <w:tcW w:w="7513" w:type="dxa"/>
            <w:gridSpan w:val="5"/>
            <w:tcBorders>
              <w:left w:val="single" w:sz="2" w:space="0" w:color="000000"/>
            </w:tcBorders>
            <w:shd w:val="clear" w:color="auto" w:fill="auto"/>
            <w:vAlign w:val="center"/>
          </w:tcPr>
          <w:p w14:paraId="31463E75" w14:textId="50026236" w:rsidR="00E669BF" w:rsidRPr="00FA5FC4" w:rsidRDefault="00DB3EEC" w:rsidP="00157AB3">
            <w:pPr>
              <w:snapToGrid w:val="0"/>
              <w:spacing w:before="60" w:after="60"/>
              <w:rPr>
                <w:rFonts w:asciiTheme="majorHAnsi" w:hAnsiTheme="majorHAnsi" w:cstheme="majorHAnsi"/>
                <w:sz w:val="22"/>
                <w:szCs w:val="22"/>
              </w:rPr>
            </w:pPr>
            <w:r w:rsidRPr="00FA5FC4">
              <w:rPr>
                <w:rFonts w:asciiTheme="majorHAnsi" w:hAnsiTheme="majorHAnsi" w:cstheme="majorHAnsi"/>
                <w:sz w:val="22"/>
                <w:szCs w:val="22"/>
              </w:rPr>
              <w:t>Explain alternative methods of documenting requirements</w:t>
            </w:r>
          </w:p>
        </w:tc>
        <w:tc>
          <w:tcPr>
            <w:tcW w:w="1706" w:type="dxa"/>
            <w:gridSpan w:val="2"/>
            <w:shd w:val="clear" w:color="auto" w:fill="auto"/>
            <w:vAlign w:val="center"/>
          </w:tcPr>
          <w:p w14:paraId="6ED6CD37" w14:textId="277EA7FF" w:rsidR="00E669BF" w:rsidRPr="00FA5FC4" w:rsidRDefault="00DB3EEC" w:rsidP="00157AB3">
            <w:pPr>
              <w:snapToGrid w:val="0"/>
              <w:spacing w:before="60" w:after="60"/>
              <w:jc w:val="center"/>
              <w:rPr>
                <w:rFonts w:asciiTheme="majorHAnsi" w:hAnsiTheme="majorHAnsi" w:cstheme="majorHAnsi"/>
                <w:color w:val="000000" w:themeColor="text1"/>
                <w:sz w:val="22"/>
                <w:szCs w:val="22"/>
              </w:rPr>
            </w:pPr>
            <w:r w:rsidRPr="00FA5FC4">
              <w:rPr>
                <w:rFonts w:asciiTheme="majorHAnsi" w:hAnsiTheme="majorHAnsi" w:cstheme="majorHAnsi"/>
                <w:color w:val="000000" w:themeColor="text1"/>
                <w:sz w:val="22"/>
                <w:szCs w:val="22"/>
              </w:rPr>
              <w:t>2.3</w:t>
            </w:r>
          </w:p>
        </w:tc>
      </w:tr>
      <w:tr w:rsidR="00426D69" w:rsidRPr="00210852" w14:paraId="36AD02B9" w14:textId="77777777" w:rsidTr="00210852">
        <w:trPr>
          <w:trHeight w:val="415"/>
        </w:trPr>
        <w:tc>
          <w:tcPr>
            <w:tcW w:w="7513" w:type="dxa"/>
            <w:gridSpan w:val="5"/>
            <w:tcBorders>
              <w:left w:val="single" w:sz="2" w:space="0" w:color="000000"/>
            </w:tcBorders>
            <w:shd w:val="clear" w:color="auto" w:fill="auto"/>
            <w:vAlign w:val="center"/>
          </w:tcPr>
          <w:p w14:paraId="6E625699" w14:textId="7E116CCB" w:rsidR="00426D69" w:rsidRPr="00FA5FC4" w:rsidRDefault="00DB3EEC" w:rsidP="00DB3EEC">
            <w:pPr>
              <w:pStyle w:val="Default"/>
              <w:rPr>
                <w:rFonts w:asciiTheme="majorHAnsi" w:hAnsiTheme="majorHAnsi" w:cstheme="majorHAnsi"/>
                <w:sz w:val="22"/>
                <w:szCs w:val="22"/>
              </w:rPr>
            </w:pPr>
            <w:r w:rsidRPr="00FA5FC4">
              <w:rPr>
                <w:rFonts w:asciiTheme="majorHAnsi" w:hAnsiTheme="majorHAnsi" w:cstheme="majorHAnsi"/>
                <w:sz w:val="22"/>
                <w:szCs w:val="22"/>
              </w:rPr>
              <w:t xml:space="preserve">Explain what is meant by risk management </w:t>
            </w:r>
          </w:p>
        </w:tc>
        <w:tc>
          <w:tcPr>
            <w:tcW w:w="1706" w:type="dxa"/>
            <w:gridSpan w:val="2"/>
            <w:shd w:val="clear" w:color="auto" w:fill="auto"/>
            <w:vAlign w:val="center"/>
          </w:tcPr>
          <w:p w14:paraId="4DA10E43" w14:textId="0DBFE4CE" w:rsidR="00426D69" w:rsidRPr="00FA5FC4" w:rsidRDefault="00DB3EEC" w:rsidP="00157AB3">
            <w:pPr>
              <w:snapToGrid w:val="0"/>
              <w:spacing w:before="60" w:after="60"/>
              <w:jc w:val="center"/>
              <w:rPr>
                <w:rFonts w:asciiTheme="majorHAnsi" w:hAnsiTheme="majorHAnsi" w:cstheme="majorHAnsi"/>
                <w:color w:val="000000" w:themeColor="text1"/>
                <w:sz w:val="22"/>
                <w:szCs w:val="22"/>
              </w:rPr>
            </w:pPr>
            <w:r w:rsidRPr="00FA5FC4">
              <w:rPr>
                <w:rFonts w:asciiTheme="majorHAnsi" w:hAnsiTheme="majorHAnsi" w:cstheme="majorHAnsi"/>
                <w:color w:val="000000" w:themeColor="text1"/>
                <w:sz w:val="22"/>
                <w:szCs w:val="22"/>
              </w:rPr>
              <w:t>3.1</w:t>
            </w:r>
          </w:p>
        </w:tc>
      </w:tr>
      <w:tr w:rsidR="00426D69" w:rsidRPr="00210852" w14:paraId="7A0724EC" w14:textId="77777777" w:rsidTr="00210852">
        <w:trPr>
          <w:trHeight w:val="415"/>
        </w:trPr>
        <w:tc>
          <w:tcPr>
            <w:tcW w:w="7513" w:type="dxa"/>
            <w:gridSpan w:val="5"/>
            <w:tcBorders>
              <w:left w:val="single" w:sz="2" w:space="0" w:color="000000"/>
            </w:tcBorders>
            <w:shd w:val="clear" w:color="auto" w:fill="auto"/>
            <w:vAlign w:val="center"/>
          </w:tcPr>
          <w:p w14:paraId="5EE7C59D" w14:textId="025F000D" w:rsidR="00426D69" w:rsidRPr="00FA5FC4" w:rsidRDefault="00DB3EEC" w:rsidP="00157AB3">
            <w:pPr>
              <w:snapToGrid w:val="0"/>
              <w:spacing w:before="60" w:after="60"/>
              <w:rPr>
                <w:rFonts w:asciiTheme="majorHAnsi" w:hAnsiTheme="majorHAnsi" w:cstheme="majorHAnsi"/>
                <w:sz w:val="22"/>
                <w:szCs w:val="22"/>
              </w:rPr>
            </w:pPr>
            <w:r w:rsidRPr="00FA5FC4">
              <w:rPr>
                <w:rFonts w:asciiTheme="majorHAnsi" w:hAnsiTheme="majorHAnsi" w:cstheme="majorHAnsi"/>
                <w:sz w:val="22"/>
                <w:szCs w:val="22"/>
              </w:rPr>
              <w:t>Describe potential risks that could affect project delivery</w:t>
            </w:r>
          </w:p>
        </w:tc>
        <w:tc>
          <w:tcPr>
            <w:tcW w:w="1706" w:type="dxa"/>
            <w:gridSpan w:val="2"/>
            <w:shd w:val="clear" w:color="auto" w:fill="auto"/>
            <w:vAlign w:val="center"/>
          </w:tcPr>
          <w:p w14:paraId="7C94F851" w14:textId="53990E59" w:rsidR="00426D69" w:rsidRPr="00FA5FC4" w:rsidRDefault="00DB3EEC" w:rsidP="00157AB3">
            <w:pPr>
              <w:snapToGrid w:val="0"/>
              <w:spacing w:before="60" w:after="60"/>
              <w:jc w:val="center"/>
              <w:rPr>
                <w:rFonts w:asciiTheme="majorHAnsi" w:hAnsiTheme="majorHAnsi" w:cstheme="majorHAnsi"/>
                <w:color w:val="000000" w:themeColor="text1"/>
                <w:sz w:val="22"/>
                <w:szCs w:val="22"/>
              </w:rPr>
            </w:pPr>
            <w:r w:rsidRPr="00FA5FC4">
              <w:rPr>
                <w:rFonts w:asciiTheme="majorHAnsi" w:hAnsiTheme="majorHAnsi" w:cstheme="majorHAnsi"/>
                <w:color w:val="000000" w:themeColor="text1"/>
                <w:sz w:val="22"/>
                <w:szCs w:val="22"/>
              </w:rPr>
              <w:t>3.2</w:t>
            </w:r>
          </w:p>
        </w:tc>
      </w:tr>
      <w:tr w:rsidR="00426D69" w:rsidRPr="00210852" w14:paraId="4ECFEE7F" w14:textId="77777777" w:rsidTr="00210852">
        <w:trPr>
          <w:trHeight w:val="415"/>
        </w:trPr>
        <w:tc>
          <w:tcPr>
            <w:tcW w:w="7513" w:type="dxa"/>
            <w:gridSpan w:val="5"/>
            <w:tcBorders>
              <w:left w:val="single" w:sz="2" w:space="0" w:color="000000"/>
            </w:tcBorders>
            <w:shd w:val="clear" w:color="auto" w:fill="auto"/>
            <w:vAlign w:val="center"/>
          </w:tcPr>
          <w:p w14:paraId="294A2041" w14:textId="1EA2A64E" w:rsidR="00426D69" w:rsidRPr="00FA5FC4" w:rsidRDefault="00DB3EEC" w:rsidP="00DB3EEC">
            <w:pPr>
              <w:pStyle w:val="Default"/>
              <w:rPr>
                <w:rFonts w:asciiTheme="majorHAnsi" w:hAnsiTheme="majorHAnsi" w:cstheme="majorHAnsi"/>
                <w:sz w:val="22"/>
                <w:szCs w:val="22"/>
              </w:rPr>
            </w:pPr>
            <w:r w:rsidRPr="00FA5FC4">
              <w:rPr>
                <w:rFonts w:asciiTheme="majorHAnsi" w:hAnsiTheme="majorHAnsi" w:cstheme="majorHAnsi"/>
                <w:sz w:val="22"/>
                <w:szCs w:val="22"/>
              </w:rPr>
              <w:t xml:space="preserve">Describe how to reduce risk and follow risk mitigation </w:t>
            </w:r>
          </w:p>
        </w:tc>
        <w:tc>
          <w:tcPr>
            <w:tcW w:w="1706" w:type="dxa"/>
            <w:gridSpan w:val="2"/>
            <w:shd w:val="clear" w:color="auto" w:fill="auto"/>
            <w:vAlign w:val="center"/>
          </w:tcPr>
          <w:p w14:paraId="1BC42519" w14:textId="68E462FB" w:rsidR="00426D69" w:rsidRPr="00FA5FC4" w:rsidRDefault="00DB3EEC" w:rsidP="00157AB3">
            <w:pPr>
              <w:snapToGrid w:val="0"/>
              <w:spacing w:before="60" w:after="60"/>
              <w:jc w:val="center"/>
              <w:rPr>
                <w:rFonts w:asciiTheme="majorHAnsi" w:hAnsiTheme="majorHAnsi" w:cstheme="majorHAnsi"/>
                <w:color w:val="000000" w:themeColor="text1"/>
                <w:sz w:val="22"/>
                <w:szCs w:val="22"/>
              </w:rPr>
            </w:pPr>
            <w:r w:rsidRPr="00FA5FC4">
              <w:rPr>
                <w:rFonts w:asciiTheme="majorHAnsi" w:hAnsiTheme="majorHAnsi" w:cstheme="majorHAnsi"/>
                <w:color w:val="000000" w:themeColor="text1"/>
                <w:sz w:val="22"/>
                <w:szCs w:val="22"/>
              </w:rPr>
              <w:t>3.3</w:t>
            </w:r>
          </w:p>
        </w:tc>
      </w:tr>
      <w:tr w:rsidR="00DB3EEC" w:rsidRPr="00210852" w14:paraId="35BAAFCA" w14:textId="77777777" w:rsidTr="00210852">
        <w:trPr>
          <w:trHeight w:val="415"/>
        </w:trPr>
        <w:tc>
          <w:tcPr>
            <w:tcW w:w="7513" w:type="dxa"/>
            <w:gridSpan w:val="5"/>
            <w:tcBorders>
              <w:left w:val="single" w:sz="2" w:space="0" w:color="000000"/>
            </w:tcBorders>
            <w:shd w:val="clear" w:color="auto" w:fill="auto"/>
            <w:vAlign w:val="center"/>
          </w:tcPr>
          <w:p w14:paraId="10903475" w14:textId="2D8FCC16" w:rsidR="00DB3EEC" w:rsidRPr="00FA5FC4" w:rsidRDefault="00DB3EEC" w:rsidP="00DB3EEC">
            <w:pPr>
              <w:pStyle w:val="Default"/>
              <w:rPr>
                <w:rFonts w:asciiTheme="majorHAnsi" w:hAnsiTheme="majorHAnsi" w:cstheme="majorHAnsi"/>
                <w:sz w:val="22"/>
                <w:szCs w:val="22"/>
              </w:rPr>
            </w:pPr>
            <w:r w:rsidRPr="00FA5FC4">
              <w:rPr>
                <w:rFonts w:asciiTheme="majorHAnsi" w:hAnsiTheme="majorHAnsi" w:cstheme="majorHAnsi"/>
                <w:sz w:val="22"/>
                <w:szCs w:val="22"/>
              </w:rPr>
              <w:t xml:space="preserve">Explain what is meant by a project’s critical path </w:t>
            </w:r>
          </w:p>
        </w:tc>
        <w:tc>
          <w:tcPr>
            <w:tcW w:w="1706" w:type="dxa"/>
            <w:gridSpan w:val="2"/>
            <w:shd w:val="clear" w:color="auto" w:fill="auto"/>
            <w:vAlign w:val="center"/>
          </w:tcPr>
          <w:p w14:paraId="0739212F" w14:textId="66A76EFE" w:rsidR="00DB3EEC" w:rsidRPr="00FA5FC4" w:rsidRDefault="00DB3EEC" w:rsidP="00157AB3">
            <w:pPr>
              <w:snapToGrid w:val="0"/>
              <w:spacing w:before="60" w:after="60"/>
              <w:jc w:val="center"/>
              <w:rPr>
                <w:rFonts w:asciiTheme="majorHAnsi" w:hAnsiTheme="majorHAnsi" w:cstheme="majorHAnsi"/>
                <w:color w:val="000000" w:themeColor="text1"/>
                <w:sz w:val="22"/>
                <w:szCs w:val="22"/>
              </w:rPr>
            </w:pPr>
            <w:r w:rsidRPr="00FA5FC4">
              <w:rPr>
                <w:rFonts w:asciiTheme="majorHAnsi" w:hAnsiTheme="majorHAnsi" w:cstheme="majorHAnsi"/>
                <w:color w:val="000000" w:themeColor="text1"/>
                <w:sz w:val="22"/>
                <w:szCs w:val="22"/>
              </w:rPr>
              <w:t>3.4</w:t>
            </w:r>
          </w:p>
        </w:tc>
      </w:tr>
      <w:tr w:rsidR="00313F44" w:rsidRPr="00210852" w14:paraId="0F1B5827" w14:textId="77777777" w:rsidTr="00210852">
        <w:trPr>
          <w:trHeight w:val="415"/>
        </w:trPr>
        <w:tc>
          <w:tcPr>
            <w:tcW w:w="7513" w:type="dxa"/>
            <w:gridSpan w:val="5"/>
            <w:tcBorders>
              <w:left w:val="single" w:sz="2" w:space="0" w:color="000000"/>
            </w:tcBorders>
            <w:shd w:val="clear" w:color="auto" w:fill="auto"/>
            <w:vAlign w:val="center"/>
          </w:tcPr>
          <w:p w14:paraId="46AF6CA2" w14:textId="562F60CA" w:rsidR="00313F44" w:rsidRPr="00FA5FC4" w:rsidRDefault="00313F44" w:rsidP="00DB3EEC">
            <w:pPr>
              <w:pStyle w:val="Default"/>
              <w:rPr>
                <w:rFonts w:asciiTheme="majorHAnsi" w:hAnsiTheme="majorHAnsi" w:cstheme="majorHAnsi"/>
                <w:sz w:val="22"/>
                <w:szCs w:val="22"/>
              </w:rPr>
            </w:pPr>
            <w:r w:rsidRPr="00FA5FC4">
              <w:rPr>
                <w:rFonts w:asciiTheme="majorHAnsi" w:hAnsiTheme="majorHAnsi" w:cstheme="majorHAnsi"/>
                <w:sz w:val="22"/>
                <w:szCs w:val="22"/>
              </w:rPr>
              <w:t>Explain the need to develop working relationships with other teams</w:t>
            </w:r>
          </w:p>
        </w:tc>
        <w:tc>
          <w:tcPr>
            <w:tcW w:w="1706" w:type="dxa"/>
            <w:gridSpan w:val="2"/>
            <w:shd w:val="clear" w:color="auto" w:fill="auto"/>
            <w:vAlign w:val="center"/>
          </w:tcPr>
          <w:p w14:paraId="52E75100" w14:textId="020DB9E1" w:rsidR="00313F44" w:rsidRPr="00FA5FC4" w:rsidRDefault="00313F44" w:rsidP="00157AB3">
            <w:pPr>
              <w:snapToGrid w:val="0"/>
              <w:spacing w:before="60" w:after="60"/>
              <w:jc w:val="center"/>
              <w:rPr>
                <w:rFonts w:asciiTheme="majorHAnsi" w:hAnsiTheme="majorHAnsi" w:cstheme="majorHAnsi"/>
                <w:color w:val="000000" w:themeColor="text1"/>
                <w:sz w:val="22"/>
                <w:szCs w:val="22"/>
              </w:rPr>
            </w:pPr>
            <w:r w:rsidRPr="00FA5FC4">
              <w:rPr>
                <w:rFonts w:asciiTheme="majorHAnsi" w:hAnsiTheme="majorHAnsi" w:cstheme="majorHAnsi"/>
                <w:color w:val="000000" w:themeColor="text1"/>
                <w:sz w:val="22"/>
                <w:szCs w:val="22"/>
              </w:rPr>
              <w:t>4.1</w:t>
            </w:r>
          </w:p>
        </w:tc>
      </w:tr>
      <w:tr w:rsidR="00313F44" w:rsidRPr="00210852" w14:paraId="55F91722" w14:textId="77777777" w:rsidTr="00210852">
        <w:trPr>
          <w:trHeight w:val="415"/>
        </w:trPr>
        <w:tc>
          <w:tcPr>
            <w:tcW w:w="7513" w:type="dxa"/>
            <w:gridSpan w:val="5"/>
            <w:tcBorders>
              <w:left w:val="single" w:sz="2" w:space="0" w:color="000000"/>
            </w:tcBorders>
            <w:shd w:val="clear" w:color="auto" w:fill="auto"/>
            <w:vAlign w:val="center"/>
          </w:tcPr>
          <w:p w14:paraId="5242C932" w14:textId="401323BE" w:rsidR="00313F44" w:rsidRPr="00FA5FC4" w:rsidRDefault="00313F44" w:rsidP="00DB3EEC">
            <w:pPr>
              <w:pStyle w:val="Default"/>
              <w:rPr>
                <w:rFonts w:asciiTheme="majorHAnsi" w:hAnsiTheme="majorHAnsi" w:cstheme="majorHAnsi"/>
                <w:sz w:val="22"/>
                <w:szCs w:val="22"/>
              </w:rPr>
            </w:pPr>
            <w:r w:rsidRPr="00FA5FC4">
              <w:rPr>
                <w:rFonts w:asciiTheme="majorHAnsi" w:hAnsiTheme="majorHAnsi" w:cstheme="majorHAnsi"/>
                <w:sz w:val="22"/>
                <w:szCs w:val="22"/>
              </w:rPr>
              <w:t>Identify the benefits of developing positive working relationships with other teams and departments</w:t>
            </w:r>
          </w:p>
        </w:tc>
        <w:tc>
          <w:tcPr>
            <w:tcW w:w="1706" w:type="dxa"/>
            <w:gridSpan w:val="2"/>
            <w:shd w:val="clear" w:color="auto" w:fill="auto"/>
            <w:vAlign w:val="center"/>
          </w:tcPr>
          <w:p w14:paraId="672D7547" w14:textId="27918C60" w:rsidR="00313F44" w:rsidRPr="00FA5FC4" w:rsidRDefault="00313F44" w:rsidP="00157AB3">
            <w:pPr>
              <w:snapToGrid w:val="0"/>
              <w:spacing w:before="60" w:after="60"/>
              <w:jc w:val="center"/>
              <w:rPr>
                <w:rFonts w:asciiTheme="majorHAnsi" w:hAnsiTheme="majorHAnsi" w:cstheme="majorHAnsi"/>
                <w:color w:val="000000" w:themeColor="text1"/>
                <w:sz w:val="22"/>
                <w:szCs w:val="22"/>
              </w:rPr>
            </w:pPr>
            <w:r w:rsidRPr="00FA5FC4">
              <w:rPr>
                <w:rFonts w:asciiTheme="majorHAnsi" w:hAnsiTheme="majorHAnsi" w:cstheme="majorHAnsi"/>
                <w:color w:val="000000" w:themeColor="text1"/>
                <w:sz w:val="22"/>
                <w:szCs w:val="22"/>
              </w:rPr>
              <w:t>4.2</w:t>
            </w:r>
          </w:p>
        </w:tc>
      </w:tr>
      <w:tr w:rsidR="00313F44" w:rsidRPr="00210852" w14:paraId="7E9A1F62" w14:textId="77777777" w:rsidTr="00210852">
        <w:trPr>
          <w:trHeight w:val="415"/>
        </w:trPr>
        <w:tc>
          <w:tcPr>
            <w:tcW w:w="7513" w:type="dxa"/>
            <w:gridSpan w:val="5"/>
            <w:tcBorders>
              <w:left w:val="single" w:sz="2" w:space="0" w:color="000000"/>
            </w:tcBorders>
            <w:shd w:val="clear" w:color="auto" w:fill="auto"/>
            <w:vAlign w:val="center"/>
          </w:tcPr>
          <w:p w14:paraId="38F93712" w14:textId="4B334DF4" w:rsidR="00313F44" w:rsidRPr="00FA5FC4" w:rsidRDefault="00313F44" w:rsidP="00DB3EEC">
            <w:pPr>
              <w:pStyle w:val="Default"/>
              <w:rPr>
                <w:rFonts w:asciiTheme="majorHAnsi" w:hAnsiTheme="majorHAnsi" w:cstheme="majorHAnsi"/>
                <w:sz w:val="22"/>
                <w:szCs w:val="22"/>
              </w:rPr>
            </w:pPr>
            <w:r w:rsidRPr="00FA5FC4">
              <w:rPr>
                <w:rFonts w:asciiTheme="majorHAnsi" w:hAnsiTheme="majorHAnsi" w:cstheme="majorHAnsi"/>
                <w:sz w:val="22"/>
                <w:szCs w:val="22"/>
              </w:rPr>
              <w:t>Explain conflict management techniques that may be used for effective team collaboration</w:t>
            </w:r>
          </w:p>
        </w:tc>
        <w:tc>
          <w:tcPr>
            <w:tcW w:w="1706" w:type="dxa"/>
            <w:gridSpan w:val="2"/>
            <w:shd w:val="clear" w:color="auto" w:fill="auto"/>
            <w:vAlign w:val="center"/>
          </w:tcPr>
          <w:p w14:paraId="4BC2789E" w14:textId="1464714F" w:rsidR="00313F44" w:rsidRPr="00FA5FC4" w:rsidRDefault="00313F44" w:rsidP="00157AB3">
            <w:pPr>
              <w:snapToGrid w:val="0"/>
              <w:spacing w:before="60" w:after="60"/>
              <w:jc w:val="center"/>
              <w:rPr>
                <w:rFonts w:asciiTheme="majorHAnsi" w:hAnsiTheme="majorHAnsi" w:cstheme="majorHAnsi"/>
                <w:color w:val="000000" w:themeColor="text1"/>
                <w:sz w:val="22"/>
                <w:szCs w:val="22"/>
              </w:rPr>
            </w:pPr>
            <w:r w:rsidRPr="00FA5FC4">
              <w:rPr>
                <w:rFonts w:asciiTheme="majorHAnsi" w:hAnsiTheme="majorHAnsi" w:cstheme="majorHAnsi"/>
                <w:color w:val="000000" w:themeColor="text1"/>
                <w:sz w:val="22"/>
                <w:szCs w:val="22"/>
              </w:rPr>
              <w:t>4.3</w:t>
            </w:r>
          </w:p>
        </w:tc>
      </w:tr>
      <w:tr w:rsidR="00313F44" w:rsidRPr="00210852" w14:paraId="78849C2D" w14:textId="77777777" w:rsidTr="00210852">
        <w:trPr>
          <w:trHeight w:val="415"/>
        </w:trPr>
        <w:tc>
          <w:tcPr>
            <w:tcW w:w="7513" w:type="dxa"/>
            <w:gridSpan w:val="5"/>
            <w:tcBorders>
              <w:left w:val="single" w:sz="2" w:space="0" w:color="000000"/>
            </w:tcBorders>
            <w:shd w:val="clear" w:color="auto" w:fill="auto"/>
            <w:vAlign w:val="center"/>
          </w:tcPr>
          <w:p w14:paraId="59772045" w14:textId="190507AD" w:rsidR="00313F44" w:rsidRPr="00FA5FC4" w:rsidRDefault="00313F44" w:rsidP="00DB3EEC">
            <w:pPr>
              <w:pStyle w:val="Default"/>
              <w:rPr>
                <w:rFonts w:asciiTheme="majorHAnsi" w:hAnsiTheme="majorHAnsi" w:cstheme="majorHAnsi"/>
                <w:sz w:val="22"/>
                <w:szCs w:val="22"/>
              </w:rPr>
            </w:pPr>
            <w:r w:rsidRPr="00FA5FC4">
              <w:rPr>
                <w:rFonts w:asciiTheme="majorHAnsi" w:hAnsiTheme="majorHAnsi" w:cstheme="majorHAnsi"/>
                <w:sz w:val="22"/>
                <w:szCs w:val="22"/>
              </w:rPr>
              <w:t>Explain the potential impact of ineffective working relationships with other teams and departments</w:t>
            </w:r>
          </w:p>
        </w:tc>
        <w:tc>
          <w:tcPr>
            <w:tcW w:w="1706" w:type="dxa"/>
            <w:gridSpan w:val="2"/>
            <w:shd w:val="clear" w:color="auto" w:fill="auto"/>
            <w:vAlign w:val="center"/>
          </w:tcPr>
          <w:p w14:paraId="4A1DE91B" w14:textId="746475CF" w:rsidR="00313F44" w:rsidRPr="00FA5FC4" w:rsidRDefault="00313F44" w:rsidP="00157AB3">
            <w:pPr>
              <w:snapToGrid w:val="0"/>
              <w:spacing w:before="60" w:after="60"/>
              <w:jc w:val="center"/>
              <w:rPr>
                <w:rFonts w:asciiTheme="majorHAnsi" w:hAnsiTheme="majorHAnsi" w:cstheme="majorHAnsi"/>
                <w:color w:val="000000" w:themeColor="text1"/>
                <w:sz w:val="22"/>
                <w:szCs w:val="22"/>
              </w:rPr>
            </w:pPr>
            <w:r w:rsidRPr="00FA5FC4">
              <w:rPr>
                <w:rFonts w:asciiTheme="majorHAnsi" w:hAnsiTheme="majorHAnsi" w:cstheme="majorHAnsi"/>
                <w:color w:val="000000" w:themeColor="text1"/>
                <w:sz w:val="22"/>
                <w:szCs w:val="22"/>
              </w:rPr>
              <w:t>4.4</w:t>
            </w:r>
          </w:p>
        </w:tc>
      </w:tr>
      <w:tr w:rsidR="00313F44" w:rsidRPr="00210852" w14:paraId="21413C50" w14:textId="77777777" w:rsidTr="00210852">
        <w:trPr>
          <w:trHeight w:val="415"/>
        </w:trPr>
        <w:tc>
          <w:tcPr>
            <w:tcW w:w="7513" w:type="dxa"/>
            <w:gridSpan w:val="5"/>
            <w:tcBorders>
              <w:left w:val="single" w:sz="2" w:space="0" w:color="000000"/>
            </w:tcBorders>
            <w:shd w:val="clear" w:color="auto" w:fill="auto"/>
            <w:vAlign w:val="center"/>
          </w:tcPr>
          <w:p w14:paraId="6E7ADDDC" w14:textId="4A778A4E" w:rsidR="00313F44" w:rsidRPr="00FA5FC4" w:rsidRDefault="00313F44" w:rsidP="00DB3EEC">
            <w:pPr>
              <w:pStyle w:val="Default"/>
              <w:rPr>
                <w:rFonts w:asciiTheme="majorHAnsi" w:hAnsiTheme="majorHAnsi" w:cstheme="majorHAnsi"/>
                <w:sz w:val="22"/>
                <w:szCs w:val="22"/>
              </w:rPr>
            </w:pPr>
            <w:r w:rsidRPr="00FA5FC4">
              <w:rPr>
                <w:rFonts w:asciiTheme="majorHAnsi" w:hAnsiTheme="majorHAnsi" w:cstheme="majorHAnsi"/>
                <w:sz w:val="22"/>
                <w:szCs w:val="22"/>
              </w:rPr>
              <w:t xml:space="preserve">Explain how team members can reflect on progress and identify improvements </w:t>
            </w:r>
          </w:p>
        </w:tc>
        <w:tc>
          <w:tcPr>
            <w:tcW w:w="1706" w:type="dxa"/>
            <w:gridSpan w:val="2"/>
            <w:shd w:val="clear" w:color="auto" w:fill="auto"/>
            <w:vAlign w:val="center"/>
          </w:tcPr>
          <w:p w14:paraId="7A9E2D6A" w14:textId="3DD45D66" w:rsidR="00313F44" w:rsidRPr="00FA5FC4" w:rsidRDefault="00313F44" w:rsidP="00157AB3">
            <w:pPr>
              <w:snapToGrid w:val="0"/>
              <w:spacing w:before="60" w:after="60"/>
              <w:jc w:val="center"/>
              <w:rPr>
                <w:rFonts w:asciiTheme="majorHAnsi" w:hAnsiTheme="majorHAnsi" w:cstheme="majorHAnsi"/>
                <w:color w:val="000000" w:themeColor="text1"/>
                <w:sz w:val="22"/>
                <w:szCs w:val="22"/>
              </w:rPr>
            </w:pPr>
            <w:r w:rsidRPr="00FA5FC4">
              <w:rPr>
                <w:rFonts w:asciiTheme="majorHAnsi" w:hAnsiTheme="majorHAnsi" w:cstheme="majorHAnsi"/>
                <w:color w:val="000000" w:themeColor="text1"/>
                <w:sz w:val="22"/>
                <w:szCs w:val="22"/>
              </w:rPr>
              <w:t>4.5</w:t>
            </w:r>
          </w:p>
        </w:tc>
      </w:tr>
    </w:tbl>
    <w:p w14:paraId="2F4DEC89" w14:textId="77777777" w:rsidR="00D1149E" w:rsidRPr="00210852" w:rsidRDefault="00D1149E" w:rsidP="00B933C7">
      <w:pPr>
        <w:spacing w:before="60" w:after="60"/>
        <w:rPr>
          <w:rFonts w:asciiTheme="majorHAnsi" w:hAnsiTheme="majorHAnsi" w:cstheme="majorHAnsi"/>
          <w:color w:val="000000" w:themeColor="text1"/>
        </w:rPr>
      </w:pPr>
    </w:p>
    <w:tbl>
      <w:tblPr>
        <w:tblpPr w:leftFromText="180" w:rightFromText="180" w:vertAnchor="text" w:tblpY="1"/>
        <w:tblOverlap w:val="never"/>
        <w:tblW w:w="921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Look w:val="01E0" w:firstRow="1" w:lastRow="1" w:firstColumn="1" w:lastColumn="1" w:noHBand="0" w:noVBand="0"/>
      </w:tblPr>
      <w:tblGrid>
        <w:gridCol w:w="2100"/>
        <w:gridCol w:w="5413"/>
        <w:gridCol w:w="1706"/>
      </w:tblGrid>
      <w:tr w:rsidR="003441CD" w:rsidRPr="00210852" w14:paraId="0449C52C" w14:textId="77777777" w:rsidTr="0095014E">
        <w:tc>
          <w:tcPr>
            <w:tcW w:w="2100" w:type="dxa"/>
            <w:tcBorders>
              <w:top w:val="single" w:sz="2" w:space="0" w:color="000000"/>
              <w:left w:val="single" w:sz="2" w:space="0" w:color="000000"/>
              <w:bottom w:val="single" w:sz="2" w:space="0" w:color="000000"/>
              <w:right w:val="single" w:sz="2" w:space="0" w:color="000000"/>
            </w:tcBorders>
            <w:shd w:val="clear" w:color="auto" w:fill="0070C0"/>
            <w:vAlign w:val="center"/>
          </w:tcPr>
          <w:p w14:paraId="5B781A4F" w14:textId="77777777" w:rsidR="00D1149E" w:rsidRPr="008500D1" w:rsidRDefault="00D1149E" w:rsidP="0095014E">
            <w:pPr>
              <w:spacing w:before="60" w:after="60"/>
              <w:jc w:val="right"/>
              <w:rPr>
                <w:rFonts w:asciiTheme="majorHAnsi" w:hAnsiTheme="majorHAnsi" w:cstheme="majorHAnsi"/>
                <w:b/>
                <w:color w:val="FFFFFF" w:themeColor="background1"/>
                <w:szCs w:val="20"/>
              </w:rPr>
            </w:pPr>
            <w:r w:rsidRPr="008500D1">
              <w:rPr>
                <w:rFonts w:asciiTheme="majorHAnsi" w:hAnsiTheme="majorHAnsi" w:cstheme="majorHAnsi"/>
                <w:b/>
                <w:color w:val="FFFFFF" w:themeColor="background1"/>
                <w:szCs w:val="20"/>
              </w:rPr>
              <w:t>Task 2</w:t>
            </w:r>
          </w:p>
        </w:tc>
        <w:tc>
          <w:tcPr>
            <w:tcW w:w="7119" w:type="dxa"/>
            <w:gridSpan w:val="2"/>
            <w:tcBorders>
              <w:left w:val="single" w:sz="2" w:space="0" w:color="000000"/>
            </w:tcBorders>
            <w:shd w:val="clear" w:color="auto" w:fill="auto"/>
          </w:tcPr>
          <w:p w14:paraId="7F032243" w14:textId="77777777" w:rsidR="00F75BAE" w:rsidRDefault="00F75BAE" w:rsidP="0095014E">
            <w:pPr>
              <w:widowControl w:val="0"/>
              <w:pBdr>
                <w:top w:val="nil"/>
                <w:left w:val="nil"/>
                <w:bottom w:val="nil"/>
                <w:right w:val="nil"/>
                <w:between w:val="nil"/>
              </w:pBdr>
              <w:spacing w:before="60" w:after="60" w:line="360" w:lineRule="auto"/>
              <w:rPr>
                <w:rFonts w:asciiTheme="majorHAnsi" w:hAnsiTheme="majorHAnsi" w:cstheme="majorHAnsi"/>
                <w:b/>
                <w:bCs/>
                <w:color w:val="FF0000"/>
                <w:szCs w:val="22"/>
              </w:rPr>
            </w:pPr>
          </w:p>
          <w:p w14:paraId="1B2DD99A" w14:textId="4214E3B1" w:rsidR="00B71238" w:rsidRPr="00F75BAE" w:rsidRDefault="00B71238" w:rsidP="0095014E">
            <w:pPr>
              <w:widowControl w:val="0"/>
              <w:pBdr>
                <w:top w:val="nil"/>
                <w:left w:val="nil"/>
                <w:bottom w:val="nil"/>
                <w:right w:val="nil"/>
                <w:between w:val="nil"/>
              </w:pBdr>
              <w:spacing w:before="60" w:after="60" w:line="360" w:lineRule="auto"/>
              <w:rPr>
                <w:rFonts w:asciiTheme="majorHAnsi" w:eastAsia="Tahoma" w:hAnsiTheme="majorHAnsi" w:cstheme="majorHAnsi"/>
                <w:b/>
                <w:color w:val="000000"/>
                <w:szCs w:val="22"/>
              </w:rPr>
            </w:pPr>
            <w:r w:rsidRPr="00F75BAE">
              <w:rPr>
                <w:rFonts w:asciiTheme="majorHAnsi" w:eastAsia="Tahoma" w:hAnsiTheme="majorHAnsi" w:cstheme="majorHAnsi"/>
                <w:b/>
                <w:color w:val="000000"/>
                <w:szCs w:val="22"/>
              </w:rPr>
              <w:t>Task 2a:</w:t>
            </w:r>
            <w:bookmarkStart w:id="0" w:name="_heading=h.30j0zll" w:colFirst="0" w:colLast="0"/>
            <w:bookmarkEnd w:id="0"/>
            <w:r w:rsidRPr="00F75BAE">
              <w:rPr>
                <w:rFonts w:asciiTheme="majorHAnsi" w:eastAsia="Tahoma" w:hAnsiTheme="majorHAnsi" w:cstheme="majorHAnsi"/>
                <w:b/>
                <w:color w:val="000000"/>
                <w:szCs w:val="22"/>
              </w:rPr>
              <w:t xml:space="preserve"> Coding standards and coding principles</w:t>
            </w:r>
            <w:r w:rsidR="00F75BAE">
              <w:rPr>
                <w:rFonts w:asciiTheme="majorHAnsi" w:eastAsia="Tahoma" w:hAnsiTheme="majorHAnsi" w:cstheme="majorHAnsi"/>
                <w:b/>
                <w:color w:val="000000"/>
                <w:szCs w:val="22"/>
              </w:rPr>
              <w:t xml:space="preserve"> </w:t>
            </w:r>
            <w:r w:rsidR="00F8674C">
              <w:rPr>
                <w:rFonts w:asciiTheme="majorHAnsi" w:eastAsia="Tahoma" w:hAnsiTheme="majorHAnsi" w:cstheme="majorHAnsi"/>
                <w:b/>
                <w:color w:val="000000"/>
                <w:szCs w:val="22"/>
              </w:rPr>
              <w:t>-</w:t>
            </w:r>
            <w:r w:rsidR="00F75BAE">
              <w:rPr>
                <w:rFonts w:asciiTheme="majorHAnsi" w:eastAsia="Tahoma" w:hAnsiTheme="majorHAnsi" w:cstheme="majorHAnsi"/>
                <w:b/>
                <w:color w:val="000000"/>
                <w:szCs w:val="22"/>
              </w:rPr>
              <w:t xml:space="preserve"> </w:t>
            </w:r>
            <w:r w:rsidR="00F75BAE" w:rsidRPr="00F75BAE">
              <w:rPr>
                <w:rFonts w:asciiTheme="majorHAnsi" w:hAnsiTheme="majorHAnsi" w:cstheme="majorHAnsi"/>
                <w:b/>
                <w:bCs/>
                <w:color w:val="FF0000"/>
                <w:szCs w:val="22"/>
              </w:rPr>
              <w:t>Interim submission 03/02/2023</w:t>
            </w:r>
          </w:p>
          <w:p w14:paraId="4901ADCE" w14:textId="77777777" w:rsidR="00B71238" w:rsidRPr="00F75BAE" w:rsidRDefault="00B71238" w:rsidP="0095014E">
            <w:pPr>
              <w:spacing w:line="360" w:lineRule="auto"/>
              <w:jc w:val="both"/>
              <w:rPr>
                <w:rFonts w:asciiTheme="majorHAnsi" w:hAnsiTheme="majorHAnsi" w:cstheme="majorHAnsi"/>
                <w:szCs w:val="22"/>
              </w:rPr>
            </w:pPr>
            <w:r w:rsidRPr="00F75BAE">
              <w:rPr>
                <w:rFonts w:asciiTheme="majorHAnsi" w:hAnsiTheme="majorHAnsi" w:cstheme="majorHAnsi"/>
                <w:szCs w:val="22"/>
              </w:rPr>
              <w:t>The project progresses as planned, but the team recognizes standardization is essential for collaboration. The project team decided to adopt the Google Java Coding Standard and a set of coding principles widely used in the industry today, knowing individual team members code differently. To ensure members will conform to the code format, members must demonstrate their understanding of the Google Java Coding Standard and Keep It Simple Stupid (KISS) coding principle to the project coordinator.</w:t>
            </w:r>
          </w:p>
          <w:p w14:paraId="60758EE7" w14:textId="77777777" w:rsidR="00B71238" w:rsidRPr="00F75BAE" w:rsidRDefault="00B71238" w:rsidP="0095014E">
            <w:pPr>
              <w:spacing w:line="360" w:lineRule="auto"/>
              <w:jc w:val="both"/>
              <w:rPr>
                <w:rFonts w:asciiTheme="majorHAnsi" w:hAnsiTheme="majorHAnsi" w:cstheme="majorHAnsi"/>
                <w:szCs w:val="22"/>
              </w:rPr>
            </w:pPr>
            <w:r w:rsidRPr="00F75BAE">
              <w:rPr>
                <w:rFonts w:asciiTheme="majorHAnsi" w:hAnsiTheme="majorHAnsi" w:cstheme="majorHAnsi"/>
                <w:szCs w:val="22"/>
              </w:rPr>
              <w:t xml:space="preserve">In a Word document </w:t>
            </w:r>
            <w:bookmarkStart w:id="1" w:name="_Hlk92377262"/>
            <w:r w:rsidRPr="00F75BAE">
              <w:rPr>
                <w:rFonts w:asciiTheme="majorHAnsi" w:hAnsiTheme="majorHAnsi" w:cstheme="majorHAnsi"/>
                <w:szCs w:val="22"/>
                <w:u w:val="single"/>
              </w:rPr>
              <w:t>report</w:t>
            </w:r>
            <w:bookmarkEnd w:id="1"/>
            <w:r w:rsidRPr="00F75BAE">
              <w:rPr>
                <w:rFonts w:asciiTheme="majorHAnsi" w:hAnsiTheme="majorHAnsi" w:cstheme="majorHAnsi"/>
                <w:szCs w:val="22"/>
              </w:rPr>
              <w:t>,</w:t>
            </w:r>
          </w:p>
          <w:p w14:paraId="18F8104F" w14:textId="308101FA" w:rsidR="00B71238" w:rsidRPr="00F75BAE" w:rsidRDefault="00B71238" w:rsidP="0095014E">
            <w:pPr>
              <w:pStyle w:val="ListParagraph"/>
              <w:numPr>
                <w:ilvl w:val="0"/>
                <w:numId w:val="44"/>
              </w:numPr>
              <w:spacing w:after="200" w:line="360" w:lineRule="auto"/>
              <w:jc w:val="both"/>
              <w:rPr>
                <w:rFonts w:asciiTheme="majorHAnsi" w:hAnsiTheme="majorHAnsi" w:cstheme="majorHAnsi"/>
                <w:sz w:val="20"/>
                <w:szCs w:val="22"/>
              </w:rPr>
            </w:pPr>
            <w:r w:rsidRPr="00F75BAE">
              <w:rPr>
                <w:rFonts w:asciiTheme="majorHAnsi" w:hAnsiTheme="majorHAnsi" w:cstheme="majorHAnsi"/>
                <w:sz w:val="20"/>
                <w:szCs w:val="22"/>
              </w:rPr>
              <w:t xml:space="preserve">Identify the importance of this coding standard to project development. </w:t>
            </w:r>
          </w:p>
          <w:p w14:paraId="7F9658BF" w14:textId="77A50C55" w:rsidR="00B71238" w:rsidRPr="00F75BAE" w:rsidRDefault="00B71238" w:rsidP="0095014E">
            <w:pPr>
              <w:pStyle w:val="ListParagraph"/>
              <w:numPr>
                <w:ilvl w:val="0"/>
                <w:numId w:val="44"/>
              </w:numPr>
              <w:spacing w:after="200" w:line="360" w:lineRule="auto"/>
              <w:jc w:val="both"/>
              <w:rPr>
                <w:rFonts w:asciiTheme="majorHAnsi" w:hAnsiTheme="majorHAnsi" w:cstheme="majorHAnsi"/>
                <w:sz w:val="20"/>
                <w:szCs w:val="22"/>
              </w:rPr>
            </w:pPr>
            <w:r w:rsidRPr="00F75BAE">
              <w:rPr>
                <w:rFonts w:asciiTheme="majorHAnsi" w:hAnsiTheme="majorHAnsi" w:cstheme="majorHAnsi"/>
                <w:sz w:val="20"/>
                <w:szCs w:val="22"/>
              </w:rPr>
              <w:t xml:space="preserve">Explains the potential implications of project team members following their methods instead of tried and tested coding standards. You may refer to </w:t>
            </w:r>
            <w:r w:rsidRPr="00F75BAE">
              <w:rPr>
                <w:rFonts w:asciiTheme="majorHAnsi" w:hAnsiTheme="majorHAnsi" w:cstheme="majorHAnsi"/>
                <w:sz w:val="20"/>
                <w:szCs w:val="22"/>
              </w:rPr>
              <w:lastRenderedPageBreak/>
              <w:t>various sections in the Google Java Coding Standard on variable naming, column length, etc.</w:t>
            </w:r>
            <w:r w:rsidR="00494E54" w:rsidRPr="00F75BAE">
              <w:rPr>
                <w:rFonts w:asciiTheme="majorHAnsi" w:hAnsiTheme="majorHAnsi" w:cstheme="majorHAnsi"/>
                <w:sz w:val="20"/>
                <w:szCs w:val="22"/>
              </w:rPr>
              <w:t>,</w:t>
            </w:r>
            <w:r w:rsidRPr="00F75BAE">
              <w:rPr>
                <w:rFonts w:asciiTheme="majorHAnsi" w:hAnsiTheme="majorHAnsi" w:cstheme="majorHAnsi"/>
                <w:sz w:val="20"/>
                <w:szCs w:val="22"/>
              </w:rPr>
              <w:t xml:space="preserve"> to support </w:t>
            </w:r>
            <w:r w:rsidR="00494E54" w:rsidRPr="00F75BAE">
              <w:rPr>
                <w:rFonts w:asciiTheme="majorHAnsi" w:hAnsiTheme="majorHAnsi" w:cstheme="majorHAnsi"/>
                <w:sz w:val="20"/>
                <w:szCs w:val="22"/>
              </w:rPr>
              <w:t xml:space="preserve">your </w:t>
            </w:r>
            <w:r w:rsidRPr="00F75BAE">
              <w:rPr>
                <w:rFonts w:asciiTheme="majorHAnsi" w:hAnsiTheme="majorHAnsi" w:cstheme="majorHAnsi"/>
                <w:sz w:val="20"/>
                <w:szCs w:val="22"/>
              </w:rPr>
              <w:t>explanation.</w:t>
            </w:r>
          </w:p>
          <w:p w14:paraId="45D7A47A" w14:textId="77777777" w:rsidR="00B71238" w:rsidRPr="00F75BAE" w:rsidRDefault="00B71238" w:rsidP="0095014E">
            <w:pPr>
              <w:pStyle w:val="ListParagraph"/>
              <w:numPr>
                <w:ilvl w:val="0"/>
                <w:numId w:val="44"/>
              </w:numPr>
              <w:spacing w:after="200" w:line="360" w:lineRule="auto"/>
              <w:jc w:val="both"/>
              <w:rPr>
                <w:rFonts w:asciiTheme="majorHAnsi" w:hAnsiTheme="majorHAnsi" w:cstheme="majorHAnsi"/>
                <w:sz w:val="20"/>
                <w:szCs w:val="22"/>
              </w:rPr>
            </w:pPr>
            <w:r w:rsidRPr="00F75BAE">
              <w:rPr>
                <w:rFonts w:asciiTheme="majorHAnsi" w:hAnsiTheme="majorHAnsi" w:cstheme="majorHAnsi"/>
                <w:sz w:val="20"/>
                <w:szCs w:val="22"/>
              </w:rPr>
              <w:t xml:space="preserve">Explains the processes and tools (manual and automatic) that can assist the project Development team in ensuring the coding standards are followed. </w:t>
            </w:r>
          </w:p>
          <w:p w14:paraId="7CCDB75B" w14:textId="77777777" w:rsidR="00B71238" w:rsidRPr="00F75BAE" w:rsidRDefault="00B71238" w:rsidP="0095014E">
            <w:pPr>
              <w:pStyle w:val="ListParagraph"/>
              <w:numPr>
                <w:ilvl w:val="0"/>
                <w:numId w:val="44"/>
              </w:numPr>
              <w:spacing w:after="200" w:line="360" w:lineRule="auto"/>
              <w:jc w:val="both"/>
              <w:rPr>
                <w:rFonts w:asciiTheme="majorHAnsi" w:hAnsiTheme="majorHAnsi" w:cstheme="majorHAnsi"/>
                <w:sz w:val="20"/>
                <w:szCs w:val="22"/>
              </w:rPr>
            </w:pPr>
            <w:r w:rsidRPr="00F75BAE">
              <w:rPr>
                <w:rFonts w:asciiTheme="majorHAnsi" w:hAnsiTheme="majorHAnsi" w:cstheme="majorHAnsi"/>
                <w:sz w:val="20"/>
                <w:szCs w:val="22"/>
              </w:rPr>
              <w:t xml:space="preserve">Identify the key features of the KISS coding principles. </w:t>
            </w:r>
          </w:p>
          <w:p w14:paraId="7B00127E" w14:textId="61A650B2" w:rsidR="00B71238" w:rsidRPr="00F75BAE" w:rsidRDefault="00B71238" w:rsidP="0095014E">
            <w:pPr>
              <w:pStyle w:val="ListParagraph"/>
              <w:numPr>
                <w:ilvl w:val="0"/>
                <w:numId w:val="44"/>
              </w:numPr>
              <w:spacing w:after="200" w:line="360" w:lineRule="auto"/>
              <w:jc w:val="both"/>
              <w:rPr>
                <w:rFonts w:asciiTheme="majorHAnsi" w:hAnsiTheme="majorHAnsi" w:cstheme="majorHAnsi"/>
                <w:sz w:val="20"/>
                <w:szCs w:val="22"/>
              </w:rPr>
            </w:pPr>
            <w:r w:rsidRPr="00F75BAE">
              <w:rPr>
                <w:rFonts w:asciiTheme="majorHAnsi" w:hAnsiTheme="majorHAnsi" w:cstheme="majorHAnsi"/>
                <w:sz w:val="20"/>
                <w:szCs w:val="22"/>
              </w:rPr>
              <w:t>Explain the importance of the KISS coding principle, its impact on the code, and how it can benefit team members—support explanation with sample codes to evidence understanding.</w:t>
            </w:r>
          </w:p>
          <w:p w14:paraId="4CD27677" w14:textId="72FAEDC7" w:rsidR="00B71238" w:rsidRPr="00F75BAE" w:rsidRDefault="00B71238" w:rsidP="0095014E">
            <w:pPr>
              <w:pStyle w:val="ListParagraph"/>
              <w:numPr>
                <w:ilvl w:val="0"/>
                <w:numId w:val="44"/>
              </w:numPr>
              <w:spacing w:after="200" w:line="360" w:lineRule="auto"/>
              <w:jc w:val="both"/>
              <w:rPr>
                <w:sz w:val="20"/>
              </w:rPr>
            </w:pPr>
            <w:r w:rsidRPr="00F75BAE">
              <w:rPr>
                <w:rFonts w:asciiTheme="majorHAnsi" w:hAnsiTheme="majorHAnsi" w:cstheme="majorHAnsi"/>
                <w:sz w:val="20"/>
                <w:szCs w:val="22"/>
              </w:rPr>
              <w:t xml:space="preserve">Conclude the positive and negative implications of team member adherence to </w:t>
            </w:r>
            <w:r w:rsidR="00494E54" w:rsidRPr="00F75BAE">
              <w:rPr>
                <w:rFonts w:asciiTheme="majorHAnsi" w:hAnsiTheme="majorHAnsi" w:cstheme="majorHAnsi"/>
                <w:sz w:val="20"/>
                <w:szCs w:val="22"/>
              </w:rPr>
              <w:t xml:space="preserve">the </w:t>
            </w:r>
            <w:r w:rsidRPr="00F75BAE">
              <w:rPr>
                <w:rFonts w:asciiTheme="majorHAnsi" w:hAnsiTheme="majorHAnsi" w:cstheme="majorHAnsi"/>
                <w:sz w:val="20"/>
                <w:szCs w:val="22"/>
              </w:rPr>
              <w:t>KISS coding principle versus not following</w:t>
            </w:r>
            <w:r w:rsidRPr="00F75BAE">
              <w:rPr>
                <w:sz w:val="20"/>
              </w:rPr>
              <w:t xml:space="preserve">. </w:t>
            </w:r>
          </w:p>
          <w:p w14:paraId="41179576" w14:textId="77777777" w:rsidR="00B71238" w:rsidRPr="00F75BAE" w:rsidRDefault="00B71238" w:rsidP="0095014E">
            <w:pPr>
              <w:pStyle w:val="ListParagraph"/>
              <w:spacing w:line="360" w:lineRule="auto"/>
              <w:jc w:val="both"/>
              <w:rPr>
                <w:sz w:val="20"/>
              </w:rPr>
            </w:pPr>
          </w:p>
          <w:p w14:paraId="40CDAEBA" w14:textId="77777777" w:rsidR="00B71238" w:rsidRPr="00F75BAE" w:rsidRDefault="00B71238" w:rsidP="0095014E">
            <w:pPr>
              <w:pStyle w:val="ListParagraph"/>
              <w:spacing w:line="360" w:lineRule="auto"/>
              <w:jc w:val="both"/>
              <w:rPr>
                <w:rFonts w:asciiTheme="majorHAnsi" w:eastAsia="Tahoma" w:hAnsiTheme="majorHAnsi" w:cstheme="majorHAnsi"/>
                <w:b/>
                <w:color w:val="000000"/>
                <w:sz w:val="20"/>
                <w:szCs w:val="22"/>
              </w:rPr>
            </w:pPr>
            <w:r w:rsidRPr="00F75BAE">
              <w:rPr>
                <w:rFonts w:asciiTheme="majorHAnsi" w:eastAsia="Tahoma" w:hAnsiTheme="majorHAnsi" w:cstheme="majorHAnsi"/>
                <w:b/>
                <w:color w:val="000000"/>
                <w:sz w:val="20"/>
                <w:szCs w:val="22"/>
              </w:rPr>
              <w:t>These provides evidence for assessment criteria Unit 02 - 1.1, 1.2, 1.3, 2.1, 2.2,2.3</w:t>
            </w:r>
          </w:p>
          <w:p w14:paraId="5C2DFB3C" w14:textId="77777777" w:rsidR="00D1149E" w:rsidRPr="00F75BAE" w:rsidRDefault="00D1149E" w:rsidP="0095014E">
            <w:pPr>
              <w:spacing w:before="60" w:after="60" w:line="360" w:lineRule="auto"/>
              <w:rPr>
                <w:rFonts w:asciiTheme="majorHAnsi" w:hAnsiTheme="majorHAnsi" w:cstheme="majorHAnsi"/>
                <w:color w:val="000000" w:themeColor="text1"/>
                <w:szCs w:val="22"/>
              </w:rPr>
            </w:pPr>
          </w:p>
          <w:p w14:paraId="6B0C013D" w14:textId="4A02AD74" w:rsidR="00B71238" w:rsidRPr="00F75BAE" w:rsidRDefault="00B71238" w:rsidP="0095014E">
            <w:pPr>
              <w:widowControl w:val="0"/>
              <w:pBdr>
                <w:top w:val="nil"/>
                <w:left w:val="nil"/>
                <w:bottom w:val="nil"/>
                <w:right w:val="nil"/>
                <w:between w:val="nil"/>
              </w:pBdr>
              <w:spacing w:before="60" w:after="60" w:line="360" w:lineRule="auto"/>
              <w:jc w:val="both"/>
              <w:rPr>
                <w:rFonts w:asciiTheme="majorHAnsi" w:eastAsia="Tahoma" w:hAnsiTheme="majorHAnsi" w:cstheme="majorHAnsi"/>
                <w:b/>
                <w:color w:val="000000"/>
                <w:szCs w:val="22"/>
              </w:rPr>
            </w:pPr>
            <w:r w:rsidRPr="00F75BAE">
              <w:rPr>
                <w:rFonts w:asciiTheme="majorHAnsi" w:eastAsia="Tahoma" w:hAnsiTheme="majorHAnsi" w:cstheme="majorHAnsi"/>
                <w:b/>
                <w:color w:val="000000"/>
                <w:szCs w:val="22"/>
              </w:rPr>
              <w:t>Task 2b: Coding review</w:t>
            </w:r>
            <w:r w:rsidR="00F75BAE">
              <w:rPr>
                <w:rFonts w:asciiTheme="majorHAnsi" w:eastAsia="Tahoma" w:hAnsiTheme="majorHAnsi" w:cstheme="majorHAnsi"/>
                <w:b/>
                <w:color w:val="000000"/>
                <w:szCs w:val="22"/>
              </w:rPr>
              <w:t xml:space="preserve">    </w:t>
            </w:r>
            <w:r w:rsidR="00F75BAE" w:rsidRPr="00F75BAE">
              <w:rPr>
                <w:rFonts w:asciiTheme="majorHAnsi" w:hAnsiTheme="majorHAnsi" w:cstheme="majorHAnsi"/>
                <w:b/>
                <w:bCs/>
                <w:color w:val="FF0000"/>
                <w:szCs w:val="22"/>
              </w:rPr>
              <w:t xml:space="preserve"> </w:t>
            </w:r>
            <w:r w:rsidR="00F75BAE">
              <w:rPr>
                <w:rFonts w:asciiTheme="majorHAnsi" w:hAnsiTheme="majorHAnsi" w:cstheme="majorHAnsi"/>
                <w:b/>
                <w:bCs/>
                <w:color w:val="FF0000"/>
                <w:szCs w:val="22"/>
              </w:rPr>
              <w:t>I</w:t>
            </w:r>
            <w:r w:rsidR="00F75BAE" w:rsidRPr="00F75BAE">
              <w:rPr>
                <w:rFonts w:asciiTheme="majorHAnsi" w:hAnsiTheme="majorHAnsi" w:cstheme="majorHAnsi"/>
                <w:b/>
                <w:bCs/>
                <w:color w:val="FF0000"/>
                <w:szCs w:val="22"/>
              </w:rPr>
              <w:t xml:space="preserve">nterim deadline: Submit </w:t>
            </w:r>
            <w:r w:rsidR="00F75BAE">
              <w:rPr>
                <w:rFonts w:asciiTheme="majorHAnsi" w:hAnsiTheme="majorHAnsi" w:cstheme="majorHAnsi"/>
                <w:b/>
                <w:bCs/>
                <w:color w:val="FF0000"/>
                <w:szCs w:val="22"/>
              </w:rPr>
              <w:t>10</w:t>
            </w:r>
            <w:r w:rsidR="00F75BAE" w:rsidRPr="00F75BAE">
              <w:rPr>
                <w:rFonts w:asciiTheme="majorHAnsi" w:hAnsiTheme="majorHAnsi" w:cstheme="majorHAnsi"/>
                <w:b/>
                <w:bCs/>
                <w:color w:val="FF0000"/>
                <w:szCs w:val="22"/>
              </w:rPr>
              <w:t>/0</w:t>
            </w:r>
            <w:r w:rsidR="00F75BAE">
              <w:rPr>
                <w:rFonts w:asciiTheme="majorHAnsi" w:hAnsiTheme="majorHAnsi" w:cstheme="majorHAnsi"/>
                <w:b/>
                <w:bCs/>
                <w:color w:val="FF0000"/>
                <w:szCs w:val="22"/>
              </w:rPr>
              <w:t>2</w:t>
            </w:r>
            <w:r w:rsidR="00F75BAE" w:rsidRPr="00F75BAE">
              <w:rPr>
                <w:rFonts w:asciiTheme="majorHAnsi" w:hAnsiTheme="majorHAnsi" w:cstheme="majorHAnsi"/>
                <w:b/>
                <w:bCs/>
                <w:color w:val="FF0000"/>
                <w:szCs w:val="22"/>
              </w:rPr>
              <w:t>/2023</w:t>
            </w:r>
          </w:p>
          <w:p w14:paraId="46987633" w14:textId="77777777" w:rsidR="00B71238" w:rsidRPr="00F75BAE" w:rsidRDefault="00B71238" w:rsidP="0095014E">
            <w:pPr>
              <w:spacing w:line="360" w:lineRule="auto"/>
              <w:jc w:val="both"/>
              <w:rPr>
                <w:rFonts w:asciiTheme="majorHAnsi" w:hAnsiTheme="majorHAnsi" w:cstheme="majorHAnsi"/>
                <w:szCs w:val="22"/>
              </w:rPr>
            </w:pPr>
            <w:r w:rsidRPr="00F75BAE">
              <w:rPr>
                <w:rFonts w:asciiTheme="majorHAnsi" w:hAnsiTheme="majorHAnsi" w:cstheme="majorHAnsi"/>
                <w:szCs w:val="22"/>
              </w:rPr>
              <w:t>The team members are additionally required to submit a report on the benefits, advantages, and disadvantages of different types of code reviews.</w:t>
            </w:r>
          </w:p>
          <w:p w14:paraId="61FB51E0" w14:textId="77777777" w:rsidR="00B71238" w:rsidRPr="00F75BAE" w:rsidRDefault="00B71238" w:rsidP="0095014E">
            <w:pPr>
              <w:spacing w:line="360" w:lineRule="auto"/>
              <w:jc w:val="both"/>
              <w:rPr>
                <w:rFonts w:asciiTheme="majorHAnsi" w:hAnsiTheme="majorHAnsi" w:cstheme="majorHAnsi"/>
                <w:szCs w:val="22"/>
              </w:rPr>
            </w:pPr>
            <w:r w:rsidRPr="00F75BAE">
              <w:rPr>
                <w:rFonts w:asciiTheme="majorHAnsi" w:hAnsiTheme="majorHAnsi" w:cstheme="majorHAnsi"/>
                <w:szCs w:val="22"/>
              </w:rPr>
              <w:t xml:space="preserve">Extend the </w:t>
            </w:r>
            <w:r w:rsidRPr="00F75BAE">
              <w:rPr>
                <w:rFonts w:asciiTheme="majorHAnsi" w:hAnsiTheme="majorHAnsi" w:cstheme="majorHAnsi"/>
                <w:szCs w:val="22"/>
                <w:u w:val="single"/>
              </w:rPr>
              <w:t>report</w:t>
            </w:r>
            <w:r w:rsidRPr="00F75BAE">
              <w:rPr>
                <w:rFonts w:asciiTheme="majorHAnsi" w:hAnsiTheme="majorHAnsi" w:cstheme="majorHAnsi"/>
                <w:szCs w:val="22"/>
              </w:rPr>
              <w:t xml:space="preserve"> to:</w:t>
            </w:r>
          </w:p>
          <w:p w14:paraId="0180E5EE" w14:textId="77777777" w:rsidR="00B71238" w:rsidRPr="00F75BAE" w:rsidRDefault="00B71238" w:rsidP="0095014E">
            <w:pPr>
              <w:pStyle w:val="ListParagraph"/>
              <w:numPr>
                <w:ilvl w:val="0"/>
                <w:numId w:val="45"/>
              </w:numPr>
              <w:spacing w:after="200" w:line="360" w:lineRule="auto"/>
              <w:jc w:val="both"/>
              <w:rPr>
                <w:rFonts w:asciiTheme="majorHAnsi" w:hAnsiTheme="majorHAnsi" w:cstheme="majorHAnsi"/>
                <w:sz w:val="20"/>
                <w:szCs w:val="22"/>
              </w:rPr>
            </w:pPr>
            <w:r w:rsidRPr="00F75BAE">
              <w:rPr>
                <w:rFonts w:asciiTheme="majorHAnsi" w:hAnsiTheme="majorHAnsi" w:cstheme="majorHAnsi"/>
                <w:sz w:val="20"/>
                <w:szCs w:val="22"/>
              </w:rPr>
              <w:t>Identify different types of review that can be used within the software development team.</w:t>
            </w:r>
          </w:p>
          <w:p w14:paraId="49018FFC" w14:textId="77777777" w:rsidR="00B71238" w:rsidRPr="00F75BAE" w:rsidRDefault="00B71238" w:rsidP="0095014E">
            <w:pPr>
              <w:pStyle w:val="ListParagraph"/>
              <w:numPr>
                <w:ilvl w:val="0"/>
                <w:numId w:val="45"/>
              </w:numPr>
              <w:spacing w:after="200" w:line="360" w:lineRule="auto"/>
              <w:jc w:val="both"/>
              <w:rPr>
                <w:rFonts w:asciiTheme="majorHAnsi" w:hAnsiTheme="majorHAnsi" w:cstheme="majorHAnsi"/>
                <w:sz w:val="20"/>
                <w:szCs w:val="22"/>
              </w:rPr>
            </w:pPr>
            <w:r w:rsidRPr="00F75BAE">
              <w:rPr>
                <w:rFonts w:asciiTheme="majorHAnsi" w:hAnsiTheme="majorHAnsi" w:cstheme="majorHAnsi"/>
                <w:sz w:val="20"/>
                <w:szCs w:val="22"/>
              </w:rPr>
              <w:t>Explain the impact the code review can have on the quality and the productivity of a software development team.</w:t>
            </w:r>
          </w:p>
          <w:p w14:paraId="5BFD9D0C" w14:textId="77777777" w:rsidR="00B71238" w:rsidRPr="00F75BAE" w:rsidRDefault="00B71238" w:rsidP="0095014E">
            <w:pPr>
              <w:pStyle w:val="ListParagraph"/>
              <w:numPr>
                <w:ilvl w:val="0"/>
                <w:numId w:val="45"/>
              </w:numPr>
              <w:spacing w:after="200" w:line="360" w:lineRule="auto"/>
              <w:jc w:val="both"/>
              <w:rPr>
                <w:rFonts w:asciiTheme="majorHAnsi" w:hAnsiTheme="majorHAnsi" w:cstheme="majorHAnsi"/>
                <w:sz w:val="20"/>
                <w:szCs w:val="22"/>
              </w:rPr>
            </w:pPr>
            <w:r w:rsidRPr="00F75BAE">
              <w:rPr>
                <w:rFonts w:asciiTheme="majorHAnsi" w:hAnsiTheme="majorHAnsi" w:cstheme="majorHAnsi"/>
                <w:sz w:val="20"/>
                <w:szCs w:val="22"/>
              </w:rPr>
              <w:t>Explain clearly why code review is an important step in the development process</w:t>
            </w:r>
          </w:p>
          <w:p w14:paraId="2B7ECD3F" w14:textId="77777777" w:rsidR="00B71238" w:rsidRPr="00F75BAE" w:rsidRDefault="00B71238" w:rsidP="0095014E">
            <w:pPr>
              <w:pStyle w:val="ListParagraph"/>
              <w:numPr>
                <w:ilvl w:val="0"/>
                <w:numId w:val="45"/>
              </w:numPr>
              <w:spacing w:after="200" w:line="360" w:lineRule="auto"/>
              <w:jc w:val="both"/>
              <w:rPr>
                <w:rFonts w:asciiTheme="majorHAnsi" w:hAnsiTheme="majorHAnsi" w:cstheme="majorHAnsi"/>
                <w:sz w:val="20"/>
                <w:szCs w:val="22"/>
              </w:rPr>
            </w:pPr>
            <w:r w:rsidRPr="00F75BAE">
              <w:rPr>
                <w:rFonts w:asciiTheme="majorHAnsi" w:hAnsiTheme="majorHAnsi" w:cstheme="majorHAnsi"/>
                <w:sz w:val="20"/>
                <w:szCs w:val="22"/>
              </w:rPr>
              <w:t>Explain the difference between submitting and performing a coding review</w:t>
            </w:r>
          </w:p>
          <w:p w14:paraId="3A94B557" w14:textId="7314C0E7" w:rsidR="00B71238" w:rsidRPr="00F75BAE" w:rsidRDefault="00B71238" w:rsidP="0095014E">
            <w:pPr>
              <w:pStyle w:val="ListParagraph"/>
              <w:numPr>
                <w:ilvl w:val="0"/>
                <w:numId w:val="45"/>
              </w:numPr>
              <w:spacing w:after="200" w:line="360" w:lineRule="auto"/>
              <w:jc w:val="both"/>
              <w:rPr>
                <w:rFonts w:asciiTheme="majorHAnsi" w:hAnsiTheme="majorHAnsi" w:cstheme="majorHAnsi"/>
                <w:sz w:val="20"/>
                <w:szCs w:val="22"/>
              </w:rPr>
            </w:pPr>
            <w:r w:rsidRPr="00F75BAE">
              <w:rPr>
                <w:rFonts w:asciiTheme="majorHAnsi" w:hAnsiTheme="majorHAnsi" w:cstheme="majorHAnsi"/>
                <w:sz w:val="20"/>
                <w:szCs w:val="22"/>
              </w:rPr>
              <w:t xml:space="preserve">Explain the importance of both giving and receiving feedback and the actions during and after code review activities. </w:t>
            </w:r>
          </w:p>
          <w:p w14:paraId="7924A548" w14:textId="77777777" w:rsidR="00B71238" w:rsidRPr="00F75BAE" w:rsidRDefault="00B71238" w:rsidP="0095014E">
            <w:pPr>
              <w:pStyle w:val="ListParagraph"/>
              <w:numPr>
                <w:ilvl w:val="0"/>
                <w:numId w:val="45"/>
              </w:numPr>
              <w:spacing w:after="200" w:line="360" w:lineRule="auto"/>
              <w:jc w:val="both"/>
              <w:rPr>
                <w:rFonts w:asciiTheme="majorHAnsi" w:hAnsiTheme="majorHAnsi" w:cstheme="majorHAnsi"/>
                <w:sz w:val="20"/>
                <w:szCs w:val="22"/>
              </w:rPr>
            </w:pPr>
            <w:r w:rsidRPr="00F75BAE">
              <w:rPr>
                <w:rFonts w:asciiTheme="majorHAnsi" w:hAnsiTheme="majorHAnsi" w:cstheme="majorHAnsi"/>
                <w:sz w:val="20"/>
                <w:szCs w:val="22"/>
              </w:rPr>
              <w:t xml:space="preserve">Explain the advantages and disadvantages of pair programming &amp; mob programming, how they can be integrated into the development process </w:t>
            </w:r>
          </w:p>
          <w:p w14:paraId="7E395952" w14:textId="5B78F3F4" w:rsidR="00B71238" w:rsidRPr="00F75BAE" w:rsidRDefault="00B71238" w:rsidP="00BE7C70">
            <w:pPr>
              <w:widowControl w:val="0"/>
              <w:pBdr>
                <w:top w:val="nil"/>
                <w:left w:val="nil"/>
                <w:bottom w:val="nil"/>
                <w:right w:val="nil"/>
                <w:between w:val="nil"/>
              </w:pBdr>
              <w:spacing w:before="60" w:after="60" w:line="360" w:lineRule="auto"/>
              <w:jc w:val="right"/>
              <w:rPr>
                <w:rFonts w:asciiTheme="majorHAnsi" w:eastAsia="Tahoma" w:hAnsiTheme="majorHAnsi" w:cstheme="majorHAnsi"/>
                <w:b/>
                <w:color w:val="000000"/>
                <w:szCs w:val="22"/>
              </w:rPr>
            </w:pPr>
            <w:r w:rsidRPr="00F75BAE">
              <w:rPr>
                <w:rFonts w:asciiTheme="majorHAnsi" w:eastAsia="Tahoma" w:hAnsiTheme="majorHAnsi" w:cstheme="majorHAnsi"/>
                <w:b/>
                <w:color w:val="000000"/>
                <w:szCs w:val="22"/>
              </w:rPr>
              <w:t>These provides evidence for assessment criteria Unit 02 - 3.1,3.2,3.3,3.4, 3.5,3.6</w:t>
            </w:r>
          </w:p>
          <w:p w14:paraId="748DF8A2" w14:textId="5D088C06" w:rsidR="00B71238" w:rsidRPr="00F75BAE" w:rsidRDefault="00B71238" w:rsidP="0095014E">
            <w:pPr>
              <w:widowControl w:val="0"/>
              <w:pBdr>
                <w:top w:val="nil"/>
                <w:left w:val="nil"/>
                <w:bottom w:val="nil"/>
                <w:right w:val="nil"/>
                <w:between w:val="nil"/>
              </w:pBdr>
              <w:spacing w:before="60" w:after="60" w:line="360" w:lineRule="auto"/>
              <w:jc w:val="both"/>
              <w:rPr>
                <w:rFonts w:asciiTheme="majorHAnsi" w:eastAsia="Tahoma" w:hAnsiTheme="majorHAnsi" w:cstheme="majorHAnsi"/>
                <w:b/>
                <w:color w:val="000000"/>
                <w:szCs w:val="22"/>
              </w:rPr>
            </w:pPr>
            <w:r w:rsidRPr="00F75BAE">
              <w:rPr>
                <w:rFonts w:asciiTheme="majorHAnsi" w:eastAsia="Tahoma" w:hAnsiTheme="majorHAnsi" w:cstheme="majorHAnsi"/>
                <w:b/>
                <w:color w:val="000000"/>
                <w:szCs w:val="22"/>
              </w:rPr>
              <w:t xml:space="preserve">Task 2c: Back-end database </w:t>
            </w:r>
            <w:r w:rsidR="00F75BAE">
              <w:rPr>
                <w:rFonts w:asciiTheme="majorHAnsi" w:eastAsia="Tahoma" w:hAnsiTheme="majorHAnsi" w:cstheme="majorHAnsi"/>
                <w:b/>
                <w:color w:val="000000"/>
                <w:szCs w:val="22"/>
              </w:rPr>
              <w:t xml:space="preserve">  </w:t>
            </w:r>
            <w:r w:rsidR="00F75BAE" w:rsidRPr="00F75BAE">
              <w:rPr>
                <w:rFonts w:asciiTheme="majorHAnsi" w:hAnsiTheme="majorHAnsi" w:cstheme="majorHAnsi"/>
                <w:b/>
                <w:bCs/>
                <w:color w:val="FF0000"/>
                <w:szCs w:val="22"/>
              </w:rPr>
              <w:t xml:space="preserve"> </w:t>
            </w:r>
            <w:r w:rsidR="00F75BAE">
              <w:rPr>
                <w:rFonts w:asciiTheme="majorHAnsi" w:hAnsiTheme="majorHAnsi" w:cstheme="majorHAnsi"/>
                <w:b/>
                <w:bCs/>
                <w:color w:val="FF0000"/>
                <w:szCs w:val="22"/>
              </w:rPr>
              <w:t>I</w:t>
            </w:r>
            <w:r w:rsidR="00F75BAE" w:rsidRPr="00F75BAE">
              <w:rPr>
                <w:rFonts w:asciiTheme="majorHAnsi" w:hAnsiTheme="majorHAnsi" w:cstheme="majorHAnsi"/>
                <w:b/>
                <w:bCs/>
                <w:color w:val="FF0000"/>
                <w:szCs w:val="22"/>
              </w:rPr>
              <w:t xml:space="preserve">nterim deadline: Submit </w:t>
            </w:r>
            <w:r w:rsidR="00F75BAE">
              <w:rPr>
                <w:rFonts w:asciiTheme="majorHAnsi" w:hAnsiTheme="majorHAnsi" w:cstheme="majorHAnsi"/>
                <w:b/>
                <w:bCs/>
                <w:color w:val="FF0000"/>
                <w:szCs w:val="22"/>
              </w:rPr>
              <w:t>03</w:t>
            </w:r>
            <w:r w:rsidR="00F75BAE" w:rsidRPr="00F75BAE">
              <w:rPr>
                <w:rFonts w:asciiTheme="majorHAnsi" w:hAnsiTheme="majorHAnsi" w:cstheme="majorHAnsi"/>
                <w:b/>
                <w:bCs/>
                <w:color w:val="FF0000"/>
                <w:szCs w:val="22"/>
              </w:rPr>
              <w:t>/03/2023</w:t>
            </w:r>
          </w:p>
          <w:p w14:paraId="05886607" w14:textId="77777777" w:rsidR="00B71238" w:rsidRPr="00F75BAE" w:rsidRDefault="00B71238" w:rsidP="0095014E">
            <w:pPr>
              <w:spacing w:line="360" w:lineRule="auto"/>
              <w:jc w:val="both"/>
              <w:rPr>
                <w:rFonts w:asciiTheme="majorHAnsi" w:hAnsiTheme="majorHAnsi" w:cstheme="majorHAnsi"/>
                <w:szCs w:val="22"/>
              </w:rPr>
            </w:pPr>
            <w:r w:rsidRPr="00F75BAE">
              <w:rPr>
                <w:rFonts w:asciiTheme="majorHAnsi" w:hAnsiTheme="majorHAnsi" w:cstheme="majorHAnsi"/>
                <w:szCs w:val="22"/>
              </w:rPr>
              <w:t xml:space="preserve">You have been asked to evidence your understanding of relational databases and query language features. </w:t>
            </w:r>
          </w:p>
          <w:p w14:paraId="5CBEC1BB" w14:textId="77777777" w:rsidR="00B71238" w:rsidRPr="00F75BAE" w:rsidRDefault="00B71238" w:rsidP="0095014E">
            <w:pPr>
              <w:spacing w:line="360" w:lineRule="auto"/>
              <w:jc w:val="both"/>
              <w:rPr>
                <w:rFonts w:asciiTheme="majorHAnsi" w:hAnsiTheme="majorHAnsi" w:cstheme="majorHAnsi"/>
                <w:szCs w:val="22"/>
              </w:rPr>
            </w:pPr>
            <w:r w:rsidRPr="00F75BAE">
              <w:rPr>
                <w:rFonts w:asciiTheme="majorHAnsi" w:hAnsiTheme="majorHAnsi" w:cstheme="majorHAnsi"/>
                <w:szCs w:val="22"/>
              </w:rPr>
              <w:t>Create a</w:t>
            </w:r>
            <w:bookmarkStart w:id="2" w:name="_Hlk92377309"/>
            <w:r w:rsidRPr="00F75BAE">
              <w:rPr>
                <w:rFonts w:asciiTheme="majorHAnsi" w:hAnsiTheme="majorHAnsi" w:cstheme="majorHAnsi"/>
                <w:szCs w:val="22"/>
              </w:rPr>
              <w:t xml:space="preserve"> </w:t>
            </w:r>
            <w:r w:rsidRPr="00F75BAE">
              <w:rPr>
                <w:rFonts w:asciiTheme="majorHAnsi" w:hAnsiTheme="majorHAnsi" w:cstheme="majorHAnsi"/>
                <w:szCs w:val="22"/>
                <w:u w:val="single"/>
              </w:rPr>
              <w:t xml:space="preserve">PowerPoint </w:t>
            </w:r>
            <w:bookmarkEnd w:id="2"/>
            <w:r w:rsidRPr="00F75BAE">
              <w:rPr>
                <w:rFonts w:asciiTheme="majorHAnsi" w:hAnsiTheme="majorHAnsi" w:cstheme="majorHAnsi"/>
                <w:szCs w:val="22"/>
                <w:u w:val="single"/>
              </w:rPr>
              <w:t>Presentation</w:t>
            </w:r>
            <w:r w:rsidRPr="00F75BAE">
              <w:rPr>
                <w:rFonts w:asciiTheme="majorHAnsi" w:hAnsiTheme="majorHAnsi" w:cstheme="majorHAnsi"/>
                <w:szCs w:val="22"/>
              </w:rPr>
              <w:t>, including speaker notes for additional explanations, which:</w:t>
            </w:r>
          </w:p>
          <w:p w14:paraId="1D1AFCB3" w14:textId="77777777" w:rsidR="00B71238" w:rsidRPr="00F75BAE" w:rsidRDefault="00B71238" w:rsidP="0095014E">
            <w:pPr>
              <w:pStyle w:val="ListParagraph"/>
              <w:numPr>
                <w:ilvl w:val="0"/>
                <w:numId w:val="46"/>
              </w:numPr>
              <w:spacing w:after="200" w:line="360" w:lineRule="auto"/>
              <w:jc w:val="both"/>
              <w:rPr>
                <w:rFonts w:asciiTheme="majorHAnsi" w:hAnsiTheme="majorHAnsi" w:cstheme="majorHAnsi"/>
                <w:sz w:val="20"/>
                <w:szCs w:val="22"/>
              </w:rPr>
            </w:pPr>
            <w:r w:rsidRPr="00F75BAE">
              <w:rPr>
                <w:rFonts w:asciiTheme="majorHAnsi" w:hAnsiTheme="majorHAnsi" w:cstheme="majorHAnsi"/>
                <w:sz w:val="20"/>
                <w:szCs w:val="22"/>
              </w:rPr>
              <w:t>Explains 'structured data' and 'unstructured data including how structured data is organized and 'unstructured data' is stored.</w:t>
            </w:r>
          </w:p>
          <w:p w14:paraId="2F5D29BB" w14:textId="77777777" w:rsidR="00B71238" w:rsidRPr="00F75BAE" w:rsidRDefault="00B71238" w:rsidP="0095014E">
            <w:pPr>
              <w:pStyle w:val="ListParagraph"/>
              <w:numPr>
                <w:ilvl w:val="0"/>
                <w:numId w:val="46"/>
              </w:numPr>
              <w:spacing w:after="200" w:line="360" w:lineRule="auto"/>
              <w:jc w:val="both"/>
              <w:rPr>
                <w:rFonts w:asciiTheme="majorHAnsi" w:hAnsiTheme="majorHAnsi" w:cstheme="majorHAnsi"/>
                <w:sz w:val="20"/>
                <w:szCs w:val="22"/>
              </w:rPr>
            </w:pPr>
            <w:r w:rsidRPr="00F75BAE">
              <w:rPr>
                <w:rFonts w:asciiTheme="majorHAnsi" w:hAnsiTheme="majorHAnsi" w:cstheme="majorHAnsi"/>
                <w:sz w:val="20"/>
                <w:szCs w:val="22"/>
              </w:rPr>
              <w:lastRenderedPageBreak/>
              <w:t xml:space="preserve">Describes what a 'database' is, the different types of databases, the data they can store, the difference between NoSQL and relational databases, and the difference between storing data online (cloud-based) or on-premises. </w:t>
            </w:r>
          </w:p>
          <w:p w14:paraId="2416C872" w14:textId="77777777" w:rsidR="00B71238" w:rsidRPr="00F75BAE" w:rsidRDefault="00B71238" w:rsidP="0095014E">
            <w:pPr>
              <w:pStyle w:val="ListParagraph"/>
              <w:numPr>
                <w:ilvl w:val="0"/>
                <w:numId w:val="46"/>
              </w:numPr>
              <w:spacing w:after="200" w:line="360" w:lineRule="auto"/>
              <w:jc w:val="both"/>
              <w:rPr>
                <w:rFonts w:asciiTheme="majorHAnsi" w:hAnsiTheme="majorHAnsi" w:cstheme="majorHAnsi"/>
                <w:sz w:val="20"/>
                <w:szCs w:val="22"/>
              </w:rPr>
            </w:pPr>
            <w:r w:rsidRPr="00F75BAE">
              <w:rPr>
                <w:rFonts w:asciiTheme="majorHAnsi" w:hAnsiTheme="majorHAnsi" w:cstheme="majorHAnsi"/>
                <w:sz w:val="20"/>
                <w:szCs w:val="22"/>
              </w:rPr>
              <w:t xml:space="preserve">Describes database terms: 'record', 'field' and 'key'. </w:t>
            </w:r>
          </w:p>
          <w:p w14:paraId="19148B44" w14:textId="39442679" w:rsidR="00B71238" w:rsidRPr="00F75BAE" w:rsidRDefault="00B71238" w:rsidP="0095014E">
            <w:pPr>
              <w:pStyle w:val="ListParagraph"/>
              <w:numPr>
                <w:ilvl w:val="0"/>
                <w:numId w:val="46"/>
              </w:numPr>
              <w:spacing w:after="200" w:line="360" w:lineRule="auto"/>
              <w:jc w:val="both"/>
              <w:rPr>
                <w:rFonts w:asciiTheme="majorHAnsi" w:hAnsiTheme="majorHAnsi" w:cstheme="majorHAnsi"/>
                <w:sz w:val="20"/>
                <w:szCs w:val="22"/>
              </w:rPr>
            </w:pPr>
            <w:r w:rsidRPr="00F75BAE">
              <w:rPr>
                <w:rFonts w:asciiTheme="majorHAnsi" w:hAnsiTheme="majorHAnsi" w:cstheme="majorHAnsi"/>
                <w:sz w:val="20"/>
                <w:szCs w:val="22"/>
              </w:rPr>
              <w:t xml:space="preserve">Explains database primary and foreign </w:t>
            </w:r>
            <w:r w:rsidR="00F75BAE" w:rsidRPr="00F75BAE">
              <w:rPr>
                <w:rFonts w:asciiTheme="majorHAnsi" w:hAnsiTheme="majorHAnsi" w:cstheme="majorHAnsi"/>
                <w:sz w:val="20"/>
                <w:szCs w:val="22"/>
              </w:rPr>
              <w:t>keys, the</w:t>
            </w:r>
            <w:r w:rsidRPr="00F75BAE">
              <w:rPr>
                <w:rFonts w:asciiTheme="majorHAnsi" w:hAnsiTheme="majorHAnsi" w:cstheme="majorHAnsi"/>
                <w:sz w:val="20"/>
                <w:szCs w:val="22"/>
              </w:rPr>
              <w:t xml:space="preserve"> differences between them, their relationship to one another, the qualities they possess and their purpose. Include an explanation of database constraints and relational integrity, why primary keys must be unique and what the term 'auto-increment' means. </w:t>
            </w:r>
          </w:p>
          <w:p w14:paraId="6D271D67" w14:textId="7790A374" w:rsidR="00B71238" w:rsidRPr="00F75BAE" w:rsidRDefault="00B71238" w:rsidP="0095014E">
            <w:pPr>
              <w:pStyle w:val="ListParagraph"/>
              <w:numPr>
                <w:ilvl w:val="0"/>
                <w:numId w:val="46"/>
              </w:numPr>
              <w:spacing w:after="200" w:line="360" w:lineRule="auto"/>
              <w:jc w:val="both"/>
              <w:rPr>
                <w:sz w:val="20"/>
              </w:rPr>
            </w:pPr>
            <w:r w:rsidRPr="00F75BAE">
              <w:rPr>
                <w:rFonts w:asciiTheme="majorHAnsi" w:hAnsiTheme="majorHAnsi" w:cstheme="majorHAnsi"/>
                <w:sz w:val="20"/>
                <w:szCs w:val="22"/>
              </w:rPr>
              <w:t>Explain what query language is, the concept of querying a database, and describe the different ways (and places from) a query can be executed using CRUD (create, read, update, and delete) operations and stored procedures</w:t>
            </w:r>
            <w:r w:rsidRPr="00F75BAE">
              <w:rPr>
                <w:sz w:val="20"/>
              </w:rPr>
              <w:t xml:space="preserve">. </w:t>
            </w:r>
          </w:p>
          <w:p w14:paraId="02DB90BB" w14:textId="77777777" w:rsidR="00020BAF" w:rsidRPr="00F75BAE" w:rsidRDefault="00020BAF" w:rsidP="0095014E">
            <w:pPr>
              <w:pStyle w:val="ListParagraph"/>
              <w:spacing w:after="200" w:line="360" w:lineRule="auto"/>
              <w:jc w:val="both"/>
              <w:rPr>
                <w:sz w:val="20"/>
              </w:rPr>
            </w:pPr>
          </w:p>
          <w:p w14:paraId="109FD76E" w14:textId="77777777" w:rsidR="00B71238" w:rsidRPr="00F75BAE" w:rsidRDefault="00B71238" w:rsidP="0095014E">
            <w:pPr>
              <w:pStyle w:val="ListParagraph"/>
              <w:spacing w:line="360" w:lineRule="auto"/>
              <w:jc w:val="both"/>
              <w:rPr>
                <w:rFonts w:asciiTheme="majorHAnsi" w:eastAsia="Tahoma" w:hAnsiTheme="majorHAnsi" w:cstheme="majorHAnsi"/>
                <w:b/>
                <w:color w:val="000000"/>
                <w:sz w:val="20"/>
                <w:szCs w:val="22"/>
              </w:rPr>
            </w:pPr>
            <w:r w:rsidRPr="00F75BAE">
              <w:rPr>
                <w:rFonts w:asciiTheme="majorHAnsi" w:eastAsia="Tahoma" w:hAnsiTheme="majorHAnsi" w:cstheme="majorHAnsi"/>
                <w:b/>
                <w:color w:val="000000"/>
                <w:sz w:val="20"/>
                <w:szCs w:val="22"/>
              </w:rPr>
              <w:t>This provides evidence for assessment criteria unit 02 - 4.1,4.2,4.3,4.4,4.5,4.6</w:t>
            </w:r>
          </w:p>
          <w:p w14:paraId="5F1856B9" w14:textId="77777777" w:rsidR="00B71238" w:rsidRPr="00F75BAE" w:rsidRDefault="00B71238" w:rsidP="0095014E">
            <w:pPr>
              <w:spacing w:line="360" w:lineRule="auto"/>
              <w:rPr>
                <w:rFonts w:asciiTheme="majorHAnsi" w:eastAsia="Tahoma" w:hAnsiTheme="majorHAnsi" w:cstheme="majorHAnsi"/>
                <w:b/>
                <w:color w:val="000000"/>
                <w:szCs w:val="22"/>
              </w:rPr>
            </w:pPr>
          </w:p>
          <w:p w14:paraId="4D8784E1" w14:textId="79AEE7FE" w:rsidR="00B71238" w:rsidRPr="00F75BAE" w:rsidRDefault="00B71238" w:rsidP="0095014E">
            <w:pPr>
              <w:keepNext/>
              <w:keepLines/>
              <w:widowControl w:val="0"/>
              <w:pBdr>
                <w:top w:val="nil"/>
                <w:left w:val="nil"/>
                <w:bottom w:val="nil"/>
                <w:right w:val="nil"/>
                <w:between w:val="nil"/>
              </w:pBdr>
              <w:spacing w:before="60" w:after="60" w:line="360" w:lineRule="auto"/>
              <w:rPr>
                <w:rFonts w:asciiTheme="majorHAnsi" w:eastAsia="Tahoma" w:hAnsiTheme="majorHAnsi" w:cstheme="majorHAnsi"/>
                <w:b/>
                <w:color w:val="000000"/>
                <w:szCs w:val="22"/>
              </w:rPr>
            </w:pPr>
            <w:r w:rsidRPr="00F75BAE">
              <w:rPr>
                <w:rFonts w:asciiTheme="majorHAnsi" w:eastAsia="Tahoma" w:hAnsiTheme="majorHAnsi" w:cstheme="majorHAnsi"/>
                <w:b/>
                <w:color w:val="000000"/>
                <w:szCs w:val="22"/>
              </w:rPr>
              <w:t xml:space="preserve">Task 2d: Secure front-end user </w:t>
            </w:r>
            <w:r w:rsidR="00F75BAE" w:rsidRPr="00F75BAE">
              <w:rPr>
                <w:rFonts w:asciiTheme="majorHAnsi" w:eastAsia="Tahoma" w:hAnsiTheme="majorHAnsi" w:cstheme="majorHAnsi"/>
                <w:b/>
                <w:color w:val="000000"/>
                <w:szCs w:val="22"/>
              </w:rPr>
              <w:t>interface</w:t>
            </w:r>
            <w:r w:rsidR="00F8674C">
              <w:rPr>
                <w:rFonts w:asciiTheme="majorHAnsi" w:eastAsia="Tahoma" w:hAnsiTheme="majorHAnsi" w:cstheme="majorHAnsi"/>
                <w:b/>
                <w:color w:val="000000"/>
                <w:szCs w:val="22"/>
              </w:rPr>
              <w:t xml:space="preserve"> -</w:t>
            </w:r>
            <w:r w:rsidR="00F75BAE">
              <w:rPr>
                <w:rFonts w:asciiTheme="majorHAnsi" w:eastAsia="Tahoma" w:hAnsiTheme="majorHAnsi" w:cstheme="majorHAnsi"/>
                <w:b/>
                <w:color w:val="000000"/>
                <w:szCs w:val="22"/>
              </w:rPr>
              <w:t xml:space="preserve"> </w:t>
            </w:r>
            <w:r w:rsidR="00F75BAE" w:rsidRPr="00F75BAE">
              <w:rPr>
                <w:rFonts w:asciiTheme="majorHAnsi" w:hAnsiTheme="majorHAnsi" w:cstheme="majorHAnsi"/>
                <w:b/>
                <w:bCs/>
                <w:color w:val="FF0000"/>
                <w:szCs w:val="22"/>
              </w:rPr>
              <w:t>Interim</w:t>
            </w:r>
            <w:r w:rsidR="00F75BAE" w:rsidRPr="00F75BAE">
              <w:rPr>
                <w:rFonts w:asciiTheme="majorHAnsi" w:hAnsiTheme="majorHAnsi" w:cstheme="majorHAnsi"/>
                <w:b/>
                <w:bCs/>
                <w:color w:val="FF0000"/>
                <w:szCs w:val="22"/>
              </w:rPr>
              <w:t xml:space="preserve"> deadline: Submit </w:t>
            </w:r>
            <w:r w:rsidR="00F75BAE">
              <w:rPr>
                <w:rFonts w:asciiTheme="majorHAnsi" w:hAnsiTheme="majorHAnsi" w:cstheme="majorHAnsi"/>
                <w:b/>
                <w:bCs/>
                <w:color w:val="FF0000"/>
                <w:szCs w:val="22"/>
              </w:rPr>
              <w:t>17</w:t>
            </w:r>
            <w:r w:rsidR="00F75BAE" w:rsidRPr="00F75BAE">
              <w:rPr>
                <w:rFonts w:asciiTheme="majorHAnsi" w:hAnsiTheme="majorHAnsi" w:cstheme="majorHAnsi"/>
                <w:b/>
                <w:bCs/>
                <w:color w:val="FF0000"/>
                <w:szCs w:val="22"/>
              </w:rPr>
              <w:t>/03/2023</w:t>
            </w:r>
          </w:p>
          <w:p w14:paraId="6301910A" w14:textId="77777777" w:rsidR="00B71238" w:rsidRPr="00F75BAE" w:rsidRDefault="00B71238" w:rsidP="0095014E">
            <w:pPr>
              <w:keepLines/>
              <w:spacing w:line="360" w:lineRule="auto"/>
              <w:jc w:val="both"/>
              <w:rPr>
                <w:rFonts w:asciiTheme="majorHAnsi" w:hAnsiTheme="majorHAnsi" w:cstheme="majorHAnsi"/>
                <w:szCs w:val="22"/>
              </w:rPr>
            </w:pPr>
            <w:r w:rsidRPr="00F75BAE">
              <w:rPr>
                <w:rFonts w:asciiTheme="majorHAnsi" w:hAnsiTheme="majorHAnsi" w:cstheme="majorHAnsi"/>
                <w:szCs w:val="22"/>
              </w:rPr>
              <w:t xml:space="preserve">The application requires a secured front-end user interface. You have been asked to evidence your understanding of user experience (UX), user interface (UI), and security designs. </w:t>
            </w:r>
          </w:p>
          <w:p w14:paraId="4E261CA6" w14:textId="77777777" w:rsidR="00B71238" w:rsidRPr="00F75BAE" w:rsidRDefault="00B71238" w:rsidP="0095014E">
            <w:pPr>
              <w:keepLines/>
              <w:spacing w:line="360" w:lineRule="auto"/>
              <w:jc w:val="both"/>
              <w:rPr>
                <w:rFonts w:asciiTheme="majorHAnsi" w:hAnsiTheme="majorHAnsi" w:cstheme="majorHAnsi"/>
                <w:szCs w:val="22"/>
              </w:rPr>
            </w:pPr>
            <w:r w:rsidRPr="00F75BAE">
              <w:rPr>
                <w:rFonts w:asciiTheme="majorHAnsi" w:hAnsiTheme="majorHAnsi" w:cstheme="majorHAnsi"/>
                <w:szCs w:val="22"/>
              </w:rPr>
              <w:t xml:space="preserve">Include in the </w:t>
            </w:r>
            <w:r w:rsidRPr="00F75BAE">
              <w:rPr>
                <w:rFonts w:asciiTheme="majorHAnsi" w:hAnsiTheme="majorHAnsi" w:cstheme="majorHAnsi"/>
                <w:szCs w:val="22"/>
                <w:u w:val="single"/>
              </w:rPr>
              <w:t>PowerPoint presentation</w:t>
            </w:r>
            <w:r w:rsidRPr="00F75BAE">
              <w:rPr>
                <w:rFonts w:asciiTheme="majorHAnsi" w:hAnsiTheme="majorHAnsi" w:cstheme="majorHAnsi"/>
                <w:szCs w:val="22"/>
              </w:rPr>
              <w:t>, and the speaker notes, information which:</w:t>
            </w:r>
          </w:p>
          <w:p w14:paraId="2725FB5A" w14:textId="77777777" w:rsidR="00B71238" w:rsidRPr="00F75BAE" w:rsidRDefault="00B71238" w:rsidP="0095014E">
            <w:pPr>
              <w:pStyle w:val="ListParagraph"/>
              <w:keepLines/>
              <w:numPr>
                <w:ilvl w:val="0"/>
                <w:numId w:val="47"/>
              </w:numPr>
              <w:spacing w:after="200" w:line="360" w:lineRule="auto"/>
              <w:jc w:val="both"/>
              <w:rPr>
                <w:rFonts w:asciiTheme="majorHAnsi" w:hAnsiTheme="majorHAnsi" w:cstheme="majorHAnsi"/>
                <w:sz w:val="20"/>
                <w:szCs w:val="22"/>
              </w:rPr>
            </w:pPr>
            <w:r w:rsidRPr="00F75BAE">
              <w:rPr>
                <w:rFonts w:asciiTheme="majorHAnsi" w:hAnsiTheme="majorHAnsi" w:cstheme="majorHAnsi"/>
                <w:sz w:val="20"/>
                <w:szCs w:val="22"/>
              </w:rPr>
              <w:t xml:space="preserve">Identifies UX design elements and why they are essential whilst designing and building user interfaces. </w:t>
            </w:r>
          </w:p>
          <w:p w14:paraId="77286683" w14:textId="77777777" w:rsidR="00B71238" w:rsidRPr="00F75BAE" w:rsidRDefault="00B71238" w:rsidP="0095014E">
            <w:pPr>
              <w:pStyle w:val="ListParagraph"/>
              <w:keepLines/>
              <w:numPr>
                <w:ilvl w:val="0"/>
                <w:numId w:val="47"/>
              </w:numPr>
              <w:spacing w:after="200" w:line="360" w:lineRule="auto"/>
              <w:jc w:val="both"/>
              <w:rPr>
                <w:rFonts w:asciiTheme="majorHAnsi" w:hAnsiTheme="majorHAnsi" w:cstheme="majorHAnsi"/>
                <w:sz w:val="20"/>
                <w:szCs w:val="22"/>
              </w:rPr>
            </w:pPr>
            <w:r w:rsidRPr="00F75BAE">
              <w:rPr>
                <w:rFonts w:asciiTheme="majorHAnsi" w:hAnsiTheme="majorHAnsi" w:cstheme="majorHAnsi"/>
                <w:sz w:val="20"/>
                <w:szCs w:val="22"/>
              </w:rPr>
              <w:t xml:space="preserve">Explains the difference between user experience and user interface. </w:t>
            </w:r>
          </w:p>
          <w:p w14:paraId="63F19FFB" w14:textId="77777777" w:rsidR="00B71238" w:rsidRPr="00F75BAE" w:rsidRDefault="00B71238" w:rsidP="0095014E">
            <w:pPr>
              <w:pStyle w:val="ListParagraph"/>
              <w:keepLines/>
              <w:numPr>
                <w:ilvl w:val="0"/>
                <w:numId w:val="47"/>
              </w:numPr>
              <w:spacing w:after="200" w:line="360" w:lineRule="auto"/>
              <w:jc w:val="both"/>
              <w:rPr>
                <w:rFonts w:asciiTheme="majorHAnsi" w:hAnsiTheme="majorHAnsi" w:cstheme="majorHAnsi"/>
                <w:sz w:val="20"/>
                <w:szCs w:val="22"/>
              </w:rPr>
            </w:pPr>
            <w:r w:rsidRPr="00F75BAE">
              <w:rPr>
                <w:rFonts w:asciiTheme="majorHAnsi" w:hAnsiTheme="majorHAnsi" w:cstheme="majorHAnsi"/>
                <w:sz w:val="20"/>
                <w:szCs w:val="22"/>
              </w:rPr>
              <w:t xml:space="preserve">Explains the critical skills of creative problem-solving and the role of creativity in creating good user experiences. </w:t>
            </w:r>
          </w:p>
          <w:p w14:paraId="47934BB5" w14:textId="77777777" w:rsidR="00B71238" w:rsidRPr="00F75BAE" w:rsidRDefault="00B71238" w:rsidP="0095014E">
            <w:pPr>
              <w:pStyle w:val="ListParagraph"/>
              <w:keepLines/>
              <w:numPr>
                <w:ilvl w:val="0"/>
                <w:numId w:val="47"/>
              </w:numPr>
              <w:spacing w:after="200" w:line="360" w:lineRule="auto"/>
              <w:jc w:val="both"/>
              <w:rPr>
                <w:rFonts w:asciiTheme="majorHAnsi" w:hAnsiTheme="majorHAnsi" w:cstheme="majorHAnsi"/>
                <w:sz w:val="20"/>
                <w:szCs w:val="22"/>
              </w:rPr>
            </w:pPr>
            <w:r w:rsidRPr="00F75BAE">
              <w:rPr>
                <w:rFonts w:asciiTheme="majorHAnsi" w:hAnsiTheme="majorHAnsi" w:cstheme="majorHAnsi"/>
                <w:sz w:val="20"/>
                <w:szCs w:val="22"/>
              </w:rPr>
              <w:t xml:space="preserve">Describes tools and processes that may help during the creative process and testing new ideas. </w:t>
            </w:r>
          </w:p>
          <w:p w14:paraId="4BA727C8" w14:textId="7852A5B4" w:rsidR="00B71238" w:rsidRPr="00F75BAE" w:rsidRDefault="00B71238" w:rsidP="0095014E">
            <w:pPr>
              <w:pStyle w:val="ListParagraph"/>
              <w:keepLines/>
              <w:numPr>
                <w:ilvl w:val="0"/>
                <w:numId w:val="47"/>
              </w:numPr>
              <w:spacing w:after="200" w:line="360" w:lineRule="auto"/>
              <w:jc w:val="both"/>
              <w:rPr>
                <w:rFonts w:asciiTheme="majorHAnsi" w:hAnsiTheme="majorHAnsi" w:cstheme="majorHAnsi"/>
                <w:sz w:val="20"/>
                <w:szCs w:val="22"/>
              </w:rPr>
            </w:pPr>
            <w:r w:rsidRPr="00F75BAE">
              <w:rPr>
                <w:rFonts w:asciiTheme="majorHAnsi" w:hAnsiTheme="majorHAnsi" w:cstheme="majorHAnsi"/>
                <w:sz w:val="20"/>
                <w:szCs w:val="22"/>
              </w:rPr>
              <w:t xml:space="preserve">Identifies UX design elements and why they are essential whilst designing and building user interfaces. </w:t>
            </w:r>
          </w:p>
          <w:p w14:paraId="02A79921" w14:textId="27D2C3F8" w:rsidR="00B71238" w:rsidRPr="00F75BAE" w:rsidRDefault="00B71238" w:rsidP="0095014E">
            <w:pPr>
              <w:pStyle w:val="ListParagraph"/>
              <w:keepLines/>
              <w:numPr>
                <w:ilvl w:val="0"/>
                <w:numId w:val="47"/>
              </w:numPr>
              <w:spacing w:after="200" w:line="360" w:lineRule="auto"/>
              <w:jc w:val="both"/>
              <w:rPr>
                <w:rFonts w:asciiTheme="majorHAnsi" w:hAnsiTheme="majorHAnsi" w:cstheme="majorHAnsi"/>
                <w:sz w:val="20"/>
                <w:szCs w:val="22"/>
              </w:rPr>
            </w:pPr>
            <w:r w:rsidRPr="00F75BAE">
              <w:rPr>
                <w:rFonts w:asciiTheme="majorHAnsi" w:hAnsiTheme="majorHAnsi" w:cstheme="majorHAnsi"/>
                <w:sz w:val="20"/>
                <w:szCs w:val="22"/>
              </w:rPr>
              <w:t xml:space="preserve">Explains the difference between (UX and UI) including the core concepts within each. </w:t>
            </w:r>
          </w:p>
          <w:p w14:paraId="13B73E15" w14:textId="77777777" w:rsidR="00B71238" w:rsidRPr="00F75BAE" w:rsidRDefault="00B71238" w:rsidP="0095014E">
            <w:pPr>
              <w:pStyle w:val="ListParagraph"/>
              <w:keepLines/>
              <w:numPr>
                <w:ilvl w:val="0"/>
                <w:numId w:val="47"/>
              </w:numPr>
              <w:spacing w:after="200" w:line="360" w:lineRule="auto"/>
              <w:jc w:val="both"/>
              <w:rPr>
                <w:rFonts w:asciiTheme="majorHAnsi" w:hAnsiTheme="majorHAnsi" w:cstheme="majorHAnsi"/>
                <w:sz w:val="20"/>
                <w:szCs w:val="22"/>
              </w:rPr>
            </w:pPr>
            <w:r w:rsidRPr="00F75BAE">
              <w:rPr>
                <w:rFonts w:asciiTheme="majorHAnsi" w:hAnsiTheme="majorHAnsi" w:cstheme="majorHAnsi"/>
                <w:sz w:val="20"/>
                <w:szCs w:val="22"/>
              </w:rPr>
              <w:t xml:space="preserve">Explains the critical skills of creative problem-solving and the role of creativity in creating good user experiences. </w:t>
            </w:r>
          </w:p>
          <w:p w14:paraId="77D56672" w14:textId="77777777" w:rsidR="00B71238" w:rsidRPr="00F75BAE" w:rsidRDefault="00B71238" w:rsidP="0095014E">
            <w:pPr>
              <w:pStyle w:val="ListParagraph"/>
              <w:keepLines/>
              <w:numPr>
                <w:ilvl w:val="0"/>
                <w:numId w:val="47"/>
              </w:numPr>
              <w:spacing w:after="200" w:line="360" w:lineRule="auto"/>
              <w:jc w:val="both"/>
              <w:rPr>
                <w:rFonts w:asciiTheme="majorHAnsi" w:hAnsiTheme="majorHAnsi" w:cstheme="majorHAnsi"/>
                <w:sz w:val="20"/>
                <w:szCs w:val="22"/>
              </w:rPr>
            </w:pPr>
            <w:r w:rsidRPr="00F75BAE">
              <w:rPr>
                <w:rFonts w:asciiTheme="majorHAnsi" w:hAnsiTheme="majorHAnsi" w:cstheme="majorHAnsi"/>
                <w:sz w:val="20"/>
                <w:szCs w:val="22"/>
              </w:rPr>
              <w:t xml:space="preserve">Describes tools and processes that may help during the creative process and testing new ideas. </w:t>
            </w:r>
          </w:p>
          <w:p w14:paraId="50C813CE" w14:textId="77777777" w:rsidR="00B71238" w:rsidRPr="00F75BAE" w:rsidRDefault="00B71238" w:rsidP="0095014E">
            <w:pPr>
              <w:pStyle w:val="ListParagraph"/>
              <w:keepLines/>
              <w:numPr>
                <w:ilvl w:val="0"/>
                <w:numId w:val="47"/>
              </w:numPr>
              <w:spacing w:after="200" w:line="360" w:lineRule="auto"/>
              <w:jc w:val="both"/>
              <w:rPr>
                <w:rFonts w:asciiTheme="majorHAnsi" w:hAnsiTheme="majorHAnsi" w:cstheme="majorHAnsi"/>
                <w:sz w:val="20"/>
                <w:szCs w:val="22"/>
              </w:rPr>
            </w:pPr>
            <w:r w:rsidRPr="00F75BAE">
              <w:rPr>
                <w:rFonts w:asciiTheme="majorHAnsi" w:hAnsiTheme="majorHAnsi" w:cstheme="majorHAnsi"/>
                <w:sz w:val="20"/>
                <w:szCs w:val="22"/>
              </w:rPr>
              <w:t xml:space="preserve">Explains the meaning of HCI (human-computer interaction) and why it is essential, including good and bad AI (artificial intelligence) and give sound reasoning as to why. </w:t>
            </w:r>
          </w:p>
          <w:p w14:paraId="26ACB15C" w14:textId="77777777" w:rsidR="00B71238" w:rsidRPr="00F75BAE" w:rsidRDefault="00B71238" w:rsidP="0095014E">
            <w:pPr>
              <w:pStyle w:val="ListParagraph"/>
              <w:keepLines/>
              <w:numPr>
                <w:ilvl w:val="0"/>
                <w:numId w:val="47"/>
              </w:numPr>
              <w:spacing w:after="200" w:line="360" w:lineRule="auto"/>
              <w:jc w:val="both"/>
              <w:rPr>
                <w:rFonts w:asciiTheme="majorHAnsi" w:hAnsiTheme="majorHAnsi" w:cstheme="majorHAnsi"/>
                <w:sz w:val="20"/>
                <w:szCs w:val="22"/>
              </w:rPr>
            </w:pPr>
            <w:r w:rsidRPr="00F75BAE">
              <w:rPr>
                <w:rFonts w:asciiTheme="majorHAnsi" w:hAnsiTheme="majorHAnsi" w:cstheme="majorHAnsi"/>
                <w:sz w:val="20"/>
                <w:szCs w:val="22"/>
              </w:rPr>
              <w:lastRenderedPageBreak/>
              <w:t>Explains the principles of interface design and how a poorly designed interface can affect a product</w:t>
            </w:r>
          </w:p>
          <w:p w14:paraId="4A1CE300" w14:textId="77777777" w:rsidR="00B71238" w:rsidRPr="00F75BAE" w:rsidRDefault="00B71238" w:rsidP="0095014E">
            <w:pPr>
              <w:pStyle w:val="ListParagraph"/>
              <w:keepLines/>
              <w:numPr>
                <w:ilvl w:val="0"/>
                <w:numId w:val="47"/>
              </w:numPr>
              <w:spacing w:after="200" w:line="360" w:lineRule="auto"/>
              <w:jc w:val="both"/>
              <w:rPr>
                <w:rFonts w:asciiTheme="majorHAnsi" w:hAnsiTheme="majorHAnsi" w:cstheme="majorHAnsi"/>
                <w:sz w:val="20"/>
                <w:szCs w:val="22"/>
              </w:rPr>
            </w:pPr>
            <w:r w:rsidRPr="00F75BAE">
              <w:rPr>
                <w:rFonts w:asciiTheme="majorHAnsi" w:hAnsiTheme="majorHAnsi" w:cstheme="majorHAnsi"/>
                <w:sz w:val="20"/>
                <w:szCs w:val="22"/>
              </w:rPr>
              <w:t xml:space="preserve">Describes what is meant by security by design and how it differs from the standard SDLC (Software Development Life Cycle), why security should be considered as early as possible, and the potential impacts of not doing so. </w:t>
            </w:r>
          </w:p>
          <w:p w14:paraId="513D42E7" w14:textId="77777777" w:rsidR="00B71238" w:rsidRPr="00F75BAE" w:rsidRDefault="00B71238" w:rsidP="0095014E">
            <w:pPr>
              <w:pStyle w:val="ListParagraph"/>
              <w:keepLines/>
              <w:numPr>
                <w:ilvl w:val="0"/>
                <w:numId w:val="47"/>
              </w:numPr>
              <w:spacing w:after="200" w:line="360" w:lineRule="auto"/>
              <w:jc w:val="both"/>
              <w:rPr>
                <w:rFonts w:asciiTheme="majorHAnsi" w:hAnsiTheme="majorHAnsi" w:cstheme="majorHAnsi"/>
                <w:sz w:val="20"/>
                <w:szCs w:val="22"/>
              </w:rPr>
            </w:pPr>
            <w:r w:rsidRPr="00F75BAE">
              <w:rPr>
                <w:rFonts w:asciiTheme="majorHAnsi" w:hAnsiTheme="majorHAnsi" w:cstheme="majorHAnsi"/>
                <w:sz w:val="20"/>
                <w:szCs w:val="22"/>
              </w:rPr>
              <w:t xml:space="preserve">Explains methods that can be used to secure software, including data encoding, input validation, Hypertext Transport Protocol Secure), adequate password policy, handling errors correctly. </w:t>
            </w:r>
          </w:p>
          <w:p w14:paraId="363C71D5" w14:textId="77777777" w:rsidR="00B71238" w:rsidRPr="00F75BAE" w:rsidRDefault="00B71238" w:rsidP="0095014E">
            <w:pPr>
              <w:pStyle w:val="ListParagraph"/>
              <w:keepLines/>
              <w:numPr>
                <w:ilvl w:val="0"/>
                <w:numId w:val="47"/>
              </w:numPr>
              <w:spacing w:after="200" w:line="360" w:lineRule="auto"/>
              <w:jc w:val="both"/>
              <w:rPr>
                <w:rFonts w:asciiTheme="majorHAnsi" w:hAnsiTheme="majorHAnsi" w:cstheme="majorHAnsi"/>
                <w:sz w:val="20"/>
                <w:szCs w:val="22"/>
              </w:rPr>
            </w:pPr>
            <w:r w:rsidRPr="00F75BAE">
              <w:rPr>
                <w:rFonts w:asciiTheme="majorHAnsi" w:hAnsiTheme="majorHAnsi" w:cstheme="majorHAnsi"/>
                <w:sz w:val="20"/>
                <w:szCs w:val="22"/>
              </w:rPr>
              <w:t>Identifies some of the most common security issues and threats</w:t>
            </w:r>
          </w:p>
          <w:p w14:paraId="29964109" w14:textId="174A460E" w:rsidR="00B71238" w:rsidRPr="00F75BAE" w:rsidRDefault="00B71238" w:rsidP="0095014E">
            <w:pPr>
              <w:pStyle w:val="ListParagraph"/>
              <w:keepLines/>
              <w:spacing w:after="200" w:line="360" w:lineRule="auto"/>
              <w:jc w:val="both"/>
              <w:rPr>
                <w:rFonts w:asciiTheme="majorHAnsi" w:hAnsiTheme="majorHAnsi" w:cstheme="majorHAnsi"/>
                <w:sz w:val="20"/>
                <w:szCs w:val="22"/>
              </w:rPr>
            </w:pPr>
            <w:r w:rsidRPr="00F75BAE">
              <w:rPr>
                <w:rFonts w:asciiTheme="majorHAnsi" w:eastAsia="Tahoma" w:hAnsiTheme="majorHAnsi" w:cstheme="majorHAnsi"/>
                <w:b/>
                <w:color w:val="000000"/>
                <w:sz w:val="20"/>
                <w:szCs w:val="22"/>
              </w:rPr>
              <w:t>This provides evidence for assessment criteria unit 02 - 5.1,5.2,5.3,5.4,5.5,5.6,6.1,6.2.6.3</w:t>
            </w:r>
          </w:p>
        </w:tc>
      </w:tr>
      <w:tr w:rsidR="003441CD" w:rsidRPr="00210852" w14:paraId="0BC26E8C" w14:textId="77777777" w:rsidTr="0095014E">
        <w:tc>
          <w:tcPr>
            <w:tcW w:w="2100" w:type="dxa"/>
            <w:tcBorders>
              <w:top w:val="single" w:sz="2" w:space="0" w:color="000000"/>
              <w:left w:val="single" w:sz="2" w:space="0" w:color="000000"/>
              <w:bottom w:val="single" w:sz="4" w:space="0" w:color="auto"/>
              <w:right w:val="single" w:sz="2" w:space="0" w:color="000000"/>
            </w:tcBorders>
            <w:shd w:val="clear" w:color="auto" w:fill="0070C0"/>
            <w:vAlign w:val="center"/>
          </w:tcPr>
          <w:p w14:paraId="1D1DE6BA" w14:textId="77777777" w:rsidR="00D1149E" w:rsidRPr="008500D1" w:rsidRDefault="00CF5AF3" w:rsidP="0095014E">
            <w:pPr>
              <w:spacing w:before="60" w:after="60"/>
              <w:jc w:val="right"/>
              <w:rPr>
                <w:rFonts w:asciiTheme="majorHAnsi" w:hAnsiTheme="majorHAnsi" w:cstheme="majorHAnsi"/>
                <w:b/>
                <w:color w:val="FFFFFF" w:themeColor="background1"/>
                <w:szCs w:val="20"/>
              </w:rPr>
            </w:pPr>
            <w:r w:rsidRPr="008500D1">
              <w:rPr>
                <w:rFonts w:asciiTheme="majorHAnsi" w:hAnsiTheme="majorHAnsi" w:cstheme="majorHAnsi"/>
                <w:b/>
                <w:color w:val="FFFFFF" w:themeColor="background1"/>
                <w:szCs w:val="20"/>
              </w:rPr>
              <w:lastRenderedPageBreak/>
              <w:t>Checklist of evidence required</w:t>
            </w:r>
          </w:p>
        </w:tc>
        <w:tc>
          <w:tcPr>
            <w:tcW w:w="7119" w:type="dxa"/>
            <w:gridSpan w:val="2"/>
            <w:tcBorders>
              <w:left w:val="single" w:sz="2" w:space="0" w:color="000000"/>
              <w:bottom w:val="single" w:sz="4" w:space="0" w:color="auto"/>
            </w:tcBorders>
            <w:shd w:val="clear" w:color="auto" w:fill="auto"/>
          </w:tcPr>
          <w:p w14:paraId="201E0371" w14:textId="7AF96663" w:rsidR="00D1149E" w:rsidRPr="00AD2967" w:rsidRDefault="00B71238" w:rsidP="0095014E">
            <w:pPr>
              <w:suppressAutoHyphens/>
              <w:autoSpaceDE w:val="0"/>
              <w:snapToGrid w:val="0"/>
              <w:spacing w:before="60" w:after="60"/>
              <w:rPr>
                <w:rFonts w:asciiTheme="majorHAnsi" w:eastAsia="Tahoma" w:hAnsiTheme="majorHAnsi" w:cstheme="majorHAnsi"/>
                <w:color w:val="000000"/>
                <w:sz w:val="22"/>
                <w:szCs w:val="22"/>
              </w:rPr>
            </w:pPr>
            <w:r w:rsidRPr="00AD2967">
              <w:rPr>
                <w:rFonts w:asciiTheme="majorHAnsi" w:eastAsia="Tahoma" w:hAnsiTheme="majorHAnsi" w:cstheme="majorHAnsi"/>
                <w:color w:val="000000"/>
                <w:sz w:val="22"/>
                <w:szCs w:val="22"/>
              </w:rPr>
              <w:t>PowerPoint slides with detailed speaker note</w:t>
            </w:r>
            <w:r w:rsidR="00AD2967">
              <w:rPr>
                <w:rFonts w:asciiTheme="majorHAnsi" w:eastAsia="Tahoma" w:hAnsiTheme="majorHAnsi" w:cstheme="majorHAnsi"/>
                <w:color w:val="000000"/>
                <w:sz w:val="22"/>
                <w:szCs w:val="22"/>
              </w:rPr>
              <w:t>.</w:t>
            </w:r>
          </w:p>
          <w:p w14:paraId="1F293AD3" w14:textId="4CD9E8AA" w:rsidR="00B71238" w:rsidRPr="00210852" w:rsidRDefault="00B71238" w:rsidP="0095014E">
            <w:pPr>
              <w:suppressAutoHyphens/>
              <w:autoSpaceDE w:val="0"/>
              <w:snapToGrid w:val="0"/>
              <w:spacing w:before="60" w:after="60"/>
              <w:rPr>
                <w:rFonts w:asciiTheme="majorHAnsi" w:hAnsiTheme="majorHAnsi" w:cstheme="majorHAnsi"/>
                <w:color w:val="000000" w:themeColor="text1"/>
                <w:szCs w:val="20"/>
              </w:rPr>
            </w:pPr>
            <w:r w:rsidRPr="00AD2967">
              <w:rPr>
                <w:rFonts w:asciiTheme="majorHAnsi" w:eastAsia="Tahoma" w:hAnsiTheme="majorHAnsi" w:cstheme="majorHAnsi"/>
                <w:color w:val="000000"/>
                <w:sz w:val="22"/>
                <w:szCs w:val="22"/>
              </w:rPr>
              <w:t>Report</w:t>
            </w:r>
            <w:r w:rsidR="00AD2967">
              <w:rPr>
                <w:rFonts w:asciiTheme="majorHAnsi" w:eastAsia="Tahoma" w:hAnsiTheme="majorHAnsi" w:cstheme="majorHAnsi"/>
                <w:color w:val="000000"/>
                <w:sz w:val="22"/>
                <w:szCs w:val="22"/>
              </w:rPr>
              <w:t>.</w:t>
            </w:r>
          </w:p>
        </w:tc>
      </w:tr>
      <w:tr w:rsidR="003441CD" w:rsidRPr="00210852" w14:paraId="4F3C0696" w14:textId="77777777" w:rsidTr="0095014E">
        <w:trPr>
          <w:trHeight w:val="278"/>
        </w:trPr>
        <w:tc>
          <w:tcPr>
            <w:tcW w:w="9219" w:type="dxa"/>
            <w:gridSpan w:val="3"/>
            <w:tcBorders>
              <w:top w:val="single" w:sz="4" w:space="0" w:color="auto"/>
              <w:left w:val="single" w:sz="4" w:space="0" w:color="auto"/>
              <w:bottom w:val="single" w:sz="4" w:space="0" w:color="auto"/>
              <w:right w:val="single" w:sz="4" w:space="0" w:color="auto"/>
            </w:tcBorders>
            <w:shd w:val="clear" w:color="auto" w:fill="0070C0"/>
            <w:vAlign w:val="center"/>
          </w:tcPr>
          <w:p w14:paraId="3D17A5AF" w14:textId="77777777" w:rsidR="00D1149E" w:rsidRPr="008500D1" w:rsidRDefault="00D1149E" w:rsidP="0095014E">
            <w:pPr>
              <w:spacing w:before="60" w:after="60"/>
              <w:jc w:val="center"/>
              <w:rPr>
                <w:rFonts w:asciiTheme="majorHAnsi" w:hAnsiTheme="majorHAnsi" w:cstheme="majorHAnsi"/>
                <w:b/>
                <w:color w:val="FFFFFF" w:themeColor="background1"/>
              </w:rPr>
            </w:pPr>
            <w:r w:rsidRPr="008500D1">
              <w:rPr>
                <w:rFonts w:asciiTheme="majorHAnsi" w:hAnsiTheme="majorHAnsi" w:cstheme="majorHAnsi"/>
                <w:b/>
                <w:color w:val="FFFFFF" w:themeColor="background1"/>
                <w:szCs w:val="20"/>
              </w:rPr>
              <w:t>Criteria covered by this task:</w:t>
            </w:r>
          </w:p>
        </w:tc>
      </w:tr>
      <w:tr w:rsidR="003441CD" w:rsidRPr="00210852" w14:paraId="40CF378D" w14:textId="77777777" w:rsidTr="0095014E">
        <w:trPr>
          <w:trHeight w:val="278"/>
        </w:trPr>
        <w:tc>
          <w:tcPr>
            <w:tcW w:w="7513" w:type="dxa"/>
            <w:gridSpan w:val="2"/>
            <w:tcBorders>
              <w:top w:val="single" w:sz="4" w:space="0" w:color="auto"/>
              <w:left w:val="single" w:sz="2" w:space="0" w:color="000000"/>
              <w:bottom w:val="single" w:sz="2" w:space="0" w:color="000000"/>
            </w:tcBorders>
            <w:shd w:val="clear" w:color="auto" w:fill="0070C0"/>
            <w:vAlign w:val="center"/>
          </w:tcPr>
          <w:p w14:paraId="4CD5846E" w14:textId="77777777" w:rsidR="00D1149E" w:rsidRPr="008500D1" w:rsidRDefault="00D1149E" w:rsidP="0095014E">
            <w:pPr>
              <w:spacing w:before="60" w:after="60"/>
              <w:jc w:val="center"/>
              <w:rPr>
                <w:rFonts w:asciiTheme="majorHAnsi" w:hAnsiTheme="majorHAnsi" w:cstheme="majorHAnsi"/>
                <w:b/>
                <w:color w:val="FFFFFF" w:themeColor="background1"/>
                <w:szCs w:val="20"/>
              </w:rPr>
            </w:pPr>
            <w:r w:rsidRPr="008500D1">
              <w:rPr>
                <w:rFonts w:asciiTheme="majorHAnsi" w:hAnsiTheme="majorHAnsi" w:cstheme="majorHAnsi"/>
                <w:b/>
                <w:color w:val="FFFFFF" w:themeColor="background1"/>
                <w:szCs w:val="20"/>
              </w:rPr>
              <w:t>To achieve the criteria you must show that you are able to:</w:t>
            </w:r>
          </w:p>
        </w:tc>
        <w:tc>
          <w:tcPr>
            <w:tcW w:w="1706" w:type="dxa"/>
            <w:tcBorders>
              <w:top w:val="single" w:sz="4" w:space="0" w:color="auto"/>
              <w:bottom w:val="single" w:sz="2" w:space="0" w:color="000000"/>
            </w:tcBorders>
            <w:shd w:val="clear" w:color="auto" w:fill="0070C0"/>
            <w:vAlign w:val="center"/>
          </w:tcPr>
          <w:p w14:paraId="364644EE" w14:textId="77777777" w:rsidR="00D1149E" w:rsidRPr="008500D1" w:rsidRDefault="00D1149E" w:rsidP="0095014E">
            <w:pPr>
              <w:spacing w:before="60" w:after="60"/>
              <w:jc w:val="center"/>
              <w:rPr>
                <w:rFonts w:asciiTheme="majorHAnsi" w:hAnsiTheme="majorHAnsi" w:cstheme="majorHAnsi"/>
                <w:b/>
                <w:color w:val="FFFFFF" w:themeColor="background1"/>
                <w:szCs w:val="20"/>
                <w:lang w:val="es-ES"/>
              </w:rPr>
            </w:pPr>
            <w:r w:rsidRPr="008500D1">
              <w:rPr>
                <w:rFonts w:asciiTheme="majorHAnsi" w:hAnsiTheme="majorHAnsi" w:cstheme="majorHAnsi"/>
                <w:b/>
                <w:color w:val="FFFFFF" w:themeColor="background1"/>
                <w:szCs w:val="20"/>
              </w:rPr>
              <w:t>Criterion reference</w:t>
            </w:r>
          </w:p>
        </w:tc>
      </w:tr>
      <w:tr w:rsidR="003441CD" w:rsidRPr="00210852" w14:paraId="60B15B13" w14:textId="77777777" w:rsidTr="0095014E">
        <w:trPr>
          <w:trHeight w:val="415"/>
        </w:trPr>
        <w:tc>
          <w:tcPr>
            <w:tcW w:w="7513" w:type="dxa"/>
            <w:gridSpan w:val="2"/>
            <w:tcBorders>
              <w:left w:val="single" w:sz="2" w:space="0" w:color="000000"/>
            </w:tcBorders>
            <w:shd w:val="clear" w:color="auto" w:fill="auto"/>
            <w:vAlign w:val="center"/>
          </w:tcPr>
          <w:p w14:paraId="6892F4F0" w14:textId="249143E6" w:rsidR="00D1149E" w:rsidRPr="00FA5FC4" w:rsidRDefault="00D1149E" w:rsidP="0095014E">
            <w:pPr>
              <w:snapToGrid w:val="0"/>
              <w:spacing w:before="60" w:after="60"/>
              <w:rPr>
                <w:rFonts w:asciiTheme="majorHAnsi" w:hAnsiTheme="majorHAnsi" w:cstheme="majorHAnsi"/>
                <w:b/>
                <w:bCs/>
                <w:color w:val="000000" w:themeColor="text1"/>
              </w:rPr>
            </w:pPr>
          </w:p>
        </w:tc>
        <w:tc>
          <w:tcPr>
            <w:tcW w:w="1706" w:type="dxa"/>
            <w:shd w:val="clear" w:color="auto" w:fill="auto"/>
            <w:vAlign w:val="center"/>
          </w:tcPr>
          <w:p w14:paraId="68CB776C" w14:textId="73E68480" w:rsidR="00D1149E" w:rsidRPr="004626CF" w:rsidRDefault="00AD2967" w:rsidP="0095014E">
            <w:pPr>
              <w:snapToGrid w:val="0"/>
              <w:spacing w:before="60" w:after="60"/>
              <w:jc w:val="center"/>
              <w:rPr>
                <w:rFonts w:asciiTheme="majorHAnsi" w:hAnsiTheme="majorHAnsi" w:cstheme="majorHAnsi"/>
                <w:b/>
                <w:color w:val="000000" w:themeColor="text1"/>
                <w:szCs w:val="20"/>
              </w:rPr>
            </w:pPr>
            <w:r w:rsidRPr="004626CF">
              <w:rPr>
                <w:rFonts w:asciiTheme="majorHAnsi" w:hAnsiTheme="majorHAnsi" w:cstheme="majorHAnsi"/>
                <w:b/>
                <w:bCs/>
                <w:color w:val="000000" w:themeColor="text1"/>
              </w:rPr>
              <w:t>Unit 02</w:t>
            </w:r>
          </w:p>
        </w:tc>
      </w:tr>
      <w:tr w:rsidR="003441CD" w:rsidRPr="00210852" w14:paraId="2AFF9639" w14:textId="77777777" w:rsidTr="0095014E">
        <w:trPr>
          <w:trHeight w:val="415"/>
        </w:trPr>
        <w:tc>
          <w:tcPr>
            <w:tcW w:w="7513" w:type="dxa"/>
            <w:gridSpan w:val="2"/>
            <w:tcBorders>
              <w:left w:val="single" w:sz="2" w:space="0" w:color="000000"/>
            </w:tcBorders>
            <w:shd w:val="clear" w:color="auto" w:fill="auto"/>
            <w:vAlign w:val="center"/>
          </w:tcPr>
          <w:p w14:paraId="0EFFD6E0" w14:textId="1AB83C99" w:rsidR="00D1149E" w:rsidRPr="00FA5FC4" w:rsidRDefault="00FA5FC4" w:rsidP="0095014E">
            <w:pPr>
              <w:snapToGrid w:val="0"/>
              <w:spacing w:before="60" w:after="60"/>
              <w:rPr>
                <w:rFonts w:asciiTheme="majorHAnsi" w:hAnsiTheme="majorHAnsi" w:cstheme="majorHAnsi"/>
                <w:color w:val="000000" w:themeColor="text1"/>
                <w:sz w:val="22"/>
                <w:szCs w:val="22"/>
              </w:rPr>
            </w:pPr>
            <w:r w:rsidRPr="00FA5FC4">
              <w:rPr>
                <w:rFonts w:asciiTheme="majorHAnsi" w:hAnsiTheme="majorHAnsi" w:cstheme="majorHAnsi"/>
                <w:sz w:val="22"/>
                <w:szCs w:val="22"/>
              </w:rPr>
              <w:t>Identify the importance of coding standards</w:t>
            </w:r>
          </w:p>
        </w:tc>
        <w:tc>
          <w:tcPr>
            <w:tcW w:w="1706" w:type="dxa"/>
            <w:shd w:val="clear" w:color="auto" w:fill="auto"/>
            <w:vAlign w:val="center"/>
          </w:tcPr>
          <w:p w14:paraId="07E3033B" w14:textId="6BA885AA" w:rsidR="00D1149E" w:rsidRPr="00FA5FC4" w:rsidRDefault="00FA5FC4" w:rsidP="0095014E">
            <w:pPr>
              <w:snapToGrid w:val="0"/>
              <w:spacing w:before="60" w:after="60"/>
              <w:jc w:val="center"/>
              <w:rPr>
                <w:rFonts w:asciiTheme="majorHAnsi" w:hAnsiTheme="majorHAnsi" w:cstheme="majorHAnsi"/>
                <w:color w:val="000000" w:themeColor="text1"/>
                <w:sz w:val="22"/>
                <w:szCs w:val="22"/>
              </w:rPr>
            </w:pPr>
            <w:r w:rsidRPr="00FA5FC4">
              <w:rPr>
                <w:rFonts w:asciiTheme="majorHAnsi" w:hAnsiTheme="majorHAnsi" w:cstheme="majorHAnsi"/>
                <w:color w:val="000000" w:themeColor="text1"/>
                <w:sz w:val="22"/>
                <w:szCs w:val="22"/>
              </w:rPr>
              <w:t>1.1</w:t>
            </w:r>
          </w:p>
        </w:tc>
      </w:tr>
      <w:tr w:rsidR="003441CD" w:rsidRPr="00210852" w14:paraId="40338D85" w14:textId="77777777" w:rsidTr="0095014E">
        <w:trPr>
          <w:trHeight w:val="415"/>
        </w:trPr>
        <w:tc>
          <w:tcPr>
            <w:tcW w:w="7513" w:type="dxa"/>
            <w:gridSpan w:val="2"/>
            <w:tcBorders>
              <w:left w:val="single" w:sz="2" w:space="0" w:color="000000"/>
            </w:tcBorders>
            <w:shd w:val="clear" w:color="auto" w:fill="auto"/>
            <w:vAlign w:val="center"/>
          </w:tcPr>
          <w:p w14:paraId="2A32CD7E" w14:textId="6FB74107" w:rsidR="00D1149E" w:rsidRPr="00FA5FC4" w:rsidRDefault="00FA5FC4" w:rsidP="0095014E">
            <w:pPr>
              <w:snapToGrid w:val="0"/>
              <w:spacing w:before="60" w:after="60"/>
              <w:rPr>
                <w:rFonts w:asciiTheme="majorHAnsi" w:hAnsiTheme="majorHAnsi" w:cstheme="majorHAnsi"/>
                <w:color w:val="000000" w:themeColor="text1"/>
                <w:sz w:val="22"/>
                <w:szCs w:val="22"/>
              </w:rPr>
            </w:pPr>
            <w:r w:rsidRPr="00FA5FC4">
              <w:rPr>
                <w:rFonts w:asciiTheme="majorHAnsi" w:hAnsiTheme="majorHAnsi" w:cstheme="majorHAnsi"/>
                <w:sz w:val="22"/>
                <w:szCs w:val="22"/>
              </w:rPr>
              <w:t>Explain the consequences of not following coding standards</w:t>
            </w:r>
          </w:p>
        </w:tc>
        <w:tc>
          <w:tcPr>
            <w:tcW w:w="1706" w:type="dxa"/>
            <w:shd w:val="clear" w:color="auto" w:fill="auto"/>
            <w:vAlign w:val="center"/>
          </w:tcPr>
          <w:p w14:paraId="7A022ADE" w14:textId="03BABE56" w:rsidR="00D1149E" w:rsidRPr="00FA5FC4" w:rsidRDefault="00FA5FC4" w:rsidP="0095014E">
            <w:pPr>
              <w:snapToGrid w:val="0"/>
              <w:spacing w:before="60" w:after="60"/>
              <w:jc w:val="center"/>
              <w:rPr>
                <w:rFonts w:asciiTheme="majorHAnsi" w:hAnsiTheme="majorHAnsi" w:cstheme="majorHAnsi"/>
                <w:color w:val="000000" w:themeColor="text1"/>
                <w:sz w:val="22"/>
                <w:szCs w:val="22"/>
              </w:rPr>
            </w:pPr>
            <w:r w:rsidRPr="00FA5FC4">
              <w:rPr>
                <w:rFonts w:asciiTheme="majorHAnsi" w:hAnsiTheme="majorHAnsi" w:cstheme="majorHAnsi"/>
                <w:color w:val="000000" w:themeColor="text1"/>
                <w:sz w:val="22"/>
                <w:szCs w:val="22"/>
              </w:rPr>
              <w:t>1.2</w:t>
            </w:r>
          </w:p>
        </w:tc>
      </w:tr>
      <w:tr w:rsidR="00FA5FC4" w:rsidRPr="00210852" w14:paraId="45C4CA0C" w14:textId="77777777" w:rsidTr="0095014E">
        <w:trPr>
          <w:trHeight w:val="415"/>
        </w:trPr>
        <w:tc>
          <w:tcPr>
            <w:tcW w:w="7513" w:type="dxa"/>
            <w:gridSpan w:val="2"/>
            <w:tcBorders>
              <w:left w:val="single" w:sz="2" w:space="0" w:color="000000"/>
            </w:tcBorders>
            <w:shd w:val="clear" w:color="auto" w:fill="auto"/>
            <w:vAlign w:val="center"/>
          </w:tcPr>
          <w:p w14:paraId="0A4C4E7E" w14:textId="3753BCE7" w:rsidR="00FA5FC4" w:rsidRPr="00FA5FC4" w:rsidRDefault="00FA5FC4" w:rsidP="0095014E">
            <w:pPr>
              <w:snapToGrid w:val="0"/>
              <w:spacing w:before="60" w:after="60"/>
              <w:rPr>
                <w:rFonts w:asciiTheme="majorHAnsi" w:hAnsiTheme="majorHAnsi" w:cstheme="majorHAnsi"/>
                <w:sz w:val="22"/>
                <w:szCs w:val="22"/>
              </w:rPr>
            </w:pPr>
            <w:r w:rsidRPr="00FA5FC4">
              <w:rPr>
                <w:rFonts w:asciiTheme="majorHAnsi" w:hAnsiTheme="majorHAnsi" w:cstheme="majorHAnsi"/>
                <w:sz w:val="22"/>
                <w:szCs w:val="22"/>
              </w:rPr>
              <w:t>Explain the processes and tools that could be used to promote coding standards</w:t>
            </w:r>
          </w:p>
        </w:tc>
        <w:tc>
          <w:tcPr>
            <w:tcW w:w="1706" w:type="dxa"/>
            <w:shd w:val="clear" w:color="auto" w:fill="auto"/>
            <w:vAlign w:val="center"/>
          </w:tcPr>
          <w:p w14:paraId="2C6BFC8F" w14:textId="00A7B334" w:rsidR="00FA5FC4" w:rsidRPr="00FA5FC4" w:rsidRDefault="00FA5FC4" w:rsidP="0095014E">
            <w:pPr>
              <w:snapToGrid w:val="0"/>
              <w:spacing w:before="60" w:after="60"/>
              <w:jc w:val="center"/>
              <w:rPr>
                <w:rFonts w:asciiTheme="majorHAnsi" w:hAnsiTheme="majorHAnsi" w:cstheme="majorHAnsi"/>
                <w:color w:val="000000" w:themeColor="text1"/>
                <w:sz w:val="22"/>
                <w:szCs w:val="22"/>
              </w:rPr>
            </w:pPr>
            <w:r w:rsidRPr="00FA5FC4">
              <w:rPr>
                <w:rFonts w:asciiTheme="majorHAnsi" w:hAnsiTheme="majorHAnsi" w:cstheme="majorHAnsi"/>
                <w:color w:val="000000" w:themeColor="text1"/>
                <w:sz w:val="22"/>
                <w:szCs w:val="22"/>
              </w:rPr>
              <w:t>1.3</w:t>
            </w:r>
          </w:p>
        </w:tc>
      </w:tr>
      <w:tr w:rsidR="00FA5FC4" w:rsidRPr="00210852" w14:paraId="797A652C" w14:textId="77777777" w:rsidTr="0095014E">
        <w:trPr>
          <w:trHeight w:val="415"/>
        </w:trPr>
        <w:tc>
          <w:tcPr>
            <w:tcW w:w="7513" w:type="dxa"/>
            <w:gridSpan w:val="2"/>
            <w:tcBorders>
              <w:left w:val="single" w:sz="2" w:space="0" w:color="000000"/>
            </w:tcBorders>
            <w:shd w:val="clear" w:color="auto" w:fill="auto"/>
            <w:vAlign w:val="center"/>
          </w:tcPr>
          <w:p w14:paraId="5338742F" w14:textId="20548160" w:rsidR="00FA5FC4" w:rsidRPr="00FA5FC4" w:rsidRDefault="00FA5FC4" w:rsidP="0095014E">
            <w:pPr>
              <w:snapToGrid w:val="0"/>
              <w:spacing w:before="60" w:after="60"/>
              <w:rPr>
                <w:rFonts w:asciiTheme="majorHAnsi" w:hAnsiTheme="majorHAnsi" w:cstheme="majorHAnsi"/>
                <w:sz w:val="22"/>
                <w:szCs w:val="22"/>
              </w:rPr>
            </w:pPr>
            <w:r w:rsidRPr="00FA5FC4">
              <w:rPr>
                <w:rFonts w:asciiTheme="majorHAnsi" w:hAnsiTheme="majorHAnsi" w:cstheme="majorHAnsi"/>
                <w:sz w:val="22"/>
                <w:szCs w:val="22"/>
              </w:rPr>
              <w:t>Identify good coding principles and practices used by Software Developers</w:t>
            </w:r>
          </w:p>
        </w:tc>
        <w:tc>
          <w:tcPr>
            <w:tcW w:w="1706" w:type="dxa"/>
            <w:shd w:val="clear" w:color="auto" w:fill="auto"/>
            <w:vAlign w:val="center"/>
          </w:tcPr>
          <w:p w14:paraId="37CE1EA5" w14:textId="41B8D405" w:rsidR="00FA5FC4" w:rsidRPr="00FA5FC4" w:rsidRDefault="00FA5FC4" w:rsidP="0095014E">
            <w:pPr>
              <w:snapToGrid w:val="0"/>
              <w:spacing w:before="60" w:after="60"/>
              <w:jc w:val="center"/>
              <w:rPr>
                <w:rFonts w:asciiTheme="majorHAnsi" w:hAnsiTheme="majorHAnsi" w:cstheme="majorHAnsi"/>
                <w:color w:val="000000" w:themeColor="text1"/>
                <w:sz w:val="22"/>
                <w:szCs w:val="22"/>
              </w:rPr>
            </w:pPr>
            <w:r w:rsidRPr="00FA5FC4">
              <w:rPr>
                <w:rFonts w:asciiTheme="majorHAnsi" w:hAnsiTheme="majorHAnsi" w:cstheme="majorHAnsi"/>
                <w:color w:val="000000" w:themeColor="text1"/>
                <w:sz w:val="22"/>
                <w:szCs w:val="22"/>
              </w:rPr>
              <w:t>2.1</w:t>
            </w:r>
          </w:p>
        </w:tc>
      </w:tr>
      <w:tr w:rsidR="00FA5FC4" w:rsidRPr="00210852" w14:paraId="1095C3D6" w14:textId="77777777" w:rsidTr="0095014E">
        <w:trPr>
          <w:trHeight w:val="415"/>
        </w:trPr>
        <w:tc>
          <w:tcPr>
            <w:tcW w:w="7513" w:type="dxa"/>
            <w:gridSpan w:val="2"/>
            <w:tcBorders>
              <w:left w:val="single" w:sz="2" w:space="0" w:color="000000"/>
            </w:tcBorders>
            <w:shd w:val="clear" w:color="auto" w:fill="auto"/>
            <w:vAlign w:val="center"/>
          </w:tcPr>
          <w:p w14:paraId="1996949E" w14:textId="3F3B7E58" w:rsidR="00FA5FC4" w:rsidRPr="00FA5FC4" w:rsidRDefault="00FA5FC4" w:rsidP="0095014E">
            <w:pPr>
              <w:snapToGrid w:val="0"/>
              <w:spacing w:before="60" w:after="60"/>
              <w:rPr>
                <w:rFonts w:asciiTheme="majorHAnsi" w:hAnsiTheme="majorHAnsi" w:cstheme="majorHAnsi"/>
                <w:sz w:val="22"/>
                <w:szCs w:val="22"/>
              </w:rPr>
            </w:pPr>
            <w:r w:rsidRPr="00FA5FC4">
              <w:rPr>
                <w:rFonts w:asciiTheme="majorHAnsi" w:hAnsiTheme="majorHAnsi" w:cstheme="majorHAnsi"/>
                <w:sz w:val="22"/>
                <w:szCs w:val="22"/>
              </w:rPr>
              <w:t>Explain why it is important to follow good coding principles and practices</w:t>
            </w:r>
          </w:p>
        </w:tc>
        <w:tc>
          <w:tcPr>
            <w:tcW w:w="1706" w:type="dxa"/>
            <w:shd w:val="clear" w:color="auto" w:fill="auto"/>
            <w:vAlign w:val="center"/>
          </w:tcPr>
          <w:p w14:paraId="40D0428C" w14:textId="28107B5A" w:rsidR="00FA5FC4" w:rsidRPr="00FA5FC4" w:rsidRDefault="00FA5FC4" w:rsidP="0095014E">
            <w:pPr>
              <w:snapToGrid w:val="0"/>
              <w:spacing w:before="60" w:after="60"/>
              <w:jc w:val="center"/>
              <w:rPr>
                <w:rFonts w:asciiTheme="majorHAnsi" w:hAnsiTheme="majorHAnsi" w:cstheme="majorHAnsi"/>
                <w:color w:val="000000" w:themeColor="text1"/>
                <w:sz w:val="22"/>
                <w:szCs w:val="22"/>
              </w:rPr>
            </w:pPr>
            <w:r w:rsidRPr="00FA5FC4">
              <w:rPr>
                <w:rFonts w:asciiTheme="majorHAnsi" w:hAnsiTheme="majorHAnsi" w:cstheme="majorHAnsi"/>
                <w:color w:val="000000" w:themeColor="text1"/>
                <w:sz w:val="22"/>
                <w:szCs w:val="22"/>
              </w:rPr>
              <w:t>2.2</w:t>
            </w:r>
          </w:p>
        </w:tc>
      </w:tr>
      <w:tr w:rsidR="00FA5FC4" w:rsidRPr="00210852" w14:paraId="2A95DF4A" w14:textId="77777777" w:rsidTr="0095014E">
        <w:trPr>
          <w:trHeight w:val="415"/>
        </w:trPr>
        <w:tc>
          <w:tcPr>
            <w:tcW w:w="7513" w:type="dxa"/>
            <w:gridSpan w:val="2"/>
            <w:tcBorders>
              <w:left w:val="single" w:sz="2" w:space="0" w:color="000000"/>
            </w:tcBorders>
            <w:shd w:val="clear" w:color="auto" w:fill="auto"/>
            <w:vAlign w:val="center"/>
          </w:tcPr>
          <w:p w14:paraId="15E5AFB3" w14:textId="6CBFE308" w:rsidR="00FA5FC4" w:rsidRPr="00FA5FC4" w:rsidRDefault="00FA5FC4" w:rsidP="0095014E">
            <w:pPr>
              <w:snapToGrid w:val="0"/>
              <w:spacing w:before="60" w:after="60"/>
              <w:rPr>
                <w:rFonts w:asciiTheme="majorHAnsi" w:hAnsiTheme="majorHAnsi" w:cstheme="majorHAnsi"/>
                <w:sz w:val="22"/>
                <w:szCs w:val="22"/>
              </w:rPr>
            </w:pPr>
            <w:r w:rsidRPr="00FA5FC4">
              <w:rPr>
                <w:rFonts w:asciiTheme="majorHAnsi" w:hAnsiTheme="majorHAnsi" w:cstheme="majorHAnsi"/>
                <w:sz w:val="22"/>
                <w:szCs w:val="22"/>
              </w:rPr>
              <w:t>Draw conclusions from the use of coding practices and principles</w:t>
            </w:r>
          </w:p>
        </w:tc>
        <w:tc>
          <w:tcPr>
            <w:tcW w:w="1706" w:type="dxa"/>
            <w:shd w:val="clear" w:color="auto" w:fill="auto"/>
            <w:vAlign w:val="center"/>
          </w:tcPr>
          <w:p w14:paraId="27921755" w14:textId="7441FEE4" w:rsidR="00FA5FC4" w:rsidRPr="00FA5FC4" w:rsidRDefault="00FA5FC4" w:rsidP="0095014E">
            <w:pPr>
              <w:snapToGrid w:val="0"/>
              <w:spacing w:before="60" w:after="60"/>
              <w:jc w:val="center"/>
              <w:rPr>
                <w:rFonts w:asciiTheme="majorHAnsi" w:hAnsiTheme="majorHAnsi" w:cstheme="majorHAnsi"/>
                <w:color w:val="000000" w:themeColor="text1"/>
                <w:sz w:val="22"/>
                <w:szCs w:val="22"/>
              </w:rPr>
            </w:pPr>
            <w:r w:rsidRPr="00FA5FC4">
              <w:rPr>
                <w:rFonts w:asciiTheme="majorHAnsi" w:hAnsiTheme="majorHAnsi" w:cstheme="majorHAnsi"/>
                <w:color w:val="000000" w:themeColor="text1"/>
                <w:sz w:val="22"/>
                <w:szCs w:val="22"/>
              </w:rPr>
              <w:t>2.3</w:t>
            </w:r>
          </w:p>
        </w:tc>
      </w:tr>
      <w:tr w:rsidR="00FA5FC4" w:rsidRPr="00210852" w14:paraId="5881512E" w14:textId="77777777" w:rsidTr="0095014E">
        <w:trPr>
          <w:trHeight w:val="415"/>
        </w:trPr>
        <w:tc>
          <w:tcPr>
            <w:tcW w:w="7513" w:type="dxa"/>
            <w:gridSpan w:val="2"/>
            <w:tcBorders>
              <w:left w:val="single" w:sz="2" w:space="0" w:color="000000"/>
            </w:tcBorders>
            <w:shd w:val="clear" w:color="auto" w:fill="auto"/>
            <w:vAlign w:val="center"/>
          </w:tcPr>
          <w:p w14:paraId="7F45A24F" w14:textId="2798E907" w:rsidR="00FA5FC4" w:rsidRPr="0095014E" w:rsidRDefault="009B3629" w:rsidP="0095014E">
            <w:pPr>
              <w:pStyle w:val="Default"/>
              <w:rPr>
                <w:rFonts w:asciiTheme="majorHAnsi" w:hAnsiTheme="majorHAnsi" w:cstheme="majorHAnsi"/>
                <w:sz w:val="22"/>
                <w:szCs w:val="22"/>
              </w:rPr>
            </w:pPr>
            <w:r w:rsidRPr="0095014E">
              <w:rPr>
                <w:rFonts w:asciiTheme="majorHAnsi" w:hAnsiTheme="majorHAnsi" w:cstheme="majorHAnsi"/>
                <w:sz w:val="22"/>
                <w:szCs w:val="22"/>
              </w:rPr>
              <w:t xml:space="preserve">Identify different types of coding review </w:t>
            </w:r>
          </w:p>
        </w:tc>
        <w:tc>
          <w:tcPr>
            <w:tcW w:w="1706" w:type="dxa"/>
            <w:shd w:val="clear" w:color="auto" w:fill="auto"/>
            <w:vAlign w:val="center"/>
          </w:tcPr>
          <w:p w14:paraId="2D70B94C" w14:textId="062A5E9B" w:rsidR="00FA5FC4" w:rsidRDefault="009B3629" w:rsidP="0095014E">
            <w:pPr>
              <w:snapToGrid w:val="0"/>
              <w:spacing w:before="60" w:after="60"/>
              <w:jc w:val="center"/>
              <w:rPr>
                <w:rFonts w:asciiTheme="majorHAnsi" w:hAnsiTheme="majorHAnsi" w:cstheme="majorHAnsi"/>
                <w:color w:val="000000" w:themeColor="text1"/>
                <w:szCs w:val="20"/>
              </w:rPr>
            </w:pPr>
            <w:r>
              <w:rPr>
                <w:rFonts w:asciiTheme="majorHAnsi" w:hAnsiTheme="majorHAnsi" w:cstheme="majorHAnsi"/>
                <w:color w:val="000000" w:themeColor="text1"/>
                <w:szCs w:val="20"/>
              </w:rPr>
              <w:t>3.1</w:t>
            </w:r>
          </w:p>
        </w:tc>
      </w:tr>
      <w:tr w:rsidR="009B3629" w:rsidRPr="00210852" w14:paraId="5BAA92E2" w14:textId="77777777" w:rsidTr="0095014E">
        <w:trPr>
          <w:trHeight w:val="415"/>
        </w:trPr>
        <w:tc>
          <w:tcPr>
            <w:tcW w:w="7513" w:type="dxa"/>
            <w:gridSpan w:val="2"/>
            <w:tcBorders>
              <w:left w:val="single" w:sz="2" w:space="0" w:color="000000"/>
            </w:tcBorders>
            <w:shd w:val="clear" w:color="auto" w:fill="auto"/>
            <w:vAlign w:val="center"/>
          </w:tcPr>
          <w:p w14:paraId="3EB4CF03" w14:textId="77777777" w:rsidR="009B3629" w:rsidRPr="0095014E" w:rsidRDefault="009B3629" w:rsidP="0095014E">
            <w:pPr>
              <w:pStyle w:val="Default"/>
              <w:rPr>
                <w:rFonts w:asciiTheme="majorHAnsi" w:hAnsiTheme="majorHAnsi" w:cstheme="majorHAnsi"/>
                <w:sz w:val="22"/>
                <w:szCs w:val="22"/>
              </w:rPr>
            </w:pPr>
            <w:r w:rsidRPr="0095014E">
              <w:rPr>
                <w:rFonts w:asciiTheme="majorHAnsi" w:hAnsiTheme="majorHAnsi" w:cstheme="majorHAnsi"/>
                <w:sz w:val="22"/>
                <w:szCs w:val="22"/>
              </w:rPr>
              <w:t xml:space="preserve">Explain why code is reviewed </w:t>
            </w:r>
          </w:p>
          <w:p w14:paraId="4D663A9C" w14:textId="77777777" w:rsidR="009B3629" w:rsidRPr="0095014E" w:rsidRDefault="009B3629" w:rsidP="0095014E">
            <w:pPr>
              <w:pStyle w:val="Default"/>
              <w:rPr>
                <w:rFonts w:asciiTheme="majorHAnsi" w:hAnsiTheme="majorHAnsi" w:cstheme="majorHAnsi"/>
                <w:sz w:val="22"/>
                <w:szCs w:val="22"/>
              </w:rPr>
            </w:pPr>
          </w:p>
        </w:tc>
        <w:tc>
          <w:tcPr>
            <w:tcW w:w="1706" w:type="dxa"/>
            <w:shd w:val="clear" w:color="auto" w:fill="auto"/>
            <w:vAlign w:val="center"/>
          </w:tcPr>
          <w:p w14:paraId="65E34A69" w14:textId="0B9A4902" w:rsidR="009B3629" w:rsidRDefault="009B3629" w:rsidP="0095014E">
            <w:pPr>
              <w:snapToGrid w:val="0"/>
              <w:spacing w:before="60" w:after="60"/>
              <w:jc w:val="center"/>
              <w:rPr>
                <w:rFonts w:asciiTheme="majorHAnsi" w:hAnsiTheme="majorHAnsi" w:cstheme="majorHAnsi"/>
                <w:color w:val="000000" w:themeColor="text1"/>
                <w:szCs w:val="20"/>
              </w:rPr>
            </w:pPr>
            <w:r>
              <w:rPr>
                <w:rFonts w:asciiTheme="majorHAnsi" w:hAnsiTheme="majorHAnsi" w:cstheme="majorHAnsi"/>
                <w:color w:val="000000" w:themeColor="text1"/>
                <w:szCs w:val="20"/>
              </w:rPr>
              <w:t>3.2</w:t>
            </w:r>
          </w:p>
        </w:tc>
      </w:tr>
      <w:tr w:rsidR="009B3629" w:rsidRPr="00210852" w14:paraId="7AF9ECB6" w14:textId="77777777" w:rsidTr="0095014E">
        <w:trPr>
          <w:trHeight w:val="415"/>
        </w:trPr>
        <w:tc>
          <w:tcPr>
            <w:tcW w:w="7513" w:type="dxa"/>
            <w:gridSpan w:val="2"/>
            <w:tcBorders>
              <w:left w:val="single" w:sz="2" w:space="0" w:color="000000"/>
            </w:tcBorders>
            <w:shd w:val="clear" w:color="auto" w:fill="auto"/>
            <w:vAlign w:val="center"/>
          </w:tcPr>
          <w:p w14:paraId="5C1D987A" w14:textId="77777777" w:rsidR="009B3629" w:rsidRPr="0095014E" w:rsidRDefault="009B3629" w:rsidP="0095014E">
            <w:pPr>
              <w:pStyle w:val="Default"/>
              <w:rPr>
                <w:rFonts w:asciiTheme="majorHAnsi" w:hAnsiTheme="majorHAnsi" w:cstheme="majorHAnsi"/>
                <w:sz w:val="22"/>
                <w:szCs w:val="22"/>
              </w:rPr>
            </w:pPr>
            <w:r w:rsidRPr="0095014E">
              <w:rPr>
                <w:rFonts w:asciiTheme="majorHAnsi" w:hAnsiTheme="majorHAnsi" w:cstheme="majorHAnsi"/>
                <w:sz w:val="22"/>
                <w:szCs w:val="22"/>
              </w:rPr>
              <w:t xml:space="preserve">Explain why it is important to undertake a coding review </w:t>
            </w:r>
          </w:p>
          <w:p w14:paraId="22F6EC51" w14:textId="77777777" w:rsidR="009B3629" w:rsidRPr="0095014E" w:rsidRDefault="009B3629" w:rsidP="0095014E">
            <w:pPr>
              <w:pStyle w:val="Default"/>
              <w:rPr>
                <w:rFonts w:asciiTheme="majorHAnsi" w:hAnsiTheme="majorHAnsi" w:cstheme="majorHAnsi"/>
                <w:sz w:val="22"/>
                <w:szCs w:val="22"/>
              </w:rPr>
            </w:pPr>
          </w:p>
        </w:tc>
        <w:tc>
          <w:tcPr>
            <w:tcW w:w="1706" w:type="dxa"/>
            <w:shd w:val="clear" w:color="auto" w:fill="auto"/>
            <w:vAlign w:val="center"/>
          </w:tcPr>
          <w:p w14:paraId="75D4ACE6" w14:textId="07F16B51" w:rsidR="009B3629" w:rsidRDefault="009B3629" w:rsidP="0095014E">
            <w:pPr>
              <w:snapToGrid w:val="0"/>
              <w:spacing w:before="60" w:after="60"/>
              <w:jc w:val="center"/>
              <w:rPr>
                <w:rFonts w:asciiTheme="majorHAnsi" w:hAnsiTheme="majorHAnsi" w:cstheme="majorHAnsi"/>
                <w:color w:val="000000" w:themeColor="text1"/>
                <w:szCs w:val="20"/>
              </w:rPr>
            </w:pPr>
            <w:r>
              <w:rPr>
                <w:rFonts w:asciiTheme="majorHAnsi" w:hAnsiTheme="majorHAnsi" w:cstheme="majorHAnsi"/>
                <w:color w:val="000000" w:themeColor="text1"/>
                <w:szCs w:val="20"/>
              </w:rPr>
              <w:t>3.3</w:t>
            </w:r>
          </w:p>
        </w:tc>
      </w:tr>
      <w:tr w:rsidR="009B3629" w:rsidRPr="00210852" w14:paraId="2A01ADF9" w14:textId="77777777" w:rsidTr="0095014E">
        <w:trPr>
          <w:trHeight w:val="415"/>
        </w:trPr>
        <w:tc>
          <w:tcPr>
            <w:tcW w:w="7513" w:type="dxa"/>
            <w:gridSpan w:val="2"/>
            <w:tcBorders>
              <w:left w:val="single" w:sz="2" w:space="0" w:color="000000"/>
            </w:tcBorders>
            <w:shd w:val="clear" w:color="auto" w:fill="auto"/>
            <w:vAlign w:val="center"/>
          </w:tcPr>
          <w:p w14:paraId="3CA86517" w14:textId="0C7A3C85" w:rsidR="009B3629" w:rsidRPr="0095014E" w:rsidRDefault="009B3629" w:rsidP="0095014E">
            <w:pPr>
              <w:pStyle w:val="Default"/>
              <w:rPr>
                <w:rFonts w:asciiTheme="majorHAnsi" w:hAnsiTheme="majorHAnsi" w:cstheme="majorHAnsi"/>
                <w:sz w:val="22"/>
                <w:szCs w:val="22"/>
              </w:rPr>
            </w:pPr>
            <w:r w:rsidRPr="0095014E">
              <w:rPr>
                <w:rFonts w:asciiTheme="majorHAnsi" w:hAnsiTheme="majorHAnsi" w:cstheme="majorHAnsi"/>
                <w:sz w:val="22"/>
                <w:szCs w:val="22"/>
              </w:rPr>
              <w:t>Explain the importance of effective feedback in a coding review</w:t>
            </w:r>
          </w:p>
        </w:tc>
        <w:tc>
          <w:tcPr>
            <w:tcW w:w="1706" w:type="dxa"/>
            <w:shd w:val="clear" w:color="auto" w:fill="auto"/>
            <w:vAlign w:val="center"/>
          </w:tcPr>
          <w:p w14:paraId="233B037E" w14:textId="0934EC89" w:rsidR="009B3629" w:rsidRDefault="009B3629" w:rsidP="0095014E">
            <w:pPr>
              <w:snapToGrid w:val="0"/>
              <w:spacing w:before="60" w:after="60"/>
              <w:jc w:val="center"/>
              <w:rPr>
                <w:rFonts w:asciiTheme="majorHAnsi" w:hAnsiTheme="majorHAnsi" w:cstheme="majorHAnsi"/>
                <w:color w:val="000000" w:themeColor="text1"/>
                <w:szCs w:val="20"/>
              </w:rPr>
            </w:pPr>
            <w:r>
              <w:rPr>
                <w:rFonts w:asciiTheme="majorHAnsi" w:hAnsiTheme="majorHAnsi" w:cstheme="majorHAnsi"/>
                <w:color w:val="000000" w:themeColor="text1"/>
                <w:szCs w:val="20"/>
              </w:rPr>
              <w:t>3.4</w:t>
            </w:r>
          </w:p>
        </w:tc>
      </w:tr>
      <w:tr w:rsidR="009B3629" w:rsidRPr="00210852" w14:paraId="50176F1A" w14:textId="77777777" w:rsidTr="0095014E">
        <w:trPr>
          <w:trHeight w:val="415"/>
        </w:trPr>
        <w:tc>
          <w:tcPr>
            <w:tcW w:w="7513" w:type="dxa"/>
            <w:gridSpan w:val="2"/>
            <w:tcBorders>
              <w:left w:val="single" w:sz="2" w:space="0" w:color="000000"/>
            </w:tcBorders>
            <w:shd w:val="clear" w:color="auto" w:fill="auto"/>
            <w:vAlign w:val="center"/>
          </w:tcPr>
          <w:p w14:paraId="3B62CD84" w14:textId="2CAEC098" w:rsidR="009B3629" w:rsidRPr="0095014E" w:rsidRDefault="009B3629" w:rsidP="0095014E">
            <w:pPr>
              <w:pStyle w:val="Default"/>
              <w:rPr>
                <w:rFonts w:asciiTheme="majorHAnsi" w:hAnsiTheme="majorHAnsi" w:cstheme="majorHAnsi"/>
                <w:sz w:val="22"/>
                <w:szCs w:val="22"/>
              </w:rPr>
            </w:pPr>
            <w:r w:rsidRPr="0095014E">
              <w:rPr>
                <w:rFonts w:asciiTheme="majorHAnsi" w:hAnsiTheme="majorHAnsi" w:cstheme="majorHAnsi"/>
                <w:sz w:val="22"/>
                <w:szCs w:val="22"/>
              </w:rPr>
              <w:t>Distinguish the difference between submitting and performing a coding review</w:t>
            </w:r>
          </w:p>
        </w:tc>
        <w:tc>
          <w:tcPr>
            <w:tcW w:w="1706" w:type="dxa"/>
            <w:shd w:val="clear" w:color="auto" w:fill="auto"/>
            <w:vAlign w:val="center"/>
          </w:tcPr>
          <w:p w14:paraId="5873086F" w14:textId="41AC2B80" w:rsidR="009B3629" w:rsidRDefault="009B3629" w:rsidP="0095014E">
            <w:pPr>
              <w:snapToGrid w:val="0"/>
              <w:spacing w:before="60" w:after="60"/>
              <w:jc w:val="center"/>
              <w:rPr>
                <w:rFonts w:asciiTheme="majorHAnsi" w:hAnsiTheme="majorHAnsi" w:cstheme="majorHAnsi"/>
                <w:color w:val="000000" w:themeColor="text1"/>
                <w:szCs w:val="20"/>
              </w:rPr>
            </w:pPr>
            <w:r>
              <w:rPr>
                <w:rFonts w:asciiTheme="majorHAnsi" w:hAnsiTheme="majorHAnsi" w:cstheme="majorHAnsi"/>
                <w:color w:val="000000" w:themeColor="text1"/>
                <w:szCs w:val="20"/>
              </w:rPr>
              <w:t>3.5</w:t>
            </w:r>
          </w:p>
        </w:tc>
      </w:tr>
      <w:tr w:rsidR="009B3629" w:rsidRPr="00210852" w14:paraId="447AD611" w14:textId="77777777" w:rsidTr="0095014E">
        <w:trPr>
          <w:trHeight w:val="415"/>
        </w:trPr>
        <w:tc>
          <w:tcPr>
            <w:tcW w:w="7513" w:type="dxa"/>
            <w:gridSpan w:val="2"/>
            <w:tcBorders>
              <w:left w:val="single" w:sz="2" w:space="0" w:color="000000"/>
            </w:tcBorders>
            <w:shd w:val="clear" w:color="auto" w:fill="auto"/>
            <w:vAlign w:val="center"/>
          </w:tcPr>
          <w:p w14:paraId="5735918F" w14:textId="208A3DCC" w:rsidR="009B3629" w:rsidRPr="0095014E" w:rsidRDefault="009B3629" w:rsidP="0095014E">
            <w:pPr>
              <w:pStyle w:val="Default"/>
              <w:rPr>
                <w:rFonts w:asciiTheme="majorHAnsi" w:hAnsiTheme="majorHAnsi" w:cstheme="majorHAnsi"/>
                <w:sz w:val="22"/>
                <w:szCs w:val="22"/>
              </w:rPr>
            </w:pPr>
            <w:r w:rsidRPr="0095014E">
              <w:rPr>
                <w:rFonts w:asciiTheme="majorHAnsi" w:hAnsiTheme="majorHAnsi" w:cstheme="majorHAnsi"/>
                <w:sz w:val="22"/>
                <w:szCs w:val="22"/>
              </w:rPr>
              <w:t>Explain the advantages and disadvantages of pair programming &amp; mob programming</w:t>
            </w:r>
          </w:p>
        </w:tc>
        <w:tc>
          <w:tcPr>
            <w:tcW w:w="1706" w:type="dxa"/>
            <w:shd w:val="clear" w:color="auto" w:fill="auto"/>
            <w:vAlign w:val="center"/>
          </w:tcPr>
          <w:p w14:paraId="3D1E0A38" w14:textId="58EDE885" w:rsidR="009B3629" w:rsidRDefault="009B3629" w:rsidP="0095014E">
            <w:pPr>
              <w:snapToGrid w:val="0"/>
              <w:spacing w:before="60" w:after="60"/>
              <w:jc w:val="center"/>
              <w:rPr>
                <w:rFonts w:asciiTheme="majorHAnsi" w:hAnsiTheme="majorHAnsi" w:cstheme="majorHAnsi"/>
                <w:color w:val="000000" w:themeColor="text1"/>
                <w:szCs w:val="20"/>
              </w:rPr>
            </w:pPr>
            <w:r>
              <w:rPr>
                <w:rFonts w:asciiTheme="majorHAnsi" w:hAnsiTheme="majorHAnsi" w:cstheme="majorHAnsi"/>
                <w:color w:val="000000" w:themeColor="text1"/>
                <w:szCs w:val="20"/>
              </w:rPr>
              <w:t>3.6</w:t>
            </w:r>
          </w:p>
        </w:tc>
      </w:tr>
      <w:tr w:rsidR="009B3629" w:rsidRPr="00210852" w14:paraId="20C4BC26" w14:textId="77777777" w:rsidTr="0095014E">
        <w:trPr>
          <w:trHeight w:val="415"/>
        </w:trPr>
        <w:tc>
          <w:tcPr>
            <w:tcW w:w="7513" w:type="dxa"/>
            <w:gridSpan w:val="2"/>
            <w:tcBorders>
              <w:left w:val="single" w:sz="2" w:space="0" w:color="000000"/>
            </w:tcBorders>
            <w:shd w:val="clear" w:color="auto" w:fill="auto"/>
            <w:vAlign w:val="center"/>
          </w:tcPr>
          <w:p w14:paraId="69370924" w14:textId="409AC8B8" w:rsidR="009B3629" w:rsidRPr="0095014E" w:rsidRDefault="009B3629" w:rsidP="0095014E">
            <w:pPr>
              <w:pStyle w:val="Default"/>
              <w:rPr>
                <w:rFonts w:asciiTheme="majorHAnsi" w:hAnsiTheme="majorHAnsi" w:cstheme="majorHAnsi"/>
                <w:sz w:val="22"/>
                <w:szCs w:val="22"/>
              </w:rPr>
            </w:pPr>
            <w:r w:rsidRPr="0095014E">
              <w:rPr>
                <w:rFonts w:asciiTheme="majorHAnsi" w:hAnsiTheme="majorHAnsi" w:cstheme="majorHAnsi"/>
                <w:sz w:val="22"/>
                <w:szCs w:val="22"/>
              </w:rPr>
              <w:t xml:space="preserve">Explain structured data &amp; unstructured data </w:t>
            </w:r>
          </w:p>
        </w:tc>
        <w:tc>
          <w:tcPr>
            <w:tcW w:w="1706" w:type="dxa"/>
            <w:shd w:val="clear" w:color="auto" w:fill="auto"/>
            <w:vAlign w:val="center"/>
          </w:tcPr>
          <w:p w14:paraId="7F66AB40" w14:textId="70A6FBDA" w:rsidR="009B3629" w:rsidRDefault="009B3629" w:rsidP="0095014E">
            <w:pPr>
              <w:snapToGrid w:val="0"/>
              <w:spacing w:before="60" w:after="60"/>
              <w:jc w:val="center"/>
              <w:rPr>
                <w:rFonts w:asciiTheme="majorHAnsi" w:hAnsiTheme="majorHAnsi" w:cstheme="majorHAnsi"/>
                <w:color w:val="000000" w:themeColor="text1"/>
                <w:szCs w:val="20"/>
              </w:rPr>
            </w:pPr>
            <w:r>
              <w:rPr>
                <w:rFonts w:asciiTheme="majorHAnsi" w:hAnsiTheme="majorHAnsi" w:cstheme="majorHAnsi"/>
                <w:color w:val="000000" w:themeColor="text1"/>
                <w:szCs w:val="20"/>
              </w:rPr>
              <w:t>4.1</w:t>
            </w:r>
          </w:p>
        </w:tc>
      </w:tr>
      <w:tr w:rsidR="009B3629" w:rsidRPr="00210852" w14:paraId="254DA287" w14:textId="77777777" w:rsidTr="0095014E">
        <w:trPr>
          <w:trHeight w:val="415"/>
        </w:trPr>
        <w:tc>
          <w:tcPr>
            <w:tcW w:w="7513" w:type="dxa"/>
            <w:gridSpan w:val="2"/>
            <w:tcBorders>
              <w:left w:val="single" w:sz="2" w:space="0" w:color="000000"/>
            </w:tcBorders>
            <w:shd w:val="clear" w:color="auto" w:fill="auto"/>
            <w:vAlign w:val="center"/>
          </w:tcPr>
          <w:p w14:paraId="6319A52A" w14:textId="4226054D" w:rsidR="009B3629" w:rsidRPr="0095014E" w:rsidRDefault="009B3629" w:rsidP="0095014E">
            <w:pPr>
              <w:pStyle w:val="Default"/>
              <w:rPr>
                <w:rFonts w:asciiTheme="majorHAnsi" w:hAnsiTheme="majorHAnsi" w:cstheme="majorHAnsi"/>
                <w:sz w:val="22"/>
                <w:szCs w:val="22"/>
              </w:rPr>
            </w:pPr>
            <w:r w:rsidRPr="0095014E">
              <w:rPr>
                <w:rFonts w:asciiTheme="majorHAnsi" w:hAnsiTheme="majorHAnsi" w:cstheme="majorHAnsi"/>
                <w:sz w:val="22"/>
                <w:szCs w:val="22"/>
              </w:rPr>
              <w:t>Describe what is meant by databases</w:t>
            </w:r>
          </w:p>
        </w:tc>
        <w:tc>
          <w:tcPr>
            <w:tcW w:w="1706" w:type="dxa"/>
            <w:shd w:val="clear" w:color="auto" w:fill="auto"/>
            <w:vAlign w:val="center"/>
          </w:tcPr>
          <w:p w14:paraId="69E22FB8" w14:textId="32F6BB5F" w:rsidR="009B3629" w:rsidRDefault="009B3629" w:rsidP="0095014E">
            <w:pPr>
              <w:snapToGrid w:val="0"/>
              <w:spacing w:before="60" w:after="60"/>
              <w:jc w:val="center"/>
              <w:rPr>
                <w:rFonts w:asciiTheme="majorHAnsi" w:hAnsiTheme="majorHAnsi" w:cstheme="majorHAnsi"/>
                <w:color w:val="000000" w:themeColor="text1"/>
                <w:szCs w:val="20"/>
              </w:rPr>
            </w:pPr>
            <w:r>
              <w:rPr>
                <w:rFonts w:asciiTheme="majorHAnsi" w:hAnsiTheme="majorHAnsi" w:cstheme="majorHAnsi"/>
                <w:color w:val="000000" w:themeColor="text1"/>
                <w:szCs w:val="20"/>
              </w:rPr>
              <w:t>4.2</w:t>
            </w:r>
          </w:p>
        </w:tc>
      </w:tr>
      <w:tr w:rsidR="009B3629" w:rsidRPr="00210852" w14:paraId="09913584" w14:textId="77777777" w:rsidTr="0095014E">
        <w:trPr>
          <w:trHeight w:val="415"/>
        </w:trPr>
        <w:tc>
          <w:tcPr>
            <w:tcW w:w="7513" w:type="dxa"/>
            <w:gridSpan w:val="2"/>
            <w:tcBorders>
              <w:left w:val="single" w:sz="2" w:space="0" w:color="000000"/>
            </w:tcBorders>
            <w:shd w:val="clear" w:color="auto" w:fill="auto"/>
            <w:vAlign w:val="center"/>
          </w:tcPr>
          <w:p w14:paraId="0B4C204F" w14:textId="32CB0813" w:rsidR="009B3629" w:rsidRPr="0095014E" w:rsidRDefault="009B3629" w:rsidP="0095014E">
            <w:pPr>
              <w:pStyle w:val="Default"/>
              <w:rPr>
                <w:rFonts w:asciiTheme="majorHAnsi" w:hAnsiTheme="majorHAnsi" w:cstheme="majorHAnsi"/>
                <w:sz w:val="22"/>
                <w:szCs w:val="22"/>
              </w:rPr>
            </w:pPr>
            <w:r w:rsidRPr="0095014E">
              <w:rPr>
                <w:rFonts w:asciiTheme="majorHAnsi" w:hAnsiTheme="majorHAnsi" w:cstheme="majorHAnsi"/>
                <w:sz w:val="22"/>
                <w:szCs w:val="22"/>
              </w:rPr>
              <w:t>Describe the structure and key components of a database table</w:t>
            </w:r>
          </w:p>
        </w:tc>
        <w:tc>
          <w:tcPr>
            <w:tcW w:w="1706" w:type="dxa"/>
            <w:shd w:val="clear" w:color="auto" w:fill="auto"/>
            <w:vAlign w:val="center"/>
          </w:tcPr>
          <w:p w14:paraId="02802828" w14:textId="58D5A8AA" w:rsidR="009B3629" w:rsidRDefault="002D1344" w:rsidP="0095014E">
            <w:pPr>
              <w:snapToGrid w:val="0"/>
              <w:spacing w:before="60" w:after="60"/>
              <w:jc w:val="center"/>
              <w:rPr>
                <w:rFonts w:asciiTheme="majorHAnsi" w:hAnsiTheme="majorHAnsi" w:cstheme="majorHAnsi"/>
                <w:color w:val="000000" w:themeColor="text1"/>
                <w:szCs w:val="20"/>
              </w:rPr>
            </w:pPr>
            <w:r>
              <w:rPr>
                <w:rFonts w:asciiTheme="majorHAnsi" w:hAnsiTheme="majorHAnsi" w:cstheme="majorHAnsi"/>
                <w:color w:val="000000" w:themeColor="text1"/>
                <w:szCs w:val="20"/>
              </w:rPr>
              <w:t>4.3</w:t>
            </w:r>
          </w:p>
        </w:tc>
      </w:tr>
      <w:tr w:rsidR="009B3629" w:rsidRPr="00210852" w14:paraId="0DFFB68F" w14:textId="77777777" w:rsidTr="0095014E">
        <w:trPr>
          <w:trHeight w:val="415"/>
        </w:trPr>
        <w:tc>
          <w:tcPr>
            <w:tcW w:w="7513" w:type="dxa"/>
            <w:gridSpan w:val="2"/>
            <w:tcBorders>
              <w:left w:val="single" w:sz="2" w:space="0" w:color="000000"/>
            </w:tcBorders>
            <w:shd w:val="clear" w:color="auto" w:fill="auto"/>
            <w:vAlign w:val="center"/>
          </w:tcPr>
          <w:p w14:paraId="0C29785B" w14:textId="520E9FAA" w:rsidR="009B3629" w:rsidRPr="0095014E" w:rsidRDefault="009B3629" w:rsidP="0095014E">
            <w:pPr>
              <w:pStyle w:val="Default"/>
              <w:rPr>
                <w:rFonts w:asciiTheme="majorHAnsi" w:hAnsiTheme="majorHAnsi" w:cstheme="majorHAnsi"/>
                <w:sz w:val="22"/>
                <w:szCs w:val="22"/>
              </w:rPr>
            </w:pPr>
            <w:r w:rsidRPr="0095014E">
              <w:rPr>
                <w:rFonts w:asciiTheme="majorHAnsi" w:hAnsiTheme="majorHAnsi" w:cstheme="majorHAnsi"/>
                <w:sz w:val="22"/>
                <w:szCs w:val="22"/>
              </w:rPr>
              <w:t xml:space="preserve">Explore the use of primary and foreign keys </w:t>
            </w:r>
          </w:p>
        </w:tc>
        <w:tc>
          <w:tcPr>
            <w:tcW w:w="1706" w:type="dxa"/>
            <w:shd w:val="clear" w:color="auto" w:fill="auto"/>
            <w:vAlign w:val="center"/>
          </w:tcPr>
          <w:p w14:paraId="2DFAEA6A" w14:textId="58B00EC4" w:rsidR="009B3629" w:rsidRDefault="002D1344" w:rsidP="0095014E">
            <w:pPr>
              <w:snapToGrid w:val="0"/>
              <w:spacing w:before="60" w:after="60"/>
              <w:jc w:val="center"/>
              <w:rPr>
                <w:rFonts w:asciiTheme="majorHAnsi" w:hAnsiTheme="majorHAnsi" w:cstheme="majorHAnsi"/>
                <w:color w:val="000000" w:themeColor="text1"/>
                <w:szCs w:val="20"/>
              </w:rPr>
            </w:pPr>
            <w:r>
              <w:rPr>
                <w:rFonts w:asciiTheme="majorHAnsi" w:hAnsiTheme="majorHAnsi" w:cstheme="majorHAnsi"/>
                <w:color w:val="000000" w:themeColor="text1"/>
                <w:szCs w:val="20"/>
              </w:rPr>
              <w:t>4.4</w:t>
            </w:r>
          </w:p>
        </w:tc>
      </w:tr>
      <w:tr w:rsidR="009B3629" w:rsidRPr="00210852" w14:paraId="32DB5B21" w14:textId="77777777" w:rsidTr="0095014E">
        <w:trPr>
          <w:trHeight w:val="415"/>
        </w:trPr>
        <w:tc>
          <w:tcPr>
            <w:tcW w:w="7513" w:type="dxa"/>
            <w:gridSpan w:val="2"/>
            <w:tcBorders>
              <w:left w:val="single" w:sz="2" w:space="0" w:color="000000"/>
            </w:tcBorders>
            <w:shd w:val="clear" w:color="auto" w:fill="auto"/>
            <w:vAlign w:val="center"/>
          </w:tcPr>
          <w:p w14:paraId="213BE641" w14:textId="365B2955" w:rsidR="009B3629" w:rsidRPr="0095014E" w:rsidRDefault="009B3629" w:rsidP="0095014E">
            <w:pPr>
              <w:pStyle w:val="Default"/>
              <w:rPr>
                <w:rFonts w:asciiTheme="majorHAnsi" w:hAnsiTheme="majorHAnsi" w:cstheme="majorHAnsi"/>
                <w:sz w:val="22"/>
                <w:szCs w:val="22"/>
              </w:rPr>
            </w:pPr>
            <w:r w:rsidRPr="0095014E">
              <w:rPr>
                <w:rFonts w:asciiTheme="majorHAnsi" w:hAnsiTheme="majorHAnsi" w:cstheme="majorHAnsi"/>
                <w:sz w:val="22"/>
                <w:szCs w:val="22"/>
              </w:rPr>
              <w:t xml:space="preserve">Describe techniques for querying databases </w:t>
            </w:r>
          </w:p>
        </w:tc>
        <w:tc>
          <w:tcPr>
            <w:tcW w:w="1706" w:type="dxa"/>
            <w:shd w:val="clear" w:color="auto" w:fill="auto"/>
            <w:vAlign w:val="center"/>
          </w:tcPr>
          <w:p w14:paraId="11FD05FC" w14:textId="18BD2A0C" w:rsidR="009B3629" w:rsidRDefault="002D1344" w:rsidP="0095014E">
            <w:pPr>
              <w:snapToGrid w:val="0"/>
              <w:spacing w:before="60" w:after="60"/>
              <w:jc w:val="center"/>
              <w:rPr>
                <w:rFonts w:asciiTheme="majorHAnsi" w:hAnsiTheme="majorHAnsi" w:cstheme="majorHAnsi"/>
                <w:color w:val="000000" w:themeColor="text1"/>
                <w:szCs w:val="20"/>
              </w:rPr>
            </w:pPr>
            <w:r>
              <w:rPr>
                <w:rFonts w:asciiTheme="majorHAnsi" w:hAnsiTheme="majorHAnsi" w:cstheme="majorHAnsi"/>
                <w:color w:val="000000" w:themeColor="text1"/>
                <w:szCs w:val="20"/>
              </w:rPr>
              <w:t>4.5</w:t>
            </w:r>
          </w:p>
        </w:tc>
      </w:tr>
      <w:tr w:rsidR="009B3629" w:rsidRPr="00210852" w14:paraId="1332AFB4" w14:textId="77777777" w:rsidTr="0095014E">
        <w:trPr>
          <w:trHeight w:val="415"/>
        </w:trPr>
        <w:tc>
          <w:tcPr>
            <w:tcW w:w="7513" w:type="dxa"/>
            <w:gridSpan w:val="2"/>
            <w:tcBorders>
              <w:left w:val="single" w:sz="2" w:space="0" w:color="000000"/>
            </w:tcBorders>
            <w:shd w:val="clear" w:color="auto" w:fill="auto"/>
            <w:vAlign w:val="center"/>
          </w:tcPr>
          <w:p w14:paraId="12B0376D" w14:textId="63D742D8" w:rsidR="009B3629" w:rsidRPr="0095014E" w:rsidRDefault="0095014E" w:rsidP="0095014E">
            <w:pPr>
              <w:pStyle w:val="Default"/>
              <w:rPr>
                <w:rFonts w:asciiTheme="majorHAnsi" w:hAnsiTheme="majorHAnsi" w:cstheme="majorHAnsi"/>
                <w:sz w:val="22"/>
                <w:szCs w:val="22"/>
              </w:rPr>
            </w:pPr>
            <w:r w:rsidRPr="0095014E">
              <w:rPr>
                <w:rFonts w:asciiTheme="majorHAnsi" w:hAnsiTheme="majorHAnsi" w:cstheme="majorHAnsi"/>
                <w:sz w:val="22"/>
                <w:szCs w:val="22"/>
              </w:rPr>
              <w:t xml:space="preserve">Explain the purpose of database indexing </w:t>
            </w:r>
          </w:p>
        </w:tc>
        <w:tc>
          <w:tcPr>
            <w:tcW w:w="1706" w:type="dxa"/>
            <w:shd w:val="clear" w:color="auto" w:fill="auto"/>
            <w:vAlign w:val="center"/>
          </w:tcPr>
          <w:p w14:paraId="0D4B0CB2" w14:textId="17BAFF51" w:rsidR="009B3629" w:rsidRDefault="002D1344" w:rsidP="0095014E">
            <w:pPr>
              <w:snapToGrid w:val="0"/>
              <w:spacing w:before="60" w:after="60"/>
              <w:jc w:val="center"/>
              <w:rPr>
                <w:rFonts w:asciiTheme="majorHAnsi" w:hAnsiTheme="majorHAnsi" w:cstheme="majorHAnsi"/>
                <w:color w:val="000000" w:themeColor="text1"/>
                <w:szCs w:val="20"/>
              </w:rPr>
            </w:pPr>
            <w:r>
              <w:rPr>
                <w:rFonts w:asciiTheme="majorHAnsi" w:hAnsiTheme="majorHAnsi" w:cstheme="majorHAnsi"/>
                <w:color w:val="000000" w:themeColor="text1"/>
                <w:szCs w:val="20"/>
              </w:rPr>
              <w:t>4.6</w:t>
            </w:r>
          </w:p>
        </w:tc>
      </w:tr>
      <w:tr w:rsidR="009B3629" w:rsidRPr="00210852" w14:paraId="6AB76460" w14:textId="77777777" w:rsidTr="0095014E">
        <w:trPr>
          <w:trHeight w:val="415"/>
        </w:trPr>
        <w:tc>
          <w:tcPr>
            <w:tcW w:w="7513" w:type="dxa"/>
            <w:gridSpan w:val="2"/>
            <w:tcBorders>
              <w:left w:val="single" w:sz="2" w:space="0" w:color="000000"/>
            </w:tcBorders>
            <w:shd w:val="clear" w:color="auto" w:fill="auto"/>
            <w:vAlign w:val="center"/>
          </w:tcPr>
          <w:p w14:paraId="584412CC" w14:textId="19D832F0" w:rsidR="009B3629" w:rsidRPr="0095014E" w:rsidRDefault="0095014E" w:rsidP="0095014E">
            <w:pPr>
              <w:pStyle w:val="Default"/>
              <w:rPr>
                <w:rFonts w:asciiTheme="majorHAnsi" w:hAnsiTheme="majorHAnsi" w:cstheme="majorHAnsi"/>
                <w:sz w:val="22"/>
                <w:szCs w:val="22"/>
              </w:rPr>
            </w:pPr>
            <w:r w:rsidRPr="0095014E">
              <w:rPr>
                <w:rFonts w:asciiTheme="majorHAnsi" w:hAnsiTheme="majorHAnsi" w:cstheme="majorHAnsi"/>
                <w:sz w:val="22"/>
                <w:szCs w:val="22"/>
              </w:rPr>
              <w:lastRenderedPageBreak/>
              <w:t xml:space="preserve">Identify the elements of UX (User Experience) design </w:t>
            </w:r>
          </w:p>
        </w:tc>
        <w:tc>
          <w:tcPr>
            <w:tcW w:w="1706" w:type="dxa"/>
            <w:shd w:val="clear" w:color="auto" w:fill="auto"/>
            <w:vAlign w:val="center"/>
          </w:tcPr>
          <w:p w14:paraId="4692042F" w14:textId="7EC07250" w:rsidR="009B3629" w:rsidRDefault="002D1344" w:rsidP="0095014E">
            <w:pPr>
              <w:snapToGrid w:val="0"/>
              <w:spacing w:before="60" w:after="60"/>
              <w:jc w:val="center"/>
              <w:rPr>
                <w:rFonts w:asciiTheme="majorHAnsi" w:hAnsiTheme="majorHAnsi" w:cstheme="majorHAnsi"/>
                <w:color w:val="000000" w:themeColor="text1"/>
                <w:szCs w:val="20"/>
              </w:rPr>
            </w:pPr>
            <w:r>
              <w:rPr>
                <w:rFonts w:asciiTheme="majorHAnsi" w:hAnsiTheme="majorHAnsi" w:cstheme="majorHAnsi"/>
                <w:color w:val="000000" w:themeColor="text1"/>
                <w:szCs w:val="20"/>
              </w:rPr>
              <w:t>5.1</w:t>
            </w:r>
          </w:p>
        </w:tc>
      </w:tr>
      <w:tr w:rsidR="009B3629" w:rsidRPr="00210852" w14:paraId="33CFFA24" w14:textId="77777777" w:rsidTr="0095014E">
        <w:trPr>
          <w:trHeight w:val="415"/>
        </w:trPr>
        <w:tc>
          <w:tcPr>
            <w:tcW w:w="7513" w:type="dxa"/>
            <w:gridSpan w:val="2"/>
            <w:tcBorders>
              <w:left w:val="single" w:sz="2" w:space="0" w:color="000000"/>
            </w:tcBorders>
            <w:shd w:val="clear" w:color="auto" w:fill="auto"/>
            <w:vAlign w:val="center"/>
          </w:tcPr>
          <w:p w14:paraId="7B87C06A" w14:textId="3FD2EA9D" w:rsidR="009B3629" w:rsidRPr="0095014E" w:rsidRDefault="0095014E" w:rsidP="0095014E">
            <w:pPr>
              <w:pStyle w:val="Default"/>
              <w:rPr>
                <w:rFonts w:asciiTheme="majorHAnsi" w:hAnsiTheme="majorHAnsi" w:cstheme="majorHAnsi"/>
                <w:sz w:val="22"/>
                <w:szCs w:val="22"/>
              </w:rPr>
            </w:pPr>
            <w:r w:rsidRPr="0095014E">
              <w:rPr>
                <w:rFonts w:asciiTheme="majorHAnsi" w:hAnsiTheme="majorHAnsi" w:cstheme="majorHAnsi"/>
                <w:sz w:val="22"/>
                <w:szCs w:val="22"/>
              </w:rPr>
              <w:t xml:space="preserve">Describe the differences between UX and UI (User Interface) </w:t>
            </w:r>
          </w:p>
        </w:tc>
        <w:tc>
          <w:tcPr>
            <w:tcW w:w="1706" w:type="dxa"/>
            <w:shd w:val="clear" w:color="auto" w:fill="auto"/>
            <w:vAlign w:val="center"/>
          </w:tcPr>
          <w:p w14:paraId="21ED9DEB" w14:textId="1C290BF8" w:rsidR="009B3629" w:rsidRDefault="002D1344" w:rsidP="0095014E">
            <w:pPr>
              <w:snapToGrid w:val="0"/>
              <w:spacing w:before="60" w:after="60"/>
              <w:jc w:val="center"/>
              <w:rPr>
                <w:rFonts w:asciiTheme="majorHAnsi" w:hAnsiTheme="majorHAnsi" w:cstheme="majorHAnsi"/>
                <w:color w:val="000000" w:themeColor="text1"/>
                <w:szCs w:val="20"/>
              </w:rPr>
            </w:pPr>
            <w:r>
              <w:rPr>
                <w:rFonts w:asciiTheme="majorHAnsi" w:hAnsiTheme="majorHAnsi" w:cstheme="majorHAnsi"/>
                <w:color w:val="000000" w:themeColor="text1"/>
                <w:szCs w:val="20"/>
              </w:rPr>
              <w:t>5.2</w:t>
            </w:r>
          </w:p>
        </w:tc>
      </w:tr>
      <w:tr w:rsidR="009B3629" w:rsidRPr="00210852" w14:paraId="6C8F1A52" w14:textId="77777777" w:rsidTr="0095014E">
        <w:trPr>
          <w:trHeight w:val="415"/>
        </w:trPr>
        <w:tc>
          <w:tcPr>
            <w:tcW w:w="7513" w:type="dxa"/>
            <w:gridSpan w:val="2"/>
            <w:tcBorders>
              <w:left w:val="single" w:sz="2" w:space="0" w:color="000000"/>
            </w:tcBorders>
            <w:shd w:val="clear" w:color="auto" w:fill="auto"/>
            <w:vAlign w:val="center"/>
          </w:tcPr>
          <w:p w14:paraId="62B2B731" w14:textId="003E35AD" w:rsidR="009B3629" w:rsidRPr="0095014E" w:rsidRDefault="0095014E" w:rsidP="0095014E">
            <w:pPr>
              <w:pStyle w:val="Default"/>
              <w:rPr>
                <w:rFonts w:asciiTheme="majorHAnsi" w:hAnsiTheme="majorHAnsi" w:cstheme="majorHAnsi"/>
                <w:sz w:val="22"/>
                <w:szCs w:val="22"/>
              </w:rPr>
            </w:pPr>
            <w:r w:rsidRPr="0095014E">
              <w:rPr>
                <w:rFonts w:asciiTheme="majorHAnsi" w:hAnsiTheme="majorHAnsi" w:cstheme="majorHAnsi"/>
                <w:sz w:val="22"/>
                <w:szCs w:val="22"/>
              </w:rPr>
              <w:t xml:space="preserve">Explain the key skills required for creative problem-solving </w:t>
            </w:r>
          </w:p>
        </w:tc>
        <w:tc>
          <w:tcPr>
            <w:tcW w:w="1706" w:type="dxa"/>
            <w:shd w:val="clear" w:color="auto" w:fill="auto"/>
            <w:vAlign w:val="center"/>
          </w:tcPr>
          <w:p w14:paraId="7D2AC331" w14:textId="03F241FC" w:rsidR="009B3629" w:rsidRDefault="002D1344" w:rsidP="0095014E">
            <w:pPr>
              <w:snapToGrid w:val="0"/>
              <w:spacing w:before="60" w:after="60"/>
              <w:jc w:val="center"/>
              <w:rPr>
                <w:rFonts w:asciiTheme="majorHAnsi" w:hAnsiTheme="majorHAnsi" w:cstheme="majorHAnsi"/>
                <w:color w:val="000000" w:themeColor="text1"/>
                <w:szCs w:val="20"/>
              </w:rPr>
            </w:pPr>
            <w:r>
              <w:rPr>
                <w:rFonts w:asciiTheme="majorHAnsi" w:hAnsiTheme="majorHAnsi" w:cstheme="majorHAnsi"/>
                <w:color w:val="000000" w:themeColor="text1"/>
                <w:szCs w:val="20"/>
              </w:rPr>
              <w:t>5.3</w:t>
            </w:r>
          </w:p>
        </w:tc>
      </w:tr>
      <w:tr w:rsidR="0095014E" w:rsidRPr="00210852" w14:paraId="35F0884C" w14:textId="77777777" w:rsidTr="0095014E">
        <w:trPr>
          <w:trHeight w:val="415"/>
        </w:trPr>
        <w:tc>
          <w:tcPr>
            <w:tcW w:w="7513" w:type="dxa"/>
            <w:gridSpan w:val="2"/>
            <w:tcBorders>
              <w:left w:val="single" w:sz="2" w:space="0" w:color="000000"/>
            </w:tcBorders>
            <w:shd w:val="clear" w:color="auto" w:fill="auto"/>
            <w:vAlign w:val="center"/>
          </w:tcPr>
          <w:p w14:paraId="2BDC2D0E" w14:textId="5C1C475C" w:rsidR="0095014E" w:rsidRPr="0095014E" w:rsidRDefault="0095014E" w:rsidP="0095014E">
            <w:pPr>
              <w:pStyle w:val="Default"/>
              <w:rPr>
                <w:rFonts w:asciiTheme="majorHAnsi" w:hAnsiTheme="majorHAnsi" w:cstheme="majorHAnsi"/>
                <w:sz w:val="22"/>
                <w:szCs w:val="22"/>
              </w:rPr>
            </w:pPr>
            <w:r w:rsidRPr="0095014E">
              <w:rPr>
                <w:rFonts w:asciiTheme="majorHAnsi" w:hAnsiTheme="majorHAnsi" w:cstheme="majorHAnsi"/>
                <w:sz w:val="22"/>
                <w:szCs w:val="22"/>
              </w:rPr>
              <w:t>Describe the key methods and techniques used in creative problem-solving</w:t>
            </w:r>
          </w:p>
        </w:tc>
        <w:tc>
          <w:tcPr>
            <w:tcW w:w="1706" w:type="dxa"/>
            <w:shd w:val="clear" w:color="auto" w:fill="auto"/>
            <w:vAlign w:val="center"/>
          </w:tcPr>
          <w:p w14:paraId="38B9409D" w14:textId="50969951" w:rsidR="0095014E" w:rsidRDefault="002D1344" w:rsidP="0095014E">
            <w:pPr>
              <w:snapToGrid w:val="0"/>
              <w:spacing w:before="60" w:after="60"/>
              <w:jc w:val="center"/>
              <w:rPr>
                <w:rFonts w:asciiTheme="majorHAnsi" w:hAnsiTheme="majorHAnsi" w:cstheme="majorHAnsi"/>
                <w:color w:val="000000" w:themeColor="text1"/>
                <w:szCs w:val="20"/>
              </w:rPr>
            </w:pPr>
            <w:r>
              <w:rPr>
                <w:rFonts w:asciiTheme="majorHAnsi" w:hAnsiTheme="majorHAnsi" w:cstheme="majorHAnsi"/>
                <w:color w:val="000000" w:themeColor="text1"/>
                <w:szCs w:val="20"/>
              </w:rPr>
              <w:t>5.4</w:t>
            </w:r>
          </w:p>
        </w:tc>
      </w:tr>
      <w:tr w:rsidR="0095014E" w:rsidRPr="00210852" w14:paraId="787FAB10" w14:textId="77777777" w:rsidTr="0095014E">
        <w:trPr>
          <w:trHeight w:val="415"/>
        </w:trPr>
        <w:tc>
          <w:tcPr>
            <w:tcW w:w="7513" w:type="dxa"/>
            <w:gridSpan w:val="2"/>
            <w:tcBorders>
              <w:left w:val="single" w:sz="2" w:space="0" w:color="000000"/>
            </w:tcBorders>
            <w:shd w:val="clear" w:color="auto" w:fill="auto"/>
            <w:vAlign w:val="center"/>
          </w:tcPr>
          <w:p w14:paraId="40689D78" w14:textId="0B217F5F" w:rsidR="0095014E" w:rsidRPr="0095014E" w:rsidRDefault="0095014E" w:rsidP="0095014E">
            <w:pPr>
              <w:pStyle w:val="Default"/>
              <w:rPr>
                <w:rFonts w:asciiTheme="majorHAnsi" w:hAnsiTheme="majorHAnsi" w:cstheme="majorHAnsi"/>
                <w:sz w:val="22"/>
                <w:szCs w:val="22"/>
              </w:rPr>
            </w:pPr>
            <w:r w:rsidRPr="0095014E">
              <w:rPr>
                <w:rFonts w:asciiTheme="majorHAnsi" w:hAnsiTheme="majorHAnsi" w:cstheme="majorHAnsi"/>
                <w:sz w:val="22"/>
                <w:szCs w:val="22"/>
              </w:rPr>
              <w:t xml:space="preserve">Explain the importance of information architecture and UX </w:t>
            </w:r>
          </w:p>
        </w:tc>
        <w:tc>
          <w:tcPr>
            <w:tcW w:w="1706" w:type="dxa"/>
            <w:shd w:val="clear" w:color="auto" w:fill="auto"/>
            <w:vAlign w:val="center"/>
          </w:tcPr>
          <w:p w14:paraId="086DD48C" w14:textId="41E6BB1E" w:rsidR="0095014E" w:rsidRDefault="002D1344" w:rsidP="0095014E">
            <w:pPr>
              <w:snapToGrid w:val="0"/>
              <w:spacing w:before="60" w:after="60"/>
              <w:jc w:val="center"/>
              <w:rPr>
                <w:rFonts w:asciiTheme="majorHAnsi" w:hAnsiTheme="majorHAnsi" w:cstheme="majorHAnsi"/>
                <w:color w:val="000000" w:themeColor="text1"/>
                <w:szCs w:val="20"/>
              </w:rPr>
            </w:pPr>
            <w:r>
              <w:rPr>
                <w:rFonts w:asciiTheme="majorHAnsi" w:hAnsiTheme="majorHAnsi" w:cstheme="majorHAnsi"/>
                <w:color w:val="000000" w:themeColor="text1"/>
                <w:szCs w:val="20"/>
              </w:rPr>
              <w:t>5.5</w:t>
            </w:r>
          </w:p>
        </w:tc>
      </w:tr>
      <w:tr w:rsidR="0095014E" w:rsidRPr="00210852" w14:paraId="7800C59A" w14:textId="77777777" w:rsidTr="0095014E">
        <w:trPr>
          <w:trHeight w:val="415"/>
        </w:trPr>
        <w:tc>
          <w:tcPr>
            <w:tcW w:w="7513" w:type="dxa"/>
            <w:gridSpan w:val="2"/>
            <w:tcBorders>
              <w:left w:val="single" w:sz="2" w:space="0" w:color="000000"/>
            </w:tcBorders>
            <w:shd w:val="clear" w:color="auto" w:fill="auto"/>
            <w:vAlign w:val="center"/>
          </w:tcPr>
          <w:p w14:paraId="7EEB609E" w14:textId="3478301F" w:rsidR="0095014E" w:rsidRPr="0095014E" w:rsidRDefault="0095014E" w:rsidP="0095014E">
            <w:pPr>
              <w:pStyle w:val="Default"/>
              <w:rPr>
                <w:rFonts w:asciiTheme="majorHAnsi" w:hAnsiTheme="majorHAnsi" w:cstheme="majorHAnsi"/>
                <w:sz w:val="22"/>
                <w:szCs w:val="22"/>
              </w:rPr>
            </w:pPr>
            <w:r w:rsidRPr="0095014E">
              <w:rPr>
                <w:rFonts w:asciiTheme="majorHAnsi" w:hAnsiTheme="majorHAnsi" w:cstheme="majorHAnsi"/>
                <w:sz w:val="22"/>
                <w:szCs w:val="22"/>
              </w:rPr>
              <w:t xml:space="preserve">Explain the principles of good user interface design </w:t>
            </w:r>
          </w:p>
        </w:tc>
        <w:tc>
          <w:tcPr>
            <w:tcW w:w="1706" w:type="dxa"/>
            <w:shd w:val="clear" w:color="auto" w:fill="auto"/>
            <w:vAlign w:val="center"/>
          </w:tcPr>
          <w:p w14:paraId="26E69C24" w14:textId="79996A70" w:rsidR="0095014E" w:rsidRDefault="002D1344" w:rsidP="0095014E">
            <w:pPr>
              <w:snapToGrid w:val="0"/>
              <w:spacing w:before="60" w:after="60"/>
              <w:jc w:val="center"/>
              <w:rPr>
                <w:rFonts w:asciiTheme="majorHAnsi" w:hAnsiTheme="majorHAnsi" w:cstheme="majorHAnsi"/>
                <w:color w:val="000000" w:themeColor="text1"/>
                <w:szCs w:val="20"/>
              </w:rPr>
            </w:pPr>
            <w:r>
              <w:rPr>
                <w:rFonts w:asciiTheme="majorHAnsi" w:hAnsiTheme="majorHAnsi" w:cstheme="majorHAnsi"/>
                <w:color w:val="000000" w:themeColor="text1"/>
                <w:szCs w:val="20"/>
              </w:rPr>
              <w:t>5.6</w:t>
            </w:r>
          </w:p>
        </w:tc>
      </w:tr>
      <w:tr w:rsidR="0095014E" w:rsidRPr="00210852" w14:paraId="2285DD28" w14:textId="77777777" w:rsidTr="0095014E">
        <w:trPr>
          <w:trHeight w:val="415"/>
        </w:trPr>
        <w:tc>
          <w:tcPr>
            <w:tcW w:w="7513" w:type="dxa"/>
            <w:gridSpan w:val="2"/>
            <w:tcBorders>
              <w:left w:val="single" w:sz="2" w:space="0" w:color="000000"/>
            </w:tcBorders>
            <w:shd w:val="clear" w:color="auto" w:fill="auto"/>
            <w:vAlign w:val="center"/>
          </w:tcPr>
          <w:p w14:paraId="1EF66537" w14:textId="43BDD087" w:rsidR="0095014E" w:rsidRPr="0095014E" w:rsidRDefault="0095014E" w:rsidP="0095014E">
            <w:pPr>
              <w:pStyle w:val="Default"/>
              <w:rPr>
                <w:rFonts w:asciiTheme="majorHAnsi" w:hAnsiTheme="majorHAnsi" w:cstheme="majorHAnsi"/>
                <w:sz w:val="22"/>
                <w:szCs w:val="22"/>
              </w:rPr>
            </w:pPr>
            <w:r w:rsidRPr="0095014E">
              <w:rPr>
                <w:rFonts w:asciiTheme="majorHAnsi" w:hAnsiTheme="majorHAnsi" w:cstheme="majorHAnsi"/>
                <w:sz w:val="22"/>
                <w:szCs w:val="22"/>
              </w:rPr>
              <w:t>Describe what is meant by building security by design into software at the development stage</w:t>
            </w:r>
          </w:p>
        </w:tc>
        <w:tc>
          <w:tcPr>
            <w:tcW w:w="1706" w:type="dxa"/>
            <w:shd w:val="clear" w:color="auto" w:fill="auto"/>
            <w:vAlign w:val="center"/>
          </w:tcPr>
          <w:p w14:paraId="6D95AFCA" w14:textId="3F68BD0B" w:rsidR="0095014E" w:rsidRDefault="0095014E" w:rsidP="0095014E">
            <w:pPr>
              <w:snapToGrid w:val="0"/>
              <w:spacing w:before="60" w:after="60"/>
              <w:jc w:val="center"/>
              <w:rPr>
                <w:rFonts w:asciiTheme="majorHAnsi" w:hAnsiTheme="majorHAnsi" w:cstheme="majorHAnsi"/>
                <w:color w:val="000000" w:themeColor="text1"/>
                <w:szCs w:val="20"/>
              </w:rPr>
            </w:pPr>
            <w:r>
              <w:rPr>
                <w:rFonts w:asciiTheme="majorHAnsi" w:hAnsiTheme="majorHAnsi" w:cstheme="majorHAnsi"/>
                <w:color w:val="000000" w:themeColor="text1"/>
                <w:szCs w:val="20"/>
              </w:rPr>
              <w:t>6.1</w:t>
            </w:r>
          </w:p>
        </w:tc>
      </w:tr>
      <w:tr w:rsidR="0095014E" w:rsidRPr="00210852" w14:paraId="275EB61A" w14:textId="77777777" w:rsidTr="0095014E">
        <w:trPr>
          <w:trHeight w:val="415"/>
        </w:trPr>
        <w:tc>
          <w:tcPr>
            <w:tcW w:w="7513" w:type="dxa"/>
            <w:gridSpan w:val="2"/>
            <w:tcBorders>
              <w:left w:val="single" w:sz="2" w:space="0" w:color="000000"/>
            </w:tcBorders>
            <w:shd w:val="clear" w:color="auto" w:fill="auto"/>
            <w:vAlign w:val="center"/>
          </w:tcPr>
          <w:p w14:paraId="566CC229" w14:textId="231CF0A9" w:rsidR="0095014E" w:rsidRPr="0095014E" w:rsidRDefault="0095014E" w:rsidP="0095014E">
            <w:pPr>
              <w:pStyle w:val="Default"/>
              <w:rPr>
                <w:rFonts w:asciiTheme="majorHAnsi" w:hAnsiTheme="majorHAnsi" w:cstheme="majorHAnsi"/>
                <w:sz w:val="22"/>
                <w:szCs w:val="22"/>
              </w:rPr>
            </w:pPr>
            <w:r w:rsidRPr="0095014E">
              <w:rPr>
                <w:rFonts w:asciiTheme="majorHAnsi" w:hAnsiTheme="majorHAnsi" w:cstheme="majorHAnsi"/>
                <w:sz w:val="22"/>
                <w:szCs w:val="22"/>
              </w:rPr>
              <w:t xml:space="preserve">Explain methods used to ensure software is secure </w:t>
            </w:r>
          </w:p>
        </w:tc>
        <w:tc>
          <w:tcPr>
            <w:tcW w:w="1706" w:type="dxa"/>
            <w:shd w:val="clear" w:color="auto" w:fill="auto"/>
            <w:vAlign w:val="center"/>
          </w:tcPr>
          <w:p w14:paraId="256178A9" w14:textId="36598C0C" w:rsidR="0095014E" w:rsidRDefault="0095014E" w:rsidP="0095014E">
            <w:pPr>
              <w:snapToGrid w:val="0"/>
              <w:spacing w:before="60" w:after="60"/>
              <w:jc w:val="center"/>
              <w:rPr>
                <w:rFonts w:asciiTheme="majorHAnsi" w:hAnsiTheme="majorHAnsi" w:cstheme="majorHAnsi"/>
                <w:color w:val="000000" w:themeColor="text1"/>
                <w:szCs w:val="20"/>
              </w:rPr>
            </w:pPr>
            <w:r>
              <w:rPr>
                <w:rFonts w:asciiTheme="majorHAnsi" w:hAnsiTheme="majorHAnsi" w:cstheme="majorHAnsi"/>
                <w:color w:val="000000" w:themeColor="text1"/>
                <w:szCs w:val="20"/>
              </w:rPr>
              <w:t>6.2</w:t>
            </w:r>
          </w:p>
        </w:tc>
      </w:tr>
      <w:tr w:rsidR="0095014E" w:rsidRPr="00210852" w14:paraId="1D93A267" w14:textId="77777777" w:rsidTr="0095014E">
        <w:trPr>
          <w:trHeight w:val="415"/>
        </w:trPr>
        <w:tc>
          <w:tcPr>
            <w:tcW w:w="7513" w:type="dxa"/>
            <w:gridSpan w:val="2"/>
            <w:tcBorders>
              <w:left w:val="single" w:sz="2" w:space="0" w:color="000000"/>
            </w:tcBorders>
            <w:shd w:val="clear" w:color="auto" w:fill="auto"/>
            <w:vAlign w:val="center"/>
          </w:tcPr>
          <w:p w14:paraId="325F70E8" w14:textId="3D1E4936" w:rsidR="0095014E" w:rsidRPr="0095014E" w:rsidRDefault="0095014E" w:rsidP="0095014E">
            <w:pPr>
              <w:pStyle w:val="Default"/>
              <w:rPr>
                <w:rFonts w:asciiTheme="majorHAnsi" w:hAnsiTheme="majorHAnsi" w:cstheme="majorHAnsi"/>
                <w:sz w:val="22"/>
                <w:szCs w:val="22"/>
              </w:rPr>
            </w:pPr>
            <w:r w:rsidRPr="0095014E">
              <w:rPr>
                <w:rFonts w:asciiTheme="majorHAnsi" w:hAnsiTheme="majorHAnsi" w:cstheme="majorHAnsi"/>
                <w:sz w:val="22"/>
                <w:szCs w:val="22"/>
              </w:rPr>
              <w:t>Identify types of security issues and threats that can impact software development</w:t>
            </w:r>
          </w:p>
        </w:tc>
        <w:tc>
          <w:tcPr>
            <w:tcW w:w="1706" w:type="dxa"/>
            <w:shd w:val="clear" w:color="auto" w:fill="auto"/>
            <w:vAlign w:val="center"/>
          </w:tcPr>
          <w:p w14:paraId="127B41AF" w14:textId="7E26BCFD" w:rsidR="0095014E" w:rsidRDefault="0095014E" w:rsidP="0095014E">
            <w:pPr>
              <w:snapToGrid w:val="0"/>
              <w:spacing w:before="60" w:after="60"/>
              <w:jc w:val="center"/>
              <w:rPr>
                <w:rFonts w:asciiTheme="majorHAnsi" w:hAnsiTheme="majorHAnsi" w:cstheme="majorHAnsi"/>
                <w:color w:val="000000" w:themeColor="text1"/>
                <w:szCs w:val="20"/>
              </w:rPr>
            </w:pPr>
            <w:r>
              <w:rPr>
                <w:rFonts w:asciiTheme="majorHAnsi" w:hAnsiTheme="majorHAnsi" w:cstheme="majorHAnsi"/>
                <w:color w:val="000000" w:themeColor="text1"/>
                <w:szCs w:val="20"/>
              </w:rPr>
              <w:t>6.3</w:t>
            </w:r>
          </w:p>
        </w:tc>
      </w:tr>
    </w:tbl>
    <w:p w14:paraId="03C952A2" w14:textId="785549B4" w:rsidR="00D1149E" w:rsidRPr="00210852" w:rsidRDefault="0095014E" w:rsidP="00B933C7">
      <w:pPr>
        <w:spacing w:before="60" w:after="60"/>
        <w:rPr>
          <w:rFonts w:asciiTheme="majorHAnsi" w:hAnsiTheme="majorHAnsi" w:cstheme="majorHAnsi"/>
          <w:color w:val="000000" w:themeColor="text1"/>
        </w:rPr>
      </w:pPr>
      <w:r>
        <w:rPr>
          <w:rFonts w:asciiTheme="majorHAnsi" w:hAnsiTheme="majorHAnsi" w:cstheme="majorHAnsi"/>
          <w:color w:val="000000" w:themeColor="text1"/>
        </w:rPr>
        <w:br w:type="textWrapping" w:clear="all"/>
      </w:r>
    </w:p>
    <w:tbl>
      <w:tblPr>
        <w:tblW w:w="921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Look w:val="01E0" w:firstRow="1" w:lastRow="1" w:firstColumn="1" w:lastColumn="1" w:noHBand="0" w:noVBand="0"/>
      </w:tblPr>
      <w:tblGrid>
        <w:gridCol w:w="2100"/>
        <w:gridCol w:w="7119"/>
      </w:tblGrid>
      <w:tr w:rsidR="003441CD" w:rsidRPr="00210852" w14:paraId="30BE5514" w14:textId="77777777" w:rsidTr="00D107FB">
        <w:tc>
          <w:tcPr>
            <w:tcW w:w="2100" w:type="dxa"/>
            <w:tcBorders>
              <w:top w:val="single" w:sz="2" w:space="0" w:color="000000"/>
              <w:left w:val="single" w:sz="2" w:space="0" w:color="000000"/>
              <w:bottom w:val="single" w:sz="2" w:space="0" w:color="000000"/>
              <w:right w:val="single" w:sz="2" w:space="0" w:color="000000"/>
            </w:tcBorders>
            <w:shd w:val="clear" w:color="auto" w:fill="0070C0"/>
            <w:vAlign w:val="center"/>
          </w:tcPr>
          <w:p w14:paraId="5D73C586" w14:textId="77777777" w:rsidR="00D1149E" w:rsidRPr="00210852" w:rsidRDefault="00D1149E" w:rsidP="00077D0E">
            <w:pPr>
              <w:spacing w:before="60" w:after="60"/>
              <w:ind w:firstLine="34"/>
              <w:rPr>
                <w:rFonts w:asciiTheme="majorHAnsi" w:hAnsiTheme="majorHAnsi" w:cstheme="majorHAnsi"/>
                <w:b/>
                <w:color w:val="000000" w:themeColor="text1"/>
              </w:rPr>
            </w:pPr>
            <w:r w:rsidRPr="008500D1">
              <w:rPr>
                <w:rFonts w:asciiTheme="majorHAnsi" w:hAnsiTheme="majorHAnsi" w:cstheme="majorHAnsi"/>
                <w:b/>
                <w:color w:val="FFFFFF" w:themeColor="background1"/>
              </w:rPr>
              <w:t>Sources of information</w:t>
            </w:r>
          </w:p>
        </w:tc>
        <w:tc>
          <w:tcPr>
            <w:tcW w:w="7119"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3886F0C" w14:textId="6B8635C5" w:rsidR="00C06B9C" w:rsidRDefault="00F8674C" w:rsidP="00B2302A">
            <w:pPr>
              <w:rPr>
                <w:rFonts w:asciiTheme="majorHAnsi" w:hAnsiTheme="majorHAnsi" w:cstheme="majorHAnsi"/>
                <w:color w:val="000000" w:themeColor="text1"/>
                <w:sz w:val="22"/>
                <w:szCs w:val="22"/>
              </w:rPr>
            </w:pPr>
            <w:hyperlink r:id="rId12" w:history="1">
              <w:r w:rsidR="00C06B9C" w:rsidRPr="00C06B9C">
                <w:rPr>
                  <w:rStyle w:val="Hyperlink"/>
                  <w:rFonts w:asciiTheme="majorHAnsi" w:hAnsiTheme="majorHAnsi" w:cstheme="majorHAnsi"/>
                  <w:sz w:val="22"/>
                  <w:szCs w:val="22"/>
                </w:rPr>
                <w:t>https://www.agilealliance.org/agile101/agile-basics/agile-planning-project-management/</w:t>
              </w:r>
            </w:hyperlink>
          </w:p>
          <w:p w14:paraId="16C9C1AD" w14:textId="77777777" w:rsidR="006E76E2" w:rsidRDefault="006E76E2" w:rsidP="00B2302A">
            <w:pPr>
              <w:rPr>
                <w:rFonts w:asciiTheme="majorHAnsi" w:hAnsiTheme="majorHAnsi" w:cstheme="majorHAnsi"/>
                <w:color w:val="000000" w:themeColor="text1"/>
                <w:sz w:val="22"/>
                <w:szCs w:val="22"/>
              </w:rPr>
            </w:pPr>
          </w:p>
          <w:p w14:paraId="4FEF6199" w14:textId="48D3F4E1" w:rsidR="00493CE3" w:rsidRDefault="00F8674C" w:rsidP="00B2302A">
            <w:pPr>
              <w:rPr>
                <w:rFonts w:asciiTheme="majorHAnsi" w:hAnsiTheme="majorHAnsi" w:cstheme="majorHAnsi"/>
                <w:color w:val="000000" w:themeColor="text1"/>
                <w:sz w:val="22"/>
                <w:szCs w:val="22"/>
              </w:rPr>
            </w:pPr>
            <w:hyperlink r:id="rId13" w:history="1">
              <w:r w:rsidR="00493CE3" w:rsidRPr="00C06B9C">
                <w:rPr>
                  <w:rStyle w:val="Hyperlink"/>
                  <w:rFonts w:asciiTheme="majorHAnsi" w:hAnsiTheme="majorHAnsi" w:cstheme="majorHAnsi"/>
                  <w:color w:val="000000" w:themeColor="text1"/>
                  <w:sz w:val="22"/>
                  <w:szCs w:val="22"/>
                </w:rPr>
                <w:t>https://www.agilealliance.org/agile101/agile-glossary/</w:t>
              </w:r>
            </w:hyperlink>
          </w:p>
          <w:p w14:paraId="066637AE" w14:textId="30F88D2E" w:rsidR="00C06B9C" w:rsidRDefault="00F8674C" w:rsidP="00B2302A">
            <w:pPr>
              <w:rPr>
                <w:rFonts w:asciiTheme="majorHAnsi" w:hAnsiTheme="majorHAnsi" w:cstheme="majorHAnsi"/>
                <w:color w:val="000000" w:themeColor="text1"/>
                <w:sz w:val="22"/>
                <w:szCs w:val="22"/>
              </w:rPr>
            </w:pPr>
            <w:hyperlink r:id="rId14" w:history="1">
              <w:r w:rsidR="00C06B9C" w:rsidRPr="00C06B9C">
                <w:rPr>
                  <w:rStyle w:val="Hyperlink"/>
                  <w:rFonts w:asciiTheme="majorHAnsi" w:hAnsiTheme="majorHAnsi" w:cstheme="majorHAnsi"/>
                  <w:sz w:val="22"/>
                  <w:szCs w:val="22"/>
                </w:rPr>
                <w:t>https://www.freecodecamp.org/news/keep-it-simple-stupid-how-to-use-the-kiss-principle-in-design/</w:t>
              </w:r>
            </w:hyperlink>
          </w:p>
          <w:p w14:paraId="4A4CD861" w14:textId="77777777" w:rsidR="006E76E2" w:rsidRDefault="006E76E2" w:rsidP="00B2302A">
            <w:pPr>
              <w:rPr>
                <w:rFonts w:asciiTheme="majorHAnsi" w:hAnsiTheme="majorHAnsi" w:cstheme="majorHAnsi"/>
                <w:color w:val="000000" w:themeColor="text1"/>
                <w:sz w:val="22"/>
                <w:szCs w:val="22"/>
              </w:rPr>
            </w:pPr>
          </w:p>
          <w:p w14:paraId="4B079163" w14:textId="6E53857A" w:rsidR="00C06B9C" w:rsidRDefault="00F8674C" w:rsidP="00B2302A">
            <w:pPr>
              <w:rPr>
                <w:rFonts w:asciiTheme="majorHAnsi" w:hAnsiTheme="majorHAnsi" w:cstheme="majorHAnsi"/>
                <w:color w:val="000000" w:themeColor="text1"/>
                <w:sz w:val="22"/>
                <w:szCs w:val="22"/>
              </w:rPr>
            </w:pPr>
            <w:hyperlink r:id="rId15" w:history="1">
              <w:r w:rsidR="00C06B9C" w:rsidRPr="00C06B9C">
                <w:rPr>
                  <w:rStyle w:val="Hyperlink"/>
                  <w:rFonts w:asciiTheme="majorHAnsi" w:hAnsiTheme="majorHAnsi" w:cstheme="majorHAnsi"/>
                  <w:sz w:val="22"/>
                  <w:szCs w:val="22"/>
                </w:rPr>
                <w:t>https://developer.apple.com/design/human-interface-guidelines/ios/overview/themes/</w:t>
              </w:r>
            </w:hyperlink>
          </w:p>
          <w:p w14:paraId="1534884B" w14:textId="1B5D592D" w:rsidR="006E76E2" w:rsidRDefault="006E76E2" w:rsidP="00B2302A">
            <w:pPr>
              <w:rPr>
                <w:rFonts w:asciiTheme="majorHAnsi" w:hAnsiTheme="majorHAnsi" w:cstheme="majorHAnsi"/>
                <w:color w:val="000000" w:themeColor="text1"/>
                <w:sz w:val="22"/>
                <w:szCs w:val="22"/>
              </w:rPr>
            </w:pPr>
          </w:p>
          <w:p w14:paraId="785545DB" w14:textId="7A65DDBD" w:rsidR="006E76E2" w:rsidRPr="00C06B9C" w:rsidRDefault="00F8674C" w:rsidP="00B2302A">
            <w:pPr>
              <w:rPr>
                <w:rFonts w:asciiTheme="majorHAnsi" w:hAnsiTheme="majorHAnsi" w:cstheme="majorHAnsi"/>
                <w:color w:val="000000" w:themeColor="text1"/>
                <w:sz w:val="22"/>
                <w:szCs w:val="22"/>
              </w:rPr>
            </w:pPr>
            <w:hyperlink r:id="rId16" w:history="1">
              <w:r w:rsidR="006E76E2" w:rsidRPr="006E76E2">
                <w:rPr>
                  <w:rStyle w:val="Hyperlink"/>
                  <w:rFonts w:asciiTheme="majorHAnsi" w:hAnsiTheme="majorHAnsi" w:cstheme="majorHAnsi"/>
                  <w:sz w:val="22"/>
                  <w:szCs w:val="22"/>
                </w:rPr>
                <w:t>https://google.github.io/styleguide/javaguide.html</w:t>
              </w:r>
            </w:hyperlink>
          </w:p>
          <w:p w14:paraId="05207277" w14:textId="77777777" w:rsidR="00C06B9C" w:rsidRDefault="00C06B9C" w:rsidP="00B2302A">
            <w:pPr>
              <w:autoSpaceDE w:val="0"/>
              <w:autoSpaceDN w:val="0"/>
              <w:adjustRightInd w:val="0"/>
              <w:spacing w:line="252" w:lineRule="auto"/>
            </w:pPr>
          </w:p>
          <w:p w14:paraId="3D6D9A1E" w14:textId="77777777" w:rsidR="00D1149E" w:rsidRPr="00210852" w:rsidRDefault="00D1149E" w:rsidP="00C06B9C">
            <w:pPr>
              <w:autoSpaceDE w:val="0"/>
              <w:autoSpaceDN w:val="0"/>
              <w:adjustRightInd w:val="0"/>
              <w:spacing w:line="252" w:lineRule="auto"/>
              <w:rPr>
                <w:rFonts w:asciiTheme="majorHAnsi" w:hAnsiTheme="majorHAnsi" w:cstheme="majorHAnsi"/>
                <w:color w:val="000000" w:themeColor="text1"/>
              </w:rPr>
            </w:pPr>
          </w:p>
        </w:tc>
      </w:tr>
    </w:tbl>
    <w:p w14:paraId="10D2B47D" w14:textId="7EB937AD" w:rsidR="00D1149E" w:rsidRDefault="00D1149E" w:rsidP="00B933C7">
      <w:pPr>
        <w:spacing w:before="60" w:after="60"/>
        <w:rPr>
          <w:rFonts w:asciiTheme="majorHAnsi" w:hAnsiTheme="majorHAnsi" w:cstheme="majorHAnsi"/>
          <w:color w:val="000000" w:themeColor="text1"/>
        </w:rPr>
      </w:pPr>
    </w:p>
    <w:p w14:paraId="2299DE63" w14:textId="03F53D3B" w:rsidR="00861729" w:rsidRDefault="00861729" w:rsidP="00B933C7">
      <w:pPr>
        <w:spacing w:before="60" w:after="60"/>
        <w:rPr>
          <w:rFonts w:asciiTheme="majorHAnsi" w:hAnsiTheme="majorHAnsi" w:cstheme="majorHAnsi"/>
          <w:color w:val="000000" w:themeColor="text1"/>
        </w:rPr>
      </w:pPr>
    </w:p>
    <w:p w14:paraId="723ABBED" w14:textId="00A77564" w:rsidR="00861729" w:rsidRPr="00F8674C" w:rsidRDefault="00861729" w:rsidP="00881839">
      <w:pPr>
        <w:pStyle w:val="ListParagraph"/>
        <w:numPr>
          <w:ilvl w:val="0"/>
          <w:numId w:val="48"/>
        </w:numPr>
        <w:spacing w:before="60" w:after="60"/>
        <w:rPr>
          <w:rFonts w:asciiTheme="majorHAnsi" w:hAnsiTheme="majorHAnsi" w:cstheme="majorHAnsi"/>
          <w:b/>
          <w:color w:val="FF0000"/>
          <w:sz w:val="28"/>
          <w:szCs w:val="28"/>
        </w:rPr>
      </w:pPr>
      <w:r w:rsidRPr="00F8674C">
        <w:rPr>
          <w:rFonts w:asciiTheme="majorHAnsi" w:hAnsiTheme="majorHAnsi" w:cstheme="majorHAnsi"/>
          <w:b/>
          <w:color w:val="FF0000"/>
          <w:sz w:val="28"/>
          <w:szCs w:val="28"/>
        </w:rPr>
        <w:t>In addition: Submit your Pyth</w:t>
      </w:r>
      <w:bookmarkStart w:id="3" w:name="_GoBack"/>
      <w:bookmarkEnd w:id="3"/>
      <w:r w:rsidRPr="00F8674C">
        <w:rPr>
          <w:rFonts w:asciiTheme="majorHAnsi" w:hAnsiTheme="majorHAnsi" w:cstheme="majorHAnsi"/>
          <w:b/>
          <w:color w:val="FF0000"/>
          <w:sz w:val="28"/>
          <w:szCs w:val="28"/>
        </w:rPr>
        <w:t xml:space="preserve">on Code </w:t>
      </w:r>
      <w:r w:rsidR="00881839" w:rsidRPr="00F8674C">
        <w:rPr>
          <w:rFonts w:asciiTheme="majorHAnsi" w:hAnsiTheme="majorHAnsi" w:cstheme="majorHAnsi"/>
          <w:b/>
          <w:color w:val="FF0000"/>
          <w:sz w:val="28"/>
          <w:szCs w:val="28"/>
        </w:rPr>
        <w:t>by 24/03/2023</w:t>
      </w:r>
    </w:p>
    <w:sectPr w:rsidR="00861729" w:rsidRPr="00F8674C" w:rsidSect="00E62B60">
      <w:headerReference w:type="default" r:id="rId17"/>
      <w:footerReference w:type="even" r:id="rId18"/>
      <w:footerReference w:type="default" r:id="rId19"/>
      <w:pgSz w:w="11906" w:h="16838" w:code="9"/>
      <w:pgMar w:top="737" w:right="1134" w:bottom="1134" w:left="1134" w:header="284" w:footer="66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0F4DF3" w14:textId="77777777" w:rsidR="00A6365F" w:rsidRDefault="00A6365F">
      <w:r>
        <w:separator/>
      </w:r>
    </w:p>
  </w:endnote>
  <w:endnote w:type="continuationSeparator" w:id="0">
    <w:p w14:paraId="0F5E9FE9" w14:textId="77777777" w:rsidR="00A6365F" w:rsidRDefault="00A636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Yu Gothic"/>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6BA53D" w14:textId="77777777" w:rsidR="009C7469" w:rsidRDefault="009C7469" w:rsidP="00BB1E6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1AF161C" w14:textId="77777777" w:rsidR="009C7469" w:rsidRDefault="009C7469" w:rsidP="00454D3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51ECC" w14:textId="77777777" w:rsidR="009C7469" w:rsidRPr="00B933C7" w:rsidRDefault="009C7469" w:rsidP="00BB1E67">
    <w:pPr>
      <w:pStyle w:val="Footer"/>
      <w:framePr w:wrap="around" w:vAnchor="text" w:hAnchor="margin" w:xAlign="right" w:y="1"/>
      <w:rPr>
        <w:rStyle w:val="PageNumber"/>
        <w:rFonts w:ascii="Arial" w:hAnsi="Arial" w:cs="Arial"/>
      </w:rPr>
    </w:pPr>
    <w:r w:rsidRPr="00B933C7">
      <w:rPr>
        <w:rStyle w:val="PageNumber"/>
        <w:rFonts w:ascii="Arial" w:hAnsi="Arial" w:cs="Arial"/>
      </w:rPr>
      <w:fldChar w:fldCharType="begin"/>
    </w:r>
    <w:r w:rsidRPr="00B933C7">
      <w:rPr>
        <w:rStyle w:val="PageNumber"/>
        <w:rFonts w:ascii="Arial" w:hAnsi="Arial" w:cs="Arial"/>
      </w:rPr>
      <w:instrText xml:space="preserve">PAGE  </w:instrText>
    </w:r>
    <w:r w:rsidRPr="00B933C7">
      <w:rPr>
        <w:rStyle w:val="PageNumber"/>
        <w:rFonts w:ascii="Arial" w:hAnsi="Arial" w:cs="Arial"/>
      </w:rPr>
      <w:fldChar w:fldCharType="separate"/>
    </w:r>
    <w:r w:rsidR="008500D1">
      <w:rPr>
        <w:rStyle w:val="PageNumber"/>
        <w:rFonts w:ascii="Arial" w:hAnsi="Arial" w:cs="Arial"/>
        <w:noProof/>
      </w:rPr>
      <w:t>2</w:t>
    </w:r>
    <w:r w:rsidRPr="00B933C7">
      <w:rPr>
        <w:rStyle w:val="PageNumber"/>
        <w:rFonts w:ascii="Arial" w:hAnsi="Arial" w:cs="Arial"/>
      </w:rPr>
      <w:fldChar w:fldCharType="end"/>
    </w:r>
  </w:p>
  <w:p w14:paraId="1FEB7072" w14:textId="77777777" w:rsidR="009C7469" w:rsidRPr="00F320BF" w:rsidRDefault="004B20F2" w:rsidP="00454D36">
    <w:pPr>
      <w:pStyle w:val="Legalinformation"/>
      <w:ind w:right="360"/>
      <w:rPr>
        <w:rFonts w:ascii="Arial" w:hAnsi="Arial" w:cs="Arial"/>
      </w:rPr>
    </w:pPr>
    <w:r>
      <w:rPr>
        <w:rFonts w:ascii="Arial" w:hAnsi="Arial" w:cs="Arial"/>
        <w:sz w:val="20"/>
        <w:szCs w:val="20"/>
      </w:rPr>
      <w:t>AB1</w:t>
    </w:r>
    <w:r w:rsidR="00CF5AF3">
      <w:rPr>
        <w:rFonts w:ascii="Arial" w:hAnsi="Arial" w:cs="Arial"/>
        <w:sz w:val="20"/>
        <w:szCs w:val="20"/>
      </w:rPr>
      <w:t>_U</w:t>
    </w:r>
    <w:r w:rsidR="00D52869">
      <w:rPr>
        <w:rFonts w:ascii="Arial" w:hAnsi="Arial" w:cs="Arial"/>
        <w:sz w:val="20"/>
        <w:szCs w:val="20"/>
      </w:rPr>
      <w:t>0.0</w:t>
    </w:r>
    <w:r w:rsidR="003B0985">
      <w:rPr>
        <w:rFonts w:ascii="Arial" w:hAnsi="Arial" w:cs="Arial"/>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62D92D" w14:textId="77777777" w:rsidR="00A6365F" w:rsidRDefault="00A6365F">
      <w:r>
        <w:separator/>
      </w:r>
    </w:p>
  </w:footnote>
  <w:footnote w:type="continuationSeparator" w:id="0">
    <w:p w14:paraId="7C957711" w14:textId="77777777" w:rsidR="00A6365F" w:rsidRDefault="00A636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3549"/>
      <w:gridCol w:w="4241"/>
    </w:tblGrid>
    <w:tr w:rsidR="007E2E43" w14:paraId="569C989B" w14:textId="77777777" w:rsidTr="004626CF">
      <w:trPr>
        <w:trHeight w:val="857"/>
      </w:trPr>
      <w:tc>
        <w:tcPr>
          <w:tcW w:w="1838" w:type="dxa"/>
        </w:tcPr>
        <w:p w14:paraId="1BF28341" w14:textId="41A51685" w:rsidR="00D52869" w:rsidRDefault="007E2E43">
          <w:pPr>
            <w:pStyle w:val="Header"/>
          </w:pPr>
          <w:r>
            <w:rPr>
              <w:noProof/>
            </w:rPr>
            <w:drawing>
              <wp:inline distT="0" distB="0" distL="0" distR="0" wp14:anchorId="755DBCA3" wp14:editId="1760A155">
                <wp:extent cx="583987" cy="363364"/>
                <wp:effectExtent l="0" t="0" r="6985" b="0"/>
                <wp:docPr id="2" name="Picture 2" descr="C:\Users\lawrence.olusanya\AppData\Local\Microsoft\Windows\INetCache\Content.MSO\B9B1FA2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wrence.olusanya\AppData\Local\Microsoft\Windows\INetCache\Content.MSO\B9B1FA28.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7090" cy="377739"/>
                        </a:xfrm>
                        <a:prstGeom prst="rect">
                          <a:avLst/>
                        </a:prstGeom>
                        <a:noFill/>
                        <a:ln>
                          <a:noFill/>
                        </a:ln>
                      </pic:spPr>
                    </pic:pic>
                  </a:graphicData>
                </a:graphic>
              </wp:inline>
            </w:drawing>
          </w:r>
        </w:p>
      </w:tc>
      <w:tc>
        <w:tcPr>
          <w:tcW w:w="3549" w:type="dxa"/>
        </w:tcPr>
        <w:p w14:paraId="41A20D1C" w14:textId="77777777" w:rsidR="00D52869" w:rsidRDefault="007D6319" w:rsidP="007D6319">
          <w:pPr>
            <w:pStyle w:val="Header"/>
          </w:pPr>
          <w:r>
            <w:rPr>
              <w:noProof/>
            </w:rPr>
            <w:drawing>
              <wp:anchor distT="0" distB="0" distL="114300" distR="114300" simplePos="0" relativeHeight="251658240" behindDoc="0" locked="0" layoutInCell="1" allowOverlap="1" wp14:anchorId="3B23A60B" wp14:editId="61A5B794">
                <wp:simplePos x="0" y="0"/>
                <wp:positionH relativeFrom="column">
                  <wp:posOffset>311150</wp:posOffset>
                </wp:positionH>
                <wp:positionV relativeFrom="paragraph">
                  <wp:posOffset>38735</wp:posOffset>
                </wp:positionV>
                <wp:extent cx="1720614" cy="288000"/>
                <wp:effectExtent l="0" t="0" r="0" b="0"/>
                <wp:wrapThrough wrapText="bothSides">
                  <wp:wrapPolygon edited="0">
                    <wp:start x="478" y="0"/>
                    <wp:lineTo x="0" y="2861"/>
                    <wp:lineTo x="0" y="17166"/>
                    <wp:lineTo x="478" y="20026"/>
                    <wp:lineTo x="14831" y="20026"/>
                    <wp:lineTo x="21289" y="12874"/>
                    <wp:lineTo x="21289" y="5722"/>
                    <wp:lineTo x="14831" y="0"/>
                    <wp:lineTo x="478"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CC_Black.png"/>
                        <pic:cNvPicPr/>
                      </pic:nvPicPr>
                      <pic:blipFill>
                        <a:blip r:embed="rId2">
                          <a:extLst>
                            <a:ext uri="{28A0092B-C50C-407E-A947-70E740481C1C}">
                              <a14:useLocalDpi xmlns:a14="http://schemas.microsoft.com/office/drawing/2010/main" val="0"/>
                            </a:ext>
                          </a:extLst>
                        </a:blip>
                        <a:stretch>
                          <a:fillRect/>
                        </a:stretch>
                      </pic:blipFill>
                      <pic:spPr>
                        <a:xfrm>
                          <a:off x="0" y="0"/>
                          <a:ext cx="1720614" cy="288000"/>
                        </a:xfrm>
                        <a:prstGeom prst="rect">
                          <a:avLst/>
                        </a:prstGeom>
                      </pic:spPr>
                    </pic:pic>
                  </a:graphicData>
                </a:graphic>
                <wp14:sizeRelH relativeFrom="page">
                  <wp14:pctWidth>0</wp14:pctWidth>
                </wp14:sizeRelH>
                <wp14:sizeRelV relativeFrom="page">
                  <wp14:pctHeight>0</wp14:pctHeight>
                </wp14:sizeRelV>
              </wp:anchor>
            </w:drawing>
          </w:r>
        </w:p>
      </w:tc>
      <w:tc>
        <w:tcPr>
          <w:tcW w:w="4241" w:type="dxa"/>
          <w:shd w:val="clear" w:color="auto" w:fill="auto"/>
          <w:vAlign w:val="center"/>
        </w:tcPr>
        <w:p w14:paraId="00DDC35E" w14:textId="50140FB7" w:rsidR="00D52869" w:rsidRPr="00E62B60" w:rsidRDefault="00D52869" w:rsidP="00CF5AF3">
          <w:pPr>
            <w:pStyle w:val="Header"/>
            <w:jc w:val="center"/>
            <w:rPr>
              <w:b/>
              <w:color w:val="FFFFFF" w:themeColor="background1"/>
              <w:sz w:val="28"/>
            </w:rPr>
          </w:pPr>
        </w:p>
      </w:tc>
    </w:tr>
  </w:tbl>
  <w:p w14:paraId="509759A3" w14:textId="77777777" w:rsidR="00D52869" w:rsidRDefault="00D528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4F2C5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7BE3F7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7E86A2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7D6B5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356033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3A854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322AA2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D8EFD4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864D81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45AB16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894EE873"/>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1" w15:restartNumberingAfterBreak="0">
    <w:nsid w:val="00000002"/>
    <w:multiLevelType w:val="multilevel"/>
    <w:tmpl w:val="894EE87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00000003"/>
    <w:multiLevelType w:val="multilevel"/>
    <w:tmpl w:val="894EE875"/>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00000004"/>
    <w:multiLevelType w:val="multilevel"/>
    <w:tmpl w:val="894EE87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00000005"/>
    <w:multiLevelType w:val="singleLevel"/>
    <w:tmpl w:val="00000005"/>
    <w:name w:val="WW8Num16"/>
    <w:lvl w:ilvl="0">
      <w:start w:val="1"/>
      <w:numFmt w:val="bullet"/>
      <w:lvlText w:val=""/>
      <w:lvlJc w:val="left"/>
      <w:pPr>
        <w:tabs>
          <w:tab w:val="num" w:pos="720"/>
        </w:tabs>
        <w:ind w:left="720" w:hanging="360"/>
      </w:pPr>
      <w:rPr>
        <w:rFonts w:ascii="Symbol" w:hAnsi="Symbol"/>
      </w:rPr>
    </w:lvl>
  </w:abstractNum>
  <w:abstractNum w:abstractNumId="15" w15:restartNumberingAfterBreak="0">
    <w:nsid w:val="00000006"/>
    <w:multiLevelType w:val="singleLevel"/>
    <w:tmpl w:val="00000006"/>
    <w:name w:val="WW8Num20"/>
    <w:lvl w:ilvl="0">
      <w:start w:val="1"/>
      <w:numFmt w:val="bullet"/>
      <w:lvlText w:val=""/>
      <w:lvlJc w:val="left"/>
      <w:pPr>
        <w:tabs>
          <w:tab w:val="num" w:pos="720"/>
        </w:tabs>
        <w:ind w:left="720" w:hanging="360"/>
      </w:pPr>
      <w:rPr>
        <w:rFonts w:ascii="Symbol" w:hAnsi="Symbol"/>
      </w:rPr>
    </w:lvl>
  </w:abstractNum>
  <w:abstractNum w:abstractNumId="16" w15:restartNumberingAfterBreak="0">
    <w:nsid w:val="00000007"/>
    <w:multiLevelType w:val="multilevel"/>
    <w:tmpl w:val="00000007"/>
    <w:name w:val="WW8Num24"/>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bullet"/>
      <w:lvlText w:val=""/>
      <w:lvlJc w:val="left"/>
      <w:pPr>
        <w:tabs>
          <w:tab w:val="num" w:pos="0"/>
        </w:tabs>
        <w:ind w:left="2520" w:hanging="180"/>
      </w:pPr>
      <w:rPr>
        <w:rFonts w:ascii="Symbol" w:hAnsi="Symbol"/>
      </w:r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lef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left"/>
      <w:pPr>
        <w:tabs>
          <w:tab w:val="num" w:pos="0"/>
        </w:tabs>
        <w:ind w:left="6840" w:hanging="180"/>
      </w:pPr>
    </w:lvl>
  </w:abstractNum>
  <w:abstractNum w:abstractNumId="17" w15:restartNumberingAfterBreak="0">
    <w:nsid w:val="00000008"/>
    <w:multiLevelType w:val="singleLevel"/>
    <w:tmpl w:val="00000008"/>
    <w:name w:val="WW8Num25"/>
    <w:lvl w:ilvl="0">
      <w:start w:val="1"/>
      <w:numFmt w:val="bullet"/>
      <w:lvlText w:val=""/>
      <w:lvlJc w:val="left"/>
      <w:pPr>
        <w:tabs>
          <w:tab w:val="num" w:pos="720"/>
        </w:tabs>
        <w:ind w:left="720" w:hanging="360"/>
      </w:pPr>
      <w:rPr>
        <w:rFonts w:ascii="Symbol" w:hAnsi="Symbol"/>
      </w:rPr>
    </w:lvl>
  </w:abstractNum>
  <w:abstractNum w:abstractNumId="18" w15:restartNumberingAfterBreak="0">
    <w:nsid w:val="00000009"/>
    <w:multiLevelType w:val="singleLevel"/>
    <w:tmpl w:val="00000009"/>
    <w:name w:val="WW8Num26"/>
    <w:lvl w:ilvl="0">
      <w:start w:val="1"/>
      <w:numFmt w:val="lowerRoman"/>
      <w:lvlText w:val="%1."/>
      <w:lvlJc w:val="left"/>
      <w:pPr>
        <w:tabs>
          <w:tab w:val="num" w:pos="0"/>
        </w:tabs>
        <w:ind w:left="1800" w:hanging="360"/>
      </w:pPr>
    </w:lvl>
  </w:abstractNum>
  <w:abstractNum w:abstractNumId="19" w15:restartNumberingAfterBreak="0">
    <w:nsid w:val="0000000A"/>
    <w:multiLevelType w:val="singleLevel"/>
    <w:tmpl w:val="0000000A"/>
    <w:name w:val="WW8Num29"/>
    <w:lvl w:ilvl="0">
      <w:start w:val="1"/>
      <w:numFmt w:val="bullet"/>
      <w:lvlText w:val=""/>
      <w:lvlJc w:val="left"/>
      <w:pPr>
        <w:tabs>
          <w:tab w:val="num" w:pos="502"/>
        </w:tabs>
        <w:ind w:left="502" w:hanging="360"/>
      </w:pPr>
      <w:rPr>
        <w:rFonts w:ascii="Symbol" w:hAnsi="Symbol"/>
      </w:rPr>
    </w:lvl>
  </w:abstractNum>
  <w:abstractNum w:abstractNumId="20" w15:restartNumberingAfterBreak="0">
    <w:nsid w:val="0000000B"/>
    <w:multiLevelType w:val="multilevel"/>
    <w:tmpl w:val="0000000B"/>
    <w:name w:val="WW8Num31"/>
    <w:lvl w:ilvl="0">
      <w:start w:val="1"/>
      <w:numFmt w:val="lowerLetter"/>
      <w:lvlText w:val="%1)"/>
      <w:lvlJc w:val="left"/>
      <w:pPr>
        <w:tabs>
          <w:tab w:val="num" w:pos="0"/>
        </w:tabs>
        <w:ind w:left="1080" w:hanging="360"/>
      </w:pPr>
    </w:lvl>
    <w:lvl w:ilvl="1">
      <w:start w:val="1"/>
      <w:numFmt w:val="lowerRoman"/>
      <w:lvlText w:val="%2."/>
      <w:lvlJc w:val="left"/>
      <w:pPr>
        <w:tabs>
          <w:tab w:val="num" w:pos="0"/>
        </w:tabs>
        <w:ind w:left="1800" w:hanging="360"/>
      </w:pPr>
    </w:lvl>
    <w:lvl w:ilvl="2">
      <w:start w:val="1"/>
      <w:numFmt w:val="lowerRoman"/>
      <w:lvlText w:val="%3."/>
      <w:lvlJc w:val="lef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lef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left"/>
      <w:pPr>
        <w:tabs>
          <w:tab w:val="num" w:pos="0"/>
        </w:tabs>
        <w:ind w:left="6840" w:hanging="180"/>
      </w:pPr>
    </w:lvl>
  </w:abstractNum>
  <w:abstractNum w:abstractNumId="21" w15:restartNumberingAfterBreak="0">
    <w:nsid w:val="0000000C"/>
    <w:multiLevelType w:val="multilevel"/>
    <w:tmpl w:val="0000000C"/>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2" w15:restartNumberingAfterBreak="0">
    <w:nsid w:val="0000000D"/>
    <w:multiLevelType w:val="multilevel"/>
    <w:tmpl w:val="0000000D"/>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3" w15:restartNumberingAfterBreak="0">
    <w:nsid w:val="0000000E"/>
    <w:multiLevelType w:val="multilevel"/>
    <w:tmpl w:val="0000000E"/>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4" w15:restartNumberingAfterBreak="0">
    <w:nsid w:val="08D756A8"/>
    <w:multiLevelType w:val="hybridMultilevel"/>
    <w:tmpl w:val="70083E2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3C522F1"/>
    <w:multiLevelType w:val="hybridMultilevel"/>
    <w:tmpl w:val="2BEA0786"/>
    <w:lvl w:ilvl="0" w:tplc="F9584364">
      <w:start w:val="1"/>
      <w:numFmt w:val="bullet"/>
      <w:pStyle w:val="bullets"/>
      <w:lvlText w:val=""/>
      <w:lvlJc w:val="left"/>
      <w:pPr>
        <w:tabs>
          <w:tab w:val="num" w:pos="510"/>
        </w:tabs>
        <w:ind w:left="56" w:hanging="56"/>
      </w:pPr>
      <w:rPr>
        <w:rFonts w:ascii="Symbol" w:hAnsi="Symbol" w:hint="default"/>
        <w:color w:val="auto"/>
      </w:rPr>
    </w:lvl>
    <w:lvl w:ilvl="1" w:tplc="08090003">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6B9713E"/>
    <w:multiLevelType w:val="hybridMultilevel"/>
    <w:tmpl w:val="05B40A46"/>
    <w:lvl w:ilvl="0" w:tplc="66EE2A0A">
      <w:start w:val="1"/>
      <w:numFmt w:val="bullet"/>
      <w:pStyle w:val="Bullets0"/>
      <w:lvlText w:val="●"/>
      <w:lvlJc w:val="left"/>
      <w:pPr>
        <w:tabs>
          <w:tab w:val="num" w:pos="397"/>
        </w:tabs>
        <w:ind w:left="397" w:hanging="397"/>
      </w:pPr>
      <w:rPr>
        <w:rFonts w:ascii="Arial" w:hAnsi="Arial" w:hint="default"/>
        <w:color w:val="auto"/>
        <w:sz w:val="24"/>
      </w:rPr>
    </w:lvl>
    <w:lvl w:ilvl="1" w:tplc="C45466EE">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1FFF2B5E"/>
    <w:multiLevelType w:val="hybridMultilevel"/>
    <w:tmpl w:val="F2287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0CD0ABC"/>
    <w:multiLevelType w:val="multilevel"/>
    <w:tmpl w:val="0000000B"/>
    <w:lvl w:ilvl="0">
      <w:start w:val="1"/>
      <w:numFmt w:val="lowerLetter"/>
      <w:lvlText w:val="%1)"/>
      <w:lvlJc w:val="left"/>
      <w:pPr>
        <w:tabs>
          <w:tab w:val="num" w:pos="0"/>
        </w:tabs>
        <w:ind w:left="1080" w:hanging="360"/>
      </w:pPr>
    </w:lvl>
    <w:lvl w:ilvl="1">
      <w:start w:val="1"/>
      <w:numFmt w:val="lowerRoman"/>
      <w:lvlText w:val="%2."/>
      <w:lvlJc w:val="left"/>
      <w:pPr>
        <w:tabs>
          <w:tab w:val="num" w:pos="0"/>
        </w:tabs>
        <w:ind w:left="1800" w:hanging="360"/>
      </w:pPr>
    </w:lvl>
    <w:lvl w:ilvl="2">
      <w:start w:val="1"/>
      <w:numFmt w:val="lowerRoman"/>
      <w:lvlText w:val="%3."/>
      <w:lvlJc w:val="lef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lef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left"/>
      <w:pPr>
        <w:tabs>
          <w:tab w:val="num" w:pos="0"/>
        </w:tabs>
        <w:ind w:left="6840" w:hanging="180"/>
      </w:pPr>
    </w:lvl>
  </w:abstractNum>
  <w:abstractNum w:abstractNumId="29" w15:restartNumberingAfterBreak="0">
    <w:nsid w:val="218B0C31"/>
    <w:multiLevelType w:val="hybridMultilevel"/>
    <w:tmpl w:val="EFDEBF0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21C7105B"/>
    <w:multiLevelType w:val="hybridMultilevel"/>
    <w:tmpl w:val="B4629380"/>
    <w:lvl w:ilvl="0" w:tplc="478EA506">
      <w:start w:val="1"/>
      <w:numFmt w:val="bullet"/>
      <w:lvlText w:val=""/>
      <w:lvlJc w:val="left"/>
      <w:pPr>
        <w:tabs>
          <w:tab w:val="num" w:pos="776"/>
        </w:tabs>
        <w:ind w:left="776" w:hanging="360"/>
      </w:pPr>
      <w:rPr>
        <w:rFonts w:ascii="Symbol" w:hAnsi="Symbol" w:hint="default"/>
        <w:color w:val="000000"/>
        <w:sz w:val="22"/>
      </w:rPr>
    </w:lvl>
    <w:lvl w:ilvl="1" w:tplc="27542B38">
      <w:start w:val="2"/>
      <w:numFmt w:val="lowerLetter"/>
      <w:lvlText w:val="%2)"/>
      <w:lvlJc w:val="left"/>
      <w:pPr>
        <w:tabs>
          <w:tab w:val="num" w:pos="1440"/>
        </w:tabs>
        <w:ind w:left="1440" w:hanging="36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1" w15:restartNumberingAfterBreak="0">
    <w:nsid w:val="24B158D0"/>
    <w:multiLevelType w:val="hybridMultilevel"/>
    <w:tmpl w:val="C1A8FBD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288647CA"/>
    <w:multiLevelType w:val="hybridMultilevel"/>
    <w:tmpl w:val="95B0F12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32BA4020"/>
    <w:multiLevelType w:val="hybridMultilevel"/>
    <w:tmpl w:val="75C8F4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334E01A5"/>
    <w:multiLevelType w:val="hybridMultilevel"/>
    <w:tmpl w:val="D8A4BF72"/>
    <w:lvl w:ilvl="0" w:tplc="EE5837AA">
      <w:numFmt w:val="bullet"/>
      <w:lvlText w:val=""/>
      <w:lvlJc w:val="left"/>
      <w:pPr>
        <w:ind w:left="720" w:hanging="360"/>
      </w:pPr>
      <w:rPr>
        <w:rFonts w:ascii="Symbol" w:eastAsia="Times New Roman" w:hAnsi="Symbol" w:cstheme="maj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33DD5F27"/>
    <w:multiLevelType w:val="hybridMultilevel"/>
    <w:tmpl w:val="4650FE4A"/>
    <w:lvl w:ilvl="0" w:tplc="478EA506">
      <w:start w:val="1"/>
      <w:numFmt w:val="bullet"/>
      <w:lvlText w:val=""/>
      <w:lvlJc w:val="left"/>
      <w:pPr>
        <w:tabs>
          <w:tab w:val="num" w:pos="720"/>
        </w:tabs>
        <w:ind w:left="720" w:hanging="360"/>
      </w:pPr>
      <w:rPr>
        <w:rFonts w:ascii="Symbol" w:hAnsi="Symbol" w:hint="default"/>
        <w:color w:val="000000"/>
        <w:sz w:val="22"/>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382932FA"/>
    <w:multiLevelType w:val="hybridMultilevel"/>
    <w:tmpl w:val="D1068CF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43277459"/>
    <w:multiLevelType w:val="hybridMultilevel"/>
    <w:tmpl w:val="772E886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43DC064A"/>
    <w:multiLevelType w:val="hybridMultilevel"/>
    <w:tmpl w:val="0EE8346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53D0298C"/>
    <w:multiLevelType w:val="hybridMultilevel"/>
    <w:tmpl w:val="2514CB1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5B242D75"/>
    <w:multiLevelType w:val="hybridMultilevel"/>
    <w:tmpl w:val="194CE91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5E9D7303"/>
    <w:multiLevelType w:val="hybridMultilevel"/>
    <w:tmpl w:val="FAF8989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6A8A7DA6"/>
    <w:multiLevelType w:val="hybridMultilevel"/>
    <w:tmpl w:val="A4DAE53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6C4C7923"/>
    <w:multiLevelType w:val="hybridMultilevel"/>
    <w:tmpl w:val="F36AB4E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6DC62513"/>
    <w:multiLevelType w:val="hybridMultilevel"/>
    <w:tmpl w:val="1FAA2598"/>
    <w:lvl w:ilvl="0" w:tplc="08090017">
      <w:start w:val="1"/>
      <w:numFmt w:val="lowerLetter"/>
      <w:lvlText w:val="%1)"/>
      <w:lvlJc w:val="left"/>
      <w:pPr>
        <w:ind w:left="360" w:hanging="360"/>
      </w:pPr>
      <w:rPr>
        <w:rFonts w:hint="default"/>
        <w:color w:val="auto"/>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6ECE167C"/>
    <w:multiLevelType w:val="hybridMultilevel"/>
    <w:tmpl w:val="F37098BA"/>
    <w:lvl w:ilvl="0" w:tplc="04090001">
      <w:start w:val="1"/>
      <w:numFmt w:val="bullet"/>
      <w:lvlText w:val=""/>
      <w:lvlJc w:val="left"/>
      <w:pPr>
        <w:ind w:left="720" w:hanging="360"/>
      </w:pPr>
      <w:rPr>
        <w:rFonts w:ascii="Symbol" w:hAnsi="Symbol" w:hint="default"/>
      </w:rPr>
    </w:lvl>
    <w:lvl w:ilvl="1" w:tplc="08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F24760D"/>
    <w:multiLevelType w:val="hybridMultilevel"/>
    <w:tmpl w:val="695EA5C6"/>
    <w:lvl w:ilvl="0" w:tplc="F1923184">
      <w:start w:val="1"/>
      <w:numFmt w:val="bullet"/>
      <w:lvlText w:val=""/>
      <w:lvlJc w:val="left"/>
      <w:pPr>
        <w:tabs>
          <w:tab w:val="num" w:pos="284"/>
        </w:tabs>
        <w:ind w:left="284" w:hanging="28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46A5570"/>
    <w:multiLevelType w:val="hybridMultilevel"/>
    <w:tmpl w:val="1728C6F0"/>
    <w:lvl w:ilvl="0" w:tplc="81DC6024">
      <w:start w:val="1"/>
      <w:numFmt w:val="lowerLetter"/>
      <w:lvlText w:val="%1)"/>
      <w:lvlJc w:val="left"/>
      <w:pPr>
        <w:tabs>
          <w:tab w:val="num" w:pos="360"/>
        </w:tabs>
        <w:ind w:left="360" w:hanging="360"/>
      </w:pPr>
      <w:rPr>
        <w:rFonts w:hint="default"/>
        <w:b w:val="0"/>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5"/>
  </w:num>
  <w:num w:numId="12">
    <w:abstractNumId w:val="30"/>
  </w:num>
  <w:num w:numId="13">
    <w:abstractNumId w:val="47"/>
  </w:num>
  <w:num w:numId="14">
    <w:abstractNumId w:val="36"/>
  </w:num>
  <w:num w:numId="15">
    <w:abstractNumId w:val="26"/>
  </w:num>
  <w:num w:numId="16">
    <w:abstractNumId w:val="33"/>
  </w:num>
  <w:num w:numId="17">
    <w:abstractNumId w:val="27"/>
  </w:num>
  <w:num w:numId="18">
    <w:abstractNumId w:val="25"/>
  </w:num>
  <w:num w:numId="19">
    <w:abstractNumId w:val="44"/>
  </w:num>
  <w:num w:numId="20">
    <w:abstractNumId w:val="45"/>
  </w:num>
  <w:num w:numId="21">
    <w:abstractNumId w:val="40"/>
  </w:num>
  <w:num w:numId="22">
    <w:abstractNumId w:val="10"/>
  </w:num>
  <w:num w:numId="23">
    <w:abstractNumId w:val="11"/>
  </w:num>
  <w:num w:numId="24">
    <w:abstractNumId w:val="46"/>
  </w:num>
  <w:num w:numId="25">
    <w:abstractNumId w:val="32"/>
  </w:num>
  <w:num w:numId="26">
    <w:abstractNumId w:val="12"/>
  </w:num>
  <w:num w:numId="27">
    <w:abstractNumId w:val="13"/>
  </w:num>
  <w:num w:numId="28">
    <w:abstractNumId w:val="22"/>
  </w:num>
  <w:num w:numId="29">
    <w:abstractNumId w:val="15"/>
  </w:num>
  <w:num w:numId="30">
    <w:abstractNumId w:val="19"/>
  </w:num>
  <w:num w:numId="31">
    <w:abstractNumId w:val="16"/>
  </w:num>
  <w:num w:numId="32">
    <w:abstractNumId w:val="18"/>
  </w:num>
  <w:num w:numId="33">
    <w:abstractNumId w:val="20"/>
  </w:num>
  <w:num w:numId="34">
    <w:abstractNumId w:val="28"/>
  </w:num>
  <w:num w:numId="35">
    <w:abstractNumId w:val="21"/>
  </w:num>
  <w:num w:numId="36">
    <w:abstractNumId w:val="14"/>
  </w:num>
  <w:num w:numId="37">
    <w:abstractNumId w:val="17"/>
  </w:num>
  <w:num w:numId="38">
    <w:abstractNumId w:val="23"/>
  </w:num>
  <w:num w:numId="39">
    <w:abstractNumId w:val="24"/>
  </w:num>
  <w:num w:numId="40">
    <w:abstractNumId w:val="39"/>
  </w:num>
  <w:num w:numId="41">
    <w:abstractNumId w:val="37"/>
  </w:num>
  <w:num w:numId="42">
    <w:abstractNumId w:val="38"/>
  </w:num>
  <w:num w:numId="43">
    <w:abstractNumId w:val="43"/>
  </w:num>
  <w:num w:numId="44">
    <w:abstractNumId w:val="41"/>
  </w:num>
  <w:num w:numId="45">
    <w:abstractNumId w:val="29"/>
  </w:num>
  <w:num w:numId="46">
    <w:abstractNumId w:val="31"/>
  </w:num>
  <w:num w:numId="47">
    <w:abstractNumId w:val="42"/>
  </w:num>
  <w:num w:numId="4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583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59EF"/>
    <w:rsid w:val="000110C4"/>
    <w:rsid w:val="00020BAF"/>
    <w:rsid w:val="0002250A"/>
    <w:rsid w:val="0002429C"/>
    <w:rsid w:val="0003267C"/>
    <w:rsid w:val="000538EA"/>
    <w:rsid w:val="00057397"/>
    <w:rsid w:val="000628A7"/>
    <w:rsid w:val="000632DE"/>
    <w:rsid w:val="0006562B"/>
    <w:rsid w:val="000728DD"/>
    <w:rsid w:val="00080FDD"/>
    <w:rsid w:val="000C1A42"/>
    <w:rsid w:val="000C3EDD"/>
    <w:rsid w:val="000D2D09"/>
    <w:rsid w:val="000E2F27"/>
    <w:rsid w:val="000E4162"/>
    <w:rsid w:val="001063C1"/>
    <w:rsid w:val="00106B84"/>
    <w:rsid w:val="00110456"/>
    <w:rsid w:val="001249BD"/>
    <w:rsid w:val="001261A0"/>
    <w:rsid w:val="001324F8"/>
    <w:rsid w:val="00134EFB"/>
    <w:rsid w:val="001451FE"/>
    <w:rsid w:val="00145C18"/>
    <w:rsid w:val="0014781F"/>
    <w:rsid w:val="00150AE1"/>
    <w:rsid w:val="001536E2"/>
    <w:rsid w:val="00157AB3"/>
    <w:rsid w:val="00162C3E"/>
    <w:rsid w:val="00170D4B"/>
    <w:rsid w:val="001B05B5"/>
    <w:rsid w:val="001D064E"/>
    <w:rsid w:val="001D1695"/>
    <w:rsid w:val="001D4545"/>
    <w:rsid w:val="001F025D"/>
    <w:rsid w:val="001F176C"/>
    <w:rsid w:val="001F20F2"/>
    <w:rsid w:val="001F3654"/>
    <w:rsid w:val="0020098C"/>
    <w:rsid w:val="00201A13"/>
    <w:rsid w:val="002072F5"/>
    <w:rsid w:val="00210852"/>
    <w:rsid w:val="0022090A"/>
    <w:rsid w:val="00221D2D"/>
    <w:rsid w:val="00234823"/>
    <w:rsid w:val="0023783A"/>
    <w:rsid w:val="002470F4"/>
    <w:rsid w:val="002821D9"/>
    <w:rsid w:val="00291A40"/>
    <w:rsid w:val="002922B6"/>
    <w:rsid w:val="002B0972"/>
    <w:rsid w:val="002B0F7B"/>
    <w:rsid w:val="002D0327"/>
    <w:rsid w:val="002D1344"/>
    <w:rsid w:val="002E5931"/>
    <w:rsid w:val="002F6EB2"/>
    <w:rsid w:val="0031094B"/>
    <w:rsid w:val="00313F44"/>
    <w:rsid w:val="003221CA"/>
    <w:rsid w:val="003251A1"/>
    <w:rsid w:val="00330BEE"/>
    <w:rsid w:val="00330E89"/>
    <w:rsid w:val="00333E4D"/>
    <w:rsid w:val="00341056"/>
    <w:rsid w:val="003441CD"/>
    <w:rsid w:val="00366399"/>
    <w:rsid w:val="00373CAF"/>
    <w:rsid w:val="00377E6C"/>
    <w:rsid w:val="00393A26"/>
    <w:rsid w:val="003A7887"/>
    <w:rsid w:val="003B0985"/>
    <w:rsid w:val="003B131C"/>
    <w:rsid w:val="003C7646"/>
    <w:rsid w:val="003D01D1"/>
    <w:rsid w:val="003D6436"/>
    <w:rsid w:val="003D6576"/>
    <w:rsid w:val="003E2F89"/>
    <w:rsid w:val="003E7153"/>
    <w:rsid w:val="003F3960"/>
    <w:rsid w:val="003F5D40"/>
    <w:rsid w:val="004035CD"/>
    <w:rsid w:val="00405ABB"/>
    <w:rsid w:val="004062F7"/>
    <w:rsid w:val="004151DC"/>
    <w:rsid w:val="00422902"/>
    <w:rsid w:val="00426D69"/>
    <w:rsid w:val="00430552"/>
    <w:rsid w:val="00430D88"/>
    <w:rsid w:val="004442AC"/>
    <w:rsid w:val="00454D36"/>
    <w:rsid w:val="004626CF"/>
    <w:rsid w:val="00464A54"/>
    <w:rsid w:val="00485D0B"/>
    <w:rsid w:val="00493CE3"/>
    <w:rsid w:val="00494E54"/>
    <w:rsid w:val="0049647A"/>
    <w:rsid w:val="004B20F2"/>
    <w:rsid w:val="004C6659"/>
    <w:rsid w:val="004E116B"/>
    <w:rsid w:val="004E447B"/>
    <w:rsid w:val="004E466B"/>
    <w:rsid w:val="004E492B"/>
    <w:rsid w:val="004E5C86"/>
    <w:rsid w:val="004E621A"/>
    <w:rsid w:val="00513755"/>
    <w:rsid w:val="00514449"/>
    <w:rsid w:val="00525D03"/>
    <w:rsid w:val="00531E6B"/>
    <w:rsid w:val="00532402"/>
    <w:rsid w:val="005358F0"/>
    <w:rsid w:val="00535E5C"/>
    <w:rsid w:val="005422EE"/>
    <w:rsid w:val="00542E54"/>
    <w:rsid w:val="005525EF"/>
    <w:rsid w:val="005531DF"/>
    <w:rsid w:val="005756A8"/>
    <w:rsid w:val="00591824"/>
    <w:rsid w:val="00592F1F"/>
    <w:rsid w:val="005939BE"/>
    <w:rsid w:val="005A0EB8"/>
    <w:rsid w:val="005A25AE"/>
    <w:rsid w:val="005A3A60"/>
    <w:rsid w:val="005B0C7F"/>
    <w:rsid w:val="005B1943"/>
    <w:rsid w:val="005B30C1"/>
    <w:rsid w:val="005C32E3"/>
    <w:rsid w:val="005E0A30"/>
    <w:rsid w:val="005E41F3"/>
    <w:rsid w:val="005E5BEA"/>
    <w:rsid w:val="006121D9"/>
    <w:rsid w:val="0062392E"/>
    <w:rsid w:val="0063012D"/>
    <w:rsid w:val="00631397"/>
    <w:rsid w:val="00646558"/>
    <w:rsid w:val="00660FD8"/>
    <w:rsid w:val="00665239"/>
    <w:rsid w:val="00665405"/>
    <w:rsid w:val="00695865"/>
    <w:rsid w:val="006A1319"/>
    <w:rsid w:val="006A7129"/>
    <w:rsid w:val="006C5B17"/>
    <w:rsid w:val="006E370F"/>
    <w:rsid w:val="006E76E2"/>
    <w:rsid w:val="00704DB7"/>
    <w:rsid w:val="0070680D"/>
    <w:rsid w:val="00711DC5"/>
    <w:rsid w:val="00713CC3"/>
    <w:rsid w:val="007216E0"/>
    <w:rsid w:val="007276DB"/>
    <w:rsid w:val="007348AA"/>
    <w:rsid w:val="00741338"/>
    <w:rsid w:val="00743BDE"/>
    <w:rsid w:val="00746CD0"/>
    <w:rsid w:val="00763A40"/>
    <w:rsid w:val="007773D6"/>
    <w:rsid w:val="0079220B"/>
    <w:rsid w:val="007A1499"/>
    <w:rsid w:val="007B36DA"/>
    <w:rsid w:val="007B397C"/>
    <w:rsid w:val="007B58C8"/>
    <w:rsid w:val="007C4BAD"/>
    <w:rsid w:val="007D047A"/>
    <w:rsid w:val="007D171E"/>
    <w:rsid w:val="007D6319"/>
    <w:rsid w:val="007E2E43"/>
    <w:rsid w:val="007F4812"/>
    <w:rsid w:val="00816868"/>
    <w:rsid w:val="00824AF3"/>
    <w:rsid w:val="008267CC"/>
    <w:rsid w:val="00844CAB"/>
    <w:rsid w:val="008500D1"/>
    <w:rsid w:val="00851D3F"/>
    <w:rsid w:val="00861729"/>
    <w:rsid w:val="00863471"/>
    <w:rsid w:val="00863E44"/>
    <w:rsid w:val="00867EB6"/>
    <w:rsid w:val="00881839"/>
    <w:rsid w:val="00892418"/>
    <w:rsid w:val="008A0D76"/>
    <w:rsid w:val="008B653E"/>
    <w:rsid w:val="008E046D"/>
    <w:rsid w:val="008E200F"/>
    <w:rsid w:val="008E5201"/>
    <w:rsid w:val="008E6731"/>
    <w:rsid w:val="008E6843"/>
    <w:rsid w:val="008F1177"/>
    <w:rsid w:val="008F687F"/>
    <w:rsid w:val="00902B95"/>
    <w:rsid w:val="00905D1C"/>
    <w:rsid w:val="00941DAA"/>
    <w:rsid w:val="0094746D"/>
    <w:rsid w:val="0095014E"/>
    <w:rsid w:val="009527B3"/>
    <w:rsid w:val="009579E6"/>
    <w:rsid w:val="009652C8"/>
    <w:rsid w:val="00966ED3"/>
    <w:rsid w:val="009756E4"/>
    <w:rsid w:val="00994614"/>
    <w:rsid w:val="009950DF"/>
    <w:rsid w:val="009A082B"/>
    <w:rsid w:val="009A3AD4"/>
    <w:rsid w:val="009A4B83"/>
    <w:rsid w:val="009B1C8A"/>
    <w:rsid w:val="009B28F2"/>
    <w:rsid w:val="009B3629"/>
    <w:rsid w:val="009B48B3"/>
    <w:rsid w:val="009C7469"/>
    <w:rsid w:val="009D3C97"/>
    <w:rsid w:val="009D5903"/>
    <w:rsid w:val="00A10B64"/>
    <w:rsid w:val="00A11790"/>
    <w:rsid w:val="00A22888"/>
    <w:rsid w:val="00A228F3"/>
    <w:rsid w:val="00A4233F"/>
    <w:rsid w:val="00A47D1F"/>
    <w:rsid w:val="00A63138"/>
    <w:rsid w:val="00A6365F"/>
    <w:rsid w:val="00A639BF"/>
    <w:rsid w:val="00A64C27"/>
    <w:rsid w:val="00A8132B"/>
    <w:rsid w:val="00A97AA5"/>
    <w:rsid w:val="00AA6192"/>
    <w:rsid w:val="00AA7665"/>
    <w:rsid w:val="00AB40AA"/>
    <w:rsid w:val="00AD2967"/>
    <w:rsid w:val="00AE0599"/>
    <w:rsid w:val="00B03660"/>
    <w:rsid w:val="00B052BA"/>
    <w:rsid w:val="00B06FF1"/>
    <w:rsid w:val="00B212BA"/>
    <w:rsid w:val="00B2302A"/>
    <w:rsid w:val="00B26462"/>
    <w:rsid w:val="00B27649"/>
    <w:rsid w:val="00B27DD3"/>
    <w:rsid w:val="00B325E7"/>
    <w:rsid w:val="00B35CE2"/>
    <w:rsid w:val="00B35FB6"/>
    <w:rsid w:val="00B71238"/>
    <w:rsid w:val="00B774AE"/>
    <w:rsid w:val="00B85572"/>
    <w:rsid w:val="00B93041"/>
    <w:rsid w:val="00B933C7"/>
    <w:rsid w:val="00B95D36"/>
    <w:rsid w:val="00BB1688"/>
    <w:rsid w:val="00BB1E67"/>
    <w:rsid w:val="00BB23ED"/>
    <w:rsid w:val="00BB565B"/>
    <w:rsid w:val="00BC0F5C"/>
    <w:rsid w:val="00BE039A"/>
    <w:rsid w:val="00BE5184"/>
    <w:rsid w:val="00BE7C70"/>
    <w:rsid w:val="00BF59EF"/>
    <w:rsid w:val="00C06B9C"/>
    <w:rsid w:val="00C21A29"/>
    <w:rsid w:val="00C21CE1"/>
    <w:rsid w:val="00C36A58"/>
    <w:rsid w:val="00C409C7"/>
    <w:rsid w:val="00C50583"/>
    <w:rsid w:val="00C51571"/>
    <w:rsid w:val="00C6311A"/>
    <w:rsid w:val="00C83C52"/>
    <w:rsid w:val="00CA7D6A"/>
    <w:rsid w:val="00CC5E79"/>
    <w:rsid w:val="00CD057B"/>
    <w:rsid w:val="00CF5AF3"/>
    <w:rsid w:val="00D0016C"/>
    <w:rsid w:val="00D107FB"/>
    <w:rsid w:val="00D1149E"/>
    <w:rsid w:val="00D12D0A"/>
    <w:rsid w:val="00D26016"/>
    <w:rsid w:val="00D267F9"/>
    <w:rsid w:val="00D31C2F"/>
    <w:rsid w:val="00D33B9A"/>
    <w:rsid w:val="00D363EE"/>
    <w:rsid w:val="00D40F76"/>
    <w:rsid w:val="00D42E20"/>
    <w:rsid w:val="00D444C9"/>
    <w:rsid w:val="00D46514"/>
    <w:rsid w:val="00D52869"/>
    <w:rsid w:val="00D6577B"/>
    <w:rsid w:val="00D74CFF"/>
    <w:rsid w:val="00D84758"/>
    <w:rsid w:val="00D86657"/>
    <w:rsid w:val="00D90B81"/>
    <w:rsid w:val="00D94EFB"/>
    <w:rsid w:val="00DA5FDA"/>
    <w:rsid w:val="00DB3EEC"/>
    <w:rsid w:val="00DC075E"/>
    <w:rsid w:val="00DC54B9"/>
    <w:rsid w:val="00DE1DC7"/>
    <w:rsid w:val="00DE250F"/>
    <w:rsid w:val="00DE6E8B"/>
    <w:rsid w:val="00E012FA"/>
    <w:rsid w:val="00E243C9"/>
    <w:rsid w:val="00E37722"/>
    <w:rsid w:val="00E50674"/>
    <w:rsid w:val="00E575F6"/>
    <w:rsid w:val="00E62B60"/>
    <w:rsid w:val="00E65143"/>
    <w:rsid w:val="00E669BF"/>
    <w:rsid w:val="00E701B2"/>
    <w:rsid w:val="00E71E9D"/>
    <w:rsid w:val="00E735CF"/>
    <w:rsid w:val="00E8559E"/>
    <w:rsid w:val="00EA2127"/>
    <w:rsid w:val="00EB0D69"/>
    <w:rsid w:val="00EB317E"/>
    <w:rsid w:val="00EC40AB"/>
    <w:rsid w:val="00EC6D11"/>
    <w:rsid w:val="00ED2315"/>
    <w:rsid w:val="00ED361E"/>
    <w:rsid w:val="00F00A95"/>
    <w:rsid w:val="00F0375D"/>
    <w:rsid w:val="00F1728C"/>
    <w:rsid w:val="00F2112C"/>
    <w:rsid w:val="00F26201"/>
    <w:rsid w:val="00F27135"/>
    <w:rsid w:val="00F27404"/>
    <w:rsid w:val="00F31B31"/>
    <w:rsid w:val="00F320BF"/>
    <w:rsid w:val="00F34F07"/>
    <w:rsid w:val="00F375F8"/>
    <w:rsid w:val="00F46D2F"/>
    <w:rsid w:val="00F51532"/>
    <w:rsid w:val="00F5401D"/>
    <w:rsid w:val="00F6478C"/>
    <w:rsid w:val="00F66DC0"/>
    <w:rsid w:val="00F736B6"/>
    <w:rsid w:val="00F75BAE"/>
    <w:rsid w:val="00F77BD5"/>
    <w:rsid w:val="00F82337"/>
    <w:rsid w:val="00F85316"/>
    <w:rsid w:val="00F8674C"/>
    <w:rsid w:val="00F91068"/>
    <w:rsid w:val="00FA2FD8"/>
    <w:rsid w:val="00FA5FC4"/>
    <w:rsid w:val="00FB461C"/>
    <w:rsid w:val="00FD301D"/>
    <w:rsid w:val="00FD7525"/>
    <w:rsid w:val="00FE1E66"/>
    <w:rsid w:val="00FE45F9"/>
    <w:rsid w:val="00FE63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8369"/>
    <o:shapelayout v:ext="edit">
      <o:idmap v:ext="edit" data="1"/>
    </o:shapelayout>
  </w:shapeDefaults>
  <w:decimalSymbol w:val="."/>
  <w:listSeparator w:val=","/>
  <w14:docId w14:val="3AF34E5F"/>
  <w15:chartTrackingRefBased/>
  <w15:docId w15:val="{23BF8E57-A31A-43D5-9CB2-1A9AAFE96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F59EF"/>
    <w:rPr>
      <w:rFonts w:ascii="Verdana" w:hAnsi="Verdana"/>
      <w:szCs w:val="24"/>
    </w:rPr>
  </w:style>
  <w:style w:type="paragraph" w:styleId="Heading1">
    <w:name w:val="heading 1"/>
    <w:basedOn w:val="Normal"/>
    <w:next w:val="Normal"/>
    <w:qFormat/>
    <w:rsid w:val="004151D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4151DC"/>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151DC"/>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B27649"/>
    <w:pPr>
      <w:tabs>
        <w:tab w:val="center" w:pos="4153"/>
        <w:tab w:val="right" w:pos="8306"/>
      </w:tabs>
    </w:pPr>
  </w:style>
  <w:style w:type="paragraph" w:styleId="Footer">
    <w:name w:val="footer"/>
    <w:basedOn w:val="Normal"/>
    <w:semiHidden/>
    <w:rsid w:val="00B27649"/>
    <w:pPr>
      <w:tabs>
        <w:tab w:val="center" w:pos="4153"/>
        <w:tab w:val="right" w:pos="8306"/>
      </w:tabs>
    </w:pPr>
  </w:style>
  <w:style w:type="paragraph" w:customStyle="1" w:styleId="1pt">
    <w:name w:val="__1pt"/>
    <w:basedOn w:val="Normal"/>
    <w:semiHidden/>
    <w:rsid w:val="00A8132B"/>
    <w:pPr>
      <w:spacing w:line="20" w:lineRule="exact"/>
    </w:pPr>
  </w:style>
  <w:style w:type="paragraph" w:customStyle="1" w:styleId="Normal0">
    <w:name w:val="__Normal"/>
    <w:basedOn w:val="Normal"/>
    <w:link w:val="NormalChar"/>
    <w:semiHidden/>
    <w:rsid w:val="00863E44"/>
    <w:pPr>
      <w:spacing w:after="240"/>
      <w:contextualSpacing/>
    </w:pPr>
  </w:style>
  <w:style w:type="paragraph" w:customStyle="1" w:styleId="Bodytext">
    <w:name w:val="_Body text"/>
    <w:basedOn w:val="Normal0"/>
    <w:rsid w:val="00373CAF"/>
    <w:pPr>
      <w:contextualSpacing w:val="0"/>
    </w:pPr>
  </w:style>
  <w:style w:type="paragraph" w:styleId="BalloonText">
    <w:name w:val="Balloon Text"/>
    <w:basedOn w:val="Normal"/>
    <w:semiHidden/>
    <w:rsid w:val="00D444C9"/>
    <w:rPr>
      <w:rFonts w:ascii="Tahoma" w:hAnsi="Tahoma" w:cs="Tahoma"/>
      <w:sz w:val="16"/>
      <w:szCs w:val="16"/>
    </w:rPr>
  </w:style>
  <w:style w:type="paragraph" w:customStyle="1" w:styleId="Descriptor">
    <w:name w:val="_Descriptor"/>
    <w:basedOn w:val="Companyaddress"/>
    <w:rsid w:val="008E046D"/>
    <w:pPr>
      <w:framePr w:wrap="around"/>
      <w:spacing w:after="80"/>
    </w:pPr>
    <w:rPr>
      <w:b/>
      <w:caps/>
      <w:color w:val="9D1348"/>
      <w:szCs w:val="16"/>
    </w:rPr>
  </w:style>
  <w:style w:type="paragraph" w:customStyle="1" w:styleId="Companyaddress">
    <w:name w:val="_Company address"/>
    <w:basedOn w:val="Normal"/>
    <w:rsid w:val="00905D1C"/>
    <w:pPr>
      <w:framePr w:wrap="around" w:vAnchor="page" w:hAnchor="page" w:x="8648" w:y="2212" w:anchorLock="1"/>
    </w:pPr>
    <w:rPr>
      <w:sz w:val="16"/>
    </w:rPr>
  </w:style>
  <w:style w:type="paragraph" w:customStyle="1" w:styleId="Recipientaddress">
    <w:name w:val="_Recipient address"/>
    <w:basedOn w:val="Normal0"/>
    <w:rsid w:val="004151DC"/>
    <w:pPr>
      <w:spacing w:after="0"/>
      <w:contextualSpacing w:val="0"/>
    </w:pPr>
  </w:style>
  <w:style w:type="paragraph" w:customStyle="1" w:styleId="Subject">
    <w:name w:val="_Subject"/>
    <w:basedOn w:val="Normal0"/>
    <w:rsid w:val="00F5401D"/>
    <w:rPr>
      <w:b/>
    </w:rPr>
  </w:style>
  <w:style w:type="paragraph" w:customStyle="1" w:styleId="Date">
    <w:name w:val="_Date"/>
    <w:basedOn w:val="Normal0"/>
    <w:rsid w:val="000E4162"/>
    <w:pPr>
      <w:spacing w:after="480"/>
    </w:pPr>
  </w:style>
  <w:style w:type="paragraph" w:customStyle="1" w:styleId="Salutation">
    <w:name w:val="_Salutation"/>
    <w:basedOn w:val="Normal0"/>
    <w:rsid w:val="00373CAF"/>
    <w:pPr>
      <w:contextualSpacing w:val="0"/>
    </w:pPr>
  </w:style>
  <w:style w:type="paragraph" w:customStyle="1" w:styleId="Senderdetails">
    <w:name w:val="_Sender details"/>
    <w:basedOn w:val="Normal0"/>
    <w:link w:val="SenderdetailsChar"/>
    <w:rsid w:val="0070680D"/>
    <w:pPr>
      <w:spacing w:after="0"/>
      <w:contextualSpacing w:val="0"/>
    </w:pPr>
  </w:style>
  <w:style w:type="character" w:customStyle="1" w:styleId="Sendername">
    <w:name w:val="_Sender name"/>
    <w:rsid w:val="005C32E3"/>
    <w:rPr>
      <w:rFonts w:ascii="Verdana" w:hAnsi="Verdana"/>
      <w:b/>
    </w:rPr>
  </w:style>
  <w:style w:type="paragraph" w:customStyle="1" w:styleId="Legalinformation">
    <w:name w:val="_Legal information"/>
    <w:basedOn w:val="Normal0"/>
    <w:rsid w:val="005756A8"/>
    <w:pPr>
      <w:spacing w:before="120" w:after="0"/>
      <w:contextualSpacing w:val="0"/>
    </w:pPr>
    <w:rPr>
      <w:sz w:val="12"/>
    </w:rPr>
  </w:style>
  <w:style w:type="table" w:styleId="TableGrid">
    <w:name w:val="Table Grid"/>
    <w:basedOn w:val="TableNormal"/>
    <w:semiHidden/>
    <w:rsid w:val="00DC07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ebaddress">
    <w:name w:val="_Web address"/>
    <w:basedOn w:val="Companyaddress"/>
    <w:rsid w:val="000E4162"/>
    <w:pPr>
      <w:framePr w:wrap="around" w:vAnchor="margin" w:hAnchor="text" w:xAlign="left" w:y="2439" w:anchorLock="0"/>
      <w:spacing w:before="80"/>
      <w:suppressOverlap/>
    </w:pPr>
  </w:style>
  <w:style w:type="paragraph" w:customStyle="1" w:styleId="Sign-off">
    <w:name w:val="_Sign-off"/>
    <w:basedOn w:val="Bodytext"/>
    <w:rsid w:val="0070680D"/>
    <w:pPr>
      <w:spacing w:after="960"/>
    </w:pPr>
  </w:style>
  <w:style w:type="character" w:customStyle="1" w:styleId="NormalChar">
    <w:name w:val="__Normal Char"/>
    <w:link w:val="Normal0"/>
    <w:rsid w:val="0070680D"/>
    <w:rPr>
      <w:rFonts w:ascii="Verdana" w:hAnsi="Verdana"/>
      <w:szCs w:val="24"/>
      <w:lang w:val="en-GB" w:eastAsia="en-GB" w:bidi="ar-SA"/>
    </w:rPr>
  </w:style>
  <w:style w:type="character" w:customStyle="1" w:styleId="SenderdetailsChar">
    <w:name w:val="_Sender details Char"/>
    <w:basedOn w:val="NormalChar"/>
    <w:link w:val="Senderdetails"/>
    <w:rsid w:val="0070680D"/>
    <w:rPr>
      <w:rFonts w:ascii="Verdana" w:hAnsi="Verdana"/>
      <w:szCs w:val="24"/>
      <w:lang w:val="en-GB" w:eastAsia="en-GB" w:bidi="ar-SA"/>
    </w:rPr>
  </w:style>
  <w:style w:type="character" w:styleId="Hyperlink">
    <w:name w:val="Hyperlink"/>
    <w:semiHidden/>
    <w:rsid w:val="003B131C"/>
    <w:rPr>
      <w:rFonts w:ascii="Verdana" w:hAnsi="Verdana"/>
      <w:color w:val="auto"/>
      <w:sz w:val="20"/>
      <w:u w:val="none"/>
    </w:rPr>
  </w:style>
  <w:style w:type="paragraph" w:customStyle="1" w:styleId="Level1Criteria">
    <w:name w:val="Level1Criteria"/>
    <w:basedOn w:val="Normal"/>
    <w:next w:val="Normal"/>
    <w:rsid w:val="00BF59EF"/>
    <w:pPr>
      <w:autoSpaceDE w:val="0"/>
      <w:autoSpaceDN w:val="0"/>
      <w:adjustRightInd w:val="0"/>
    </w:pPr>
    <w:rPr>
      <w:sz w:val="24"/>
    </w:rPr>
  </w:style>
  <w:style w:type="paragraph" w:customStyle="1" w:styleId="Worksheettext">
    <w:name w:val="Worksheet text"/>
    <w:basedOn w:val="Normal"/>
    <w:qFormat/>
    <w:rsid w:val="00BF59EF"/>
    <w:pPr>
      <w:spacing w:before="160" w:after="160"/>
    </w:pPr>
    <w:rPr>
      <w:rFonts w:ascii="Arial" w:eastAsia="Calibri" w:hAnsi="Arial"/>
      <w:sz w:val="21"/>
      <w:szCs w:val="21"/>
      <w:lang w:eastAsia="en-US"/>
    </w:rPr>
  </w:style>
  <w:style w:type="paragraph" w:customStyle="1" w:styleId="Tabletext">
    <w:name w:val="Table text"/>
    <w:basedOn w:val="Normal"/>
    <w:next w:val="Normal"/>
    <w:link w:val="TabletextChar"/>
    <w:rsid w:val="00BF59EF"/>
    <w:pPr>
      <w:autoSpaceDE w:val="0"/>
      <w:autoSpaceDN w:val="0"/>
      <w:adjustRightInd w:val="0"/>
    </w:pPr>
    <w:rPr>
      <w:sz w:val="24"/>
    </w:rPr>
  </w:style>
  <w:style w:type="character" w:customStyle="1" w:styleId="TabletextChar">
    <w:name w:val="Table text Char"/>
    <w:link w:val="Tabletext"/>
    <w:rsid w:val="00BF59EF"/>
    <w:rPr>
      <w:rFonts w:ascii="Verdana" w:hAnsi="Verdana"/>
      <w:sz w:val="24"/>
      <w:szCs w:val="24"/>
      <w:lang w:val="en-GB" w:eastAsia="en-GB" w:bidi="ar-SA"/>
    </w:rPr>
  </w:style>
  <w:style w:type="paragraph" w:customStyle="1" w:styleId="BodyText1">
    <w:name w:val="Body Text1"/>
    <w:basedOn w:val="Normal"/>
    <w:rsid w:val="00BF59EF"/>
    <w:pPr>
      <w:spacing w:before="80" w:after="60" w:line="240" w:lineRule="atLeast"/>
      <w:ind w:right="851"/>
    </w:pPr>
    <w:rPr>
      <w:rFonts w:ascii="Arial" w:hAnsi="Arial" w:cs="Arial"/>
    </w:rPr>
  </w:style>
  <w:style w:type="paragraph" w:customStyle="1" w:styleId="Topic">
    <w:name w:val="Topic"/>
    <w:basedOn w:val="Normal"/>
    <w:next w:val="Normal"/>
    <w:rsid w:val="00057397"/>
    <w:pPr>
      <w:autoSpaceDE w:val="0"/>
      <w:autoSpaceDN w:val="0"/>
      <w:adjustRightInd w:val="0"/>
    </w:pPr>
    <w:rPr>
      <w:sz w:val="24"/>
    </w:rPr>
  </w:style>
  <w:style w:type="paragraph" w:customStyle="1" w:styleId="LearningObjective">
    <w:name w:val="LearningObjective"/>
    <w:basedOn w:val="Normal"/>
    <w:next w:val="Normal"/>
    <w:rsid w:val="00057397"/>
    <w:pPr>
      <w:autoSpaceDE w:val="0"/>
      <w:autoSpaceDN w:val="0"/>
      <w:adjustRightInd w:val="0"/>
    </w:pPr>
    <w:rPr>
      <w:sz w:val="24"/>
    </w:rPr>
  </w:style>
  <w:style w:type="paragraph" w:customStyle="1" w:styleId="Text">
    <w:name w:val="Text"/>
    <w:basedOn w:val="Normal"/>
    <w:next w:val="Normal"/>
    <w:rsid w:val="00057397"/>
    <w:pPr>
      <w:autoSpaceDE w:val="0"/>
      <w:autoSpaceDN w:val="0"/>
      <w:adjustRightInd w:val="0"/>
    </w:pPr>
    <w:rPr>
      <w:sz w:val="24"/>
    </w:rPr>
  </w:style>
  <w:style w:type="paragraph" w:customStyle="1" w:styleId="Bullets0">
    <w:name w:val="Bullets"/>
    <w:basedOn w:val="Normal"/>
    <w:link w:val="BulletsChar"/>
    <w:rsid w:val="00057397"/>
    <w:pPr>
      <w:numPr>
        <w:numId w:val="15"/>
      </w:numPr>
      <w:spacing w:before="40" w:after="40" w:line="280" w:lineRule="exact"/>
    </w:pPr>
    <w:rPr>
      <w:rFonts w:ascii="Arial" w:eastAsia="Cambria" w:hAnsi="Arial"/>
      <w:sz w:val="21"/>
      <w:szCs w:val="22"/>
      <w:lang w:eastAsia="en-US"/>
    </w:rPr>
  </w:style>
  <w:style w:type="character" w:customStyle="1" w:styleId="BulletsChar">
    <w:name w:val="Bullets Char"/>
    <w:link w:val="Bullets0"/>
    <w:locked/>
    <w:rsid w:val="00057397"/>
    <w:rPr>
      <w:rFonts w:ascii="Arial" w:eastAsia="Cambria" w:hAnsi="Arial"/>
      <w:sz w:val="21"/>
      <w:szCs w:val="22"/>
      <w:lang w:val="en-GB" w:eastAsia="en-US" w:bidi="ar-SA"/>
    </w:rPr>
  </w:style>
  <w:style w:type="paragraph" w:styleId="ListParagraph">
    <w:name w:val="List Paragraph"/>
    <w:basedOn w:val="Normal"/>
    <w:uiPriority w:val="34"/>
    <w:qFormat/>
    <w:rsid w:val="00057397"/>
    <w:pPr>
      <w:ind w:left="720"/>
      <w:contextualSpacing/>
    </w:pPr>
    <w:rPr>
      <w:rFonts w:ascii="Times New Roman" w:eastAsia="Cambria" w:hAnsi="Times New Roman"/>
      <w:sz w:val="24"/>
    </w:rPr>
  </w:style>
  <w:style w:type="paragraph" w:customStyle="1" w:styleId="bullets">
    <w:name w:val="bullets"/>
    <w:basedOn w:val="Normal"/>
    <w:rsid w:val="00057397"/>
    <w:pPr>
      <w:numPr>
        <w:numId w:val="18"/>
      </w:numPr>
      <w:spacing w:before="100" w:line="220" w:lineRule="atLeast"/>
    </w:pPr>
    <w:rPr>
      <w:rFonts w:ascii="Arial" w:eastAsia="MS Mincho" w:hAnsi="Arial"/>
      <w:sz w:val="22"/>
    </w:rPr>
  </w:style>
  <w:style w:type="character" w:styleId="CommentReference">
    <w:name w:val="annotation reference"/>
    <w:semiHidden/>
    <w:rsid w:val="00057397"/>
    <w:rPr>
      <w:sz w:val="16"/>
      <w:szCs w:val="16"/>
    </w:rPr>
  </w:style>
  <w:style w:type="paragraph" w:styleId="CommentText">
    <w:name w:val="annotation text"/>
    <w:basedOn w:val="Normal"/>
    <w:semiHidden/>
    <w:rsid w:val="00057397"/>
    <w:rPr>
      <w:rFonts w:ascii="Times New Roman" w:eastAsia="Cambria" w:hAnsi="Times New Roman"/>
      <w:szCs w:val="20"/>
    </w:rPr>
  </w:style>
  <w:style w:type="character" w:styleId="PageNumber">
    <w:name w:val="page number"/>
    <w:basedOn w:val="DefaultParagraphFont"/>
    <w:rsid w:val="00454D36"/>
  </w:style>
  <w:style w:type="numbering" w:customStyle="1" w:styleId="Bullet">
    <w:name w:val="Bullet"/>
    <w:rsid w:val="0079220B"/>
  </w:style>
  <w:style w:type="paragraph" w:styleId="CommentSubject">
    <w:name w:val="annotation subject"/>
    <w:basedOn w:val="CommentText"/>
    <w:next w:val="CommentText"/>
    <w:semiHidden/>
    <w:rsid w:val="0079220B"/>
    <w:rPr>
      <w:rFonts w:ascii="Verdana" w:eastAsia="Times New Roman" w:hAnsi="Verdana"/>
      <w:b/>
      <w:bCs/>
    </w:rPr>
  </w:style>
  <w:style w:type="character" w:customStyle="1" w:styleId="WW8Num17z2">
    <w:name w:val="WW8Num17z2"/>
    <w:rsid w:val="002821D9"/>
    <w:rPr>
      <w:rFonts w:ascii="Wingdings" w:hAnsi="Wingdings"/>
    </w:rPr>
  </w:style>
  <w:style w:type="paragraph" w:customStyle="1" w:styleId="Level2DistinctionCriteria">
    <w:name w:val="Level2DistinctionCriteria"/>
    <w:basedOn w:val="Normal"/>
    <w:rsid w:val="002821D9"/>
    <w:pPr>
      <w:suppressAutoHyphens/>
      <w:spacing w:before="100" w:after="100" w:line="260" w:lineRule="atLeast"/>
      <w:ind w:left="794" w:hanging="794"/>
    </w:pPr>
    <w:rPr>
      <w:szCs w:val="22"/>
      <w:lang w:eastAsia="ar-SA"/>
    </w:rPr>
  </w:style>
  <w:style w:type="paragraph" w:customStyle="1" w:styleId="Level2MeritCriteria">
    <w:name w:val="Level2MeritCriteria"/>
    <w:basedOn w:val="Normal"/>
    <w:rsid w:val="002821D9"/>
    <w:pPr>
      <w:suppressAutoHyphens/>
      <w:spacing w:before="100" w:after="100" w:line="260" w:lineRule="atLeast"/>
      <w:ind w:left="794" w:hanging="794"/>
    </w:pPr>
    <w:rPr>
      <w:szCs w:val="22"/>
      <w:lang w:eastAsia="ar-SA"/>
    </w:rPr>
  </w:style>
  <w:style w:type="paragraph" w:customStyle="1" w:styleId="text1">
    <w:name w:val="text1"/>
    <w:basedOn w:val="Normal"/>
    <w:rsid w:val="002821D9"/>
    <w:pPr>
      <w:tabs>
        <w:tab w:val="left" w:pos="360"/>
      </w:tabs>
      <w:suppressAutoHyphens/>
      <w:spacing w:before="60" w:after="60" w:line="260" w:lineRule="atLeast"/>
      <w:ind w:left="360" w:hanging="360"/>
    </w:pPr>
    <w:rPr>
      <w:szCs w:val="20"/>
      <w:lang w:eastAsia="ar-SA"/>
    </w:rPr>
  </w:style>
  <w:style w:type="paragraph" w:customStyle="1" w:styleId="text0">
    <w:name w:val="text"/>
    <w:rsid w:val="00F1728C"/>
    <w:pPr>
      <w:suppressAutoHyphens/>
      <w:spacing w:before="60" w:after="60" w:line="260" w:lineRule="atLeast"/>
    </w:pPr>
    <w:rPr>
      <w:rFonts w:ascii="Verdana" w:eastAsia="Arial" w:hAnsi="Verdana"/>
      <w:lang w:eastAsia="ar-SA"/>
    </w:rPr>
  </w:style>
  <w:style w:type="character" w:customStyle="1" w:styleId="WW8Num18z0">
    <w:name w:val="WW8Num18z0"/>
    <w:rsid w:val="00F1728C"/>
    <w:rPr>
      <w:rFonts w:ascii="Symbol" w:hAnsi="Symbol"/>
      <w:color w:val="000000"/>
      <w:sz w:val="22"/>
    </w:rPr>
  </w:style>
  <w:style w:type="character" w:customStyle="1" w:styleId="WW8Num22z1">
    <w:name w:val="WW8Num22z1"/>
    <w:rsid w:val="005A0EB8"/>
    <w:rPr>
      <w:rFonts w:ascii="Courier New" w:hAnsi="Courier New"/>
    </w:rPr>
  </w:style>
  <w:style w:type="character" w:styleId="PlaceholderText">
    <w:name w:val="Placeholder Text"/>
    <w:basedOn w:val="DefaultParagraphFont"/>
    <w:uiPriority w:val="99"/>
    <w:semiHidden/>
    <w:rsid w:val="00514449"/>
    <w:rPr>
      <w:color w:val="808080"/>
    </w:rPr>
  </w:style>
  <w:style w:type="paragraph" w:customStyle="1" w:styleId="Default">
    <w:name w:val="Default"/>
    <w:rsid w:val="006A1319"/>
    <w:pPr>
      <w:autoSpaceDE w:val="0"/>
      <w:autoSpaceDN w:val="0"/>
      <w:adjustRightInd w:val="0"/>
    </w:pPr>
    <w:rPr>
      <w:rFonts w:ascii="Arial" w:eastAsia="Verdana" w:hAnsi="Arial" w:cs="Arial"/>
      <w:color w:val="000000"/>
      <w:sz w:val="24"/>
      <w:szCs w:val="24"/>
    </w:rPr>
  </w:style>
  <w:style w:type="character" w:styleId="FollowedHyperlink">
    <w:name w:val="FollowedHyperlink"/>
    <w:basedOn w:val="DefaultParagraphFont"/>
    <w:rsid w:val="00B2302A"/>
    <w:rPr>
      <w:color w:val="954F72" w:themeColor="followedHyperlink"/>
      <w:u w:val="single"/>
    </w:rPr>
  </w:style>
  <w:style w:type="character" w:styleId="UnresolvedMention">
    <w:name w:val="Unresolved Mention"/>
    <w:basedOn w:val="DefaultParagraphFont"/>
    <w:uiPriority w:val="99"/>
    <w:semiHidden/>
    <w:unhideWhenUsed/>
    <w:rsid w:val="00493C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4451625">
      <w:bodyDiv w:val="1"/>
      <w:marLeft w:val="0"/>
      <w:marRight w:val="0"/>
      <w:marTop w:val="0"/>
      <w:marBottom w:val="0"/>
      <w:divBdr>
        <w:top w:val="none" w:sz="0" w:space="0" w:color="auto"/>
        <w:left w:val="none" w:sz="0" w:space="0" w:color="auto"/>
        <w:bottom w:val="none" w:sz="0" w:space="0" w:color="auto"/>
        <w:right w:val="none" w:sz="0" w:space="0" w:color="auto"/>
      </w:divBdr>
      <w:divsChild>
        <w:div w:id="17903954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agilealliance.org/agile101/agile-glossary/"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www.agilealliance.org/agile101/agile-basics/agile-planning-project-management/"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oogle.github.io/styleguide/javaguide.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developer.apple.com/design/human-interface-guidelines/ios/overview/themes/" TargetMode="Externa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reecodecamp.org/news/keep-it-simple-stupid-how-to-use-the-kiss-principle-in-design/"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e9c4128c-8303-4aa4-a469-35700f64498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D1BCB9D037B9145BA594B31BBDD91B5" ma:contentTypeVersion="1" ma:contentTypeDescription="Create a new document." ma:contentTypeScope="" ma:versionID="ae5d85236e38dd798237d394f6a621f3">
  <xsd:schema xmlns:xsd="http://www.w3.org/2001/XMLSchema" xmlns:xs="http://www.w3.org/2001/XMLSchema" xmlns:p="http://schemas.microsoft.com/office/2006/metadata/properties" xmlns:ns2="e9c4128c-8303-4aa4-a469-35700f644983" targetNamespace="http://schemas.microsoft.com/office/2006/metadata/properties" ma:root="true" ma:fieldsID="90cdd53cc1555848c4d611bdca86462b" ns2:_="">
    <xsd:import namespace="e9c4128c-8303-4aa4-a469-35700f644983"/>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c4128c-8303-4aa4-a469-35700f64498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LongProperties xmlns="http://schemas.microsoft.com/office/2006/metadata/longProperties">
  <LongProp xmlns="" name="StrapLine"><![CDATA[BTEC First Award in Information and Creative Technology: Authorised assignment brief - Unit 3 - Authorised assignment brief that you can use ‘off the shelf’ or edit and adapt to suit your course. Must be internally verified for use, even if you do not change them in any way. Secure download.]]></LongProp>
</Long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BEF8F-C6E3-4637-8C37-BA8D324CA3A2}">
  <ds:schemaRefs>
    <ds:schemaRef ds:uri="http://schemas.microsoft.com/office/2006/metadata/properties"/>
    <ds:schemaRef ds:uri="4c501d1c-d0cb-4970-a682-ee985b543f13"/>
    <ds:schemaRef ds:uri="http://schemas.microsoft.com/sharepoint/v3"/>
    <ds:schemaRef ds:uri="http://purl.org/dc/terms/"/>
    <ds:schemaRef ds:uri="http://schemas.openxmlformats.org/package/2006/metadata/core-properties"/>
    <ds:schemaRef ds:uri="http://purl.org/dc/dcmitype/"/>
    <ds:schemaRef ds:uri="http://schemas.microsoft.com/office/2006/documentManagement/types"/>
    <ds:schemaRef ds:uri="http://purl.org/dc/elements/1.1/"/>
    <ds:schemaRef ds:uri="e94efada-39cf-4b05-a032-faec700f7018"/>
    <ds:schemaRef ds:uri="http://www.w3.org/XML/1998/namespace"/>
  </ds:schemaRefs>
</ds:datastoreItem>
</file>

<file path=customXml/itemProps2.xml><?xml version="1.0" encoding="utf-8"?>
<ds:datastoreItem xmlns:ds="http://schemas.openxmlformats.org/officeDocument/2006/customXml" ds:itemID="{392DCCF9-4140-4563-8804-96BE1C23FC0E}">
  <ds:schemaRefs>
    <ds:schemaRef ds:uri="http://schemas.microsoft.com/sharepoint/v3/contenttype/forms"/>
  </ds:schemaRefs>
</ds:datastoreItem>
</file>

<file path=customXml/itemProps3.xml><?xml version="1.0" encoding="utf-8"?>
<ds:datastoreItem xmlns:ds="http://schemas.openxmlformats.org/officeDocument/2006/customXml" ds:itemID="{10ED0CE2-40DB-4E4F-AE8A-228B927E2B79}"/>
</file>

<file path=customXml/itemProps4.xml><?xml version="1.0" encoding="utf-8"?>
<ds:datastoreItem xmlns:ds="http://schemas.openxmlformats.org/officeDocument/2006/customXml" ds:itemID="{F179DB6E-5264-4377-987F-856F6DDFA412}">
  <ds:schemaRefs>
    <ds:schemaRef ds:uri="http://schemas.microsoft.com/office/2006/metadata/longProperties"/>
    <ds:schemaRef ds:uri=""/>
  </ds:schemaRefs>
</ds:datastoreItem>
</file>

<file path=customXml/itemProps5.xml><?xml version="1.0" encoding="utf-8"?>
<ds:datastoreItem xmlns:ds="http://schemas.openxmlformats.org/officeDocument/2006/customXml" ds:itemID="{45990410-37C8-4285-8D14-9270F32FA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8</Pages>
  <Words>2137</Words>
  <Characters>13034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Authorised assignment brief - Unit 3 Learning Aims A, B, C</vt:lpstr>
    </vt:vector>
  </TitlesOfParts>
  <Company>Pearson</Company>
  <LinksUpToDate>false</LinksUpToDate>
  <CharactersWithSpaces>15141</CharactersWithSpaces>
  <SharedDoc>false</SharedDoc>
  <HLinks>
    <vt:vector size="24" baseType="variant">
      <vt:variant>
        <vt:i4>4325448</vt:i4>
      </vt:variant>
      <vt:variant>
        <vt:i4>9</vt:i4>
      </vt:variant>
      <vt:variant>
        <vt:i4>0</vt:i4>
      </vt:variant>
      <vt:variant>
        <vt:i4>5</vt:i4>
      </vt:variant>
      <vt:variant>
        <vt:lpwstr>http://www.wikihow.com/Make-a-Website</vt:lpwstr>
      </vt:variant>
      <vt:variant>
        <vt:lpwstr/>
      </vt:variant>
      <vt:variant>
        <vt:i4>5046290</vt:i4>
      </vt:variant>
      <vt:variant>
        <vt:i4>6</vt:i4>
      </vt:variant>
      <vt:variant>
        <vt:i4>0</vt:i4>
      </vt:variant>
      <vt:variant>
        <vt:i4>5</vt:i4>
      </vt:variant>
      <vt:variant>
        <vt:lpwstr>http://www.webmonkey.com/</vt:lpwstr>
      </vt:variant>
      <vt:variant>
        <vt:lpwstr/>
      </vt:variant>
      <vt:variant>
        <vt:i4>5570626</vt:i4>
      </vt:variant>
      <vt:variant>
        <vt:i4>3</vt:i4>
      </vt:variant>
      <vt:variant>
        <vt:i4>0</vt:i4>
      </vt:variant>
      <vt:variant>
        <vt:i4>5</vt:i4>
      </vt:variant>
      <vt:variant>
        <vt:lpwstr>http://www.w3schools.com/</vt:lpwstr>
      </vt:variant>
      <vt:variant>
        <vt:lpwstr/>
      </vt:variant>
      <vt:variant>
        <vt:i4>3080299</vt:i4>
      </vt:variant>
      <vt:variant>
        <vt:i4>0</vt:i4>
      </vt:variant>
      <vt:variant>
        <vt:i4>0</vt:i4>
      </vt:variant>
      <vt:variant>
        <vt:i4>5</vt:i4>
      </vt:variant>
      <vt:variant>
        <vt:lpwstr>http://www.w3.org/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Authorised assignment brief - Unit 3 Learning Aims A, B, C</dc:title>
  <dc:subject/>
  <dc:creator>sarawilm</dc:creator>
  <cp:keywords/>
  <cp:lastModifiedBy>Lawrence Olusanya</cp:lastModifiedBy>
  <cp:revision>8</cp:revision>
  <cp:lastPrinted>2013-02-28T15:25:00Z</cp:lastPrinted>
  <dcterms:created xsi:type="dcterms:W3CDTF">2022-01-18T12:20:00Z</dcterms:created>
  <dcterms:modified xsi:type="dcterms:W3CDTF">2023-02-03T16:31:00Z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Edexcel Awards Document</vt:lpwstr>
  </property>
  <property fmtid="{D5CDD505-2E9C-101B-9397-08002B2CF9AE}" pid="3" name="Order">
    <vt:lpwstr>777600.000000000</vt:lpwstr>
  </property>
  <property fmtid="{D5CDD505-2E9C-101B-9397-08002B2CF9AE}" pid="4" name="ContentTypeId">
    <vt:lpwstr>0x0101006D1BCB9D037B9145BA594B31BBDD91B5</vt:lpwstr>
  </property>
</Properties>
</file>